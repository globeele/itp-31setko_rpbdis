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Pr="00183F73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FC323E">
        <w:rPr>
          <w:rFonts w:ascii="Times New Roman" w:hAnsi="Times New Roman"/>
          <w:sz w:val="28"/>
          <w:szCs w:val="28"/>
        </w:rPr>
        <w:t>РАБОТА   №</w:t>
      </w:r>
      <w:r w:rsidR="00183F73" w:rsidRPr="00183F73">
        <w:rPr>
          <w:rFonts w:ascii="Times New Roman" w:hAnsi="Times New Roman"/>
          <w:sz w:val="28"/>
          <w:szCs w:val="28"/>
        </w:rPr>
        <w:t>4</w:t>
      </w:r>
    </w:p>
    <w:p w:rsidR="004A59A9" w:rsidRDefault="004A59A9" w:rsidP="004A59A9">
      <w:pPr>
        <w:spacing w:before="30" w:after="0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6B40A4">
        <w:rPr>
          <w:rFonts w:ascii="Times New Roman" w:hAnsi="Times New Roman" w:cs="Times New Roman"/>
          <w:b/>
          <w:sz w:val="28"/>
          <w:szCs w:val="28"/>
        </w:rPr>
        <w:t>РПБДИС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A59A9" w:rsidRDefault="004A59A9" w:rsidP="00183F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A59A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83F73" w:rsidRPr="00183F73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Разработка моделей и контроллеров </w:t>
      </w:r>
      <w:r w:rsidR="00183F73" w:rsidRPr="00183F73">
        <w:rPr>
          <w:rFonts w:ascii="Times New Roman" w:eastAsia="Times New Roman" w:hAnsi="Times New Roman" w:cs="Times New Roman"/>
          <w:b/>
          <w:i/>
          <w:sz w:val="28"/>
          <w:szCs w:val="24"/>
          <w:lang w:eastAsia="zh-CN"/>
        </w:rPr>
        <w:t>ASP.NET MVC</w:t>
      </w:r>
      <w:r w:rsidR="00183F73" w:rsidRPr="00183F73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приложения баз данных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C6277" w:rsidRDefault="004C6277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B40A4" w:rsidRDefault="006B40A4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713FA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4A59A9" w:rsidRPr="009E28B7" w:rsidRDefault="009E28B7" w:rsidP="004A59A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6D02EE" w:rsidRDefault="006D02EE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4A59A9">
        <w:rPr>
          <w:rFonts w:ascii="Times New Roman" w:hAnsi="Times New Roman"/>
          <w:sz w:val="28"/>
          <w:szCs w:val="28"/>
        </w:rPr>
        <w:t xml:space="preserve">: </w:t>
      </w:r>
      <w:r w:rsidR="006B40A4">
        <w:rPr>
          <w:rFonts w:ascii="Times New Roman" w:hAnsi="Times New Roman"/>
          <w:sz w:val="28"/>
          <w:szCs w:val="28"/>
        </w:rPr>
        <w:t>старший преподаватель</w:t>
      </w:r>
    </w:p>
    <w:p w:rsidR="004A59A9" w:rsidRDefault="006B40A4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4C6277" w:rsidRDefault="004A59A9" w:rsidP="004C6277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="0047558F" w:rsidRPr="004A59A9">
        <w:rPr>
          <w:sz w:val="28"/>
          <w:szCs w:val="28"/>
        </w:rPr>
        <w:t>:</w:t>
      </w:r>
      <w:r w:rsidR="004C6277" w:rsidRPr="004C6277">
        <w:rPr>
          <w:sz w:val="28"/>
          <w:szCs w:val="28"/>
        </w:rPr>
        <w:t xml:space="preserve"> </w:t>
      </w:r>
      <w:r w:rsidR="00183F73">
        <w:rPr>
          <w:sz w:val="28"/>
          <w:szCs w:val="28"/>
        </w:rPr>
        <w:t>о</w:t>
      </w:r>
      <w:r w:rsidR="00183F73" w:rsidRPr="00183F73">
        <w:rPr>
          <w:sz w:val="28"/>
          <w:szCs w:val="28"/>
        </w:rPr>
        <w:t xml:space="preserve">знакомиться с возможностями </w:t>
      </w:r>
      <w:r w:rsidR="00183F73" w:rsidRPr="00183F73">
        <w:rPr>
          <w:i/>
          <w:sz w:val="28"/>
          <w:szCs w:val="28"/>
        </w:rPr>
        <w:t xml:space="preserve">ASP.NET </w:t>
      </w:r>
      <w:proofErr w:type="spellStart"/>
      <w:r w:rsidR="00183F73" w:rsidRPr="00183F73">
        <w:rPr>
          <w:i/>
          <w:sz w:val="28"/>
          <w:szCs w:val="28"/>
        </w:rPr>
        <w:t>Core</w:t>
      </w:r>
      <w:proofErr w:type="spellEnd"/>
      <w:r w:rsidR="00183F73" w:rsidRPr="00183F73">
        <w:rPr>
          <w:i/>
          <w:sz w:val="28"/>
          <w:szCs w:val="28"/>
        </w:rPr>
        <w:t xml:space="preserve"> MVC</w:t>
      </w:r>
      <w:r w:rsidR="00183F73" w:rsidRPr="00183F73">
        <w:rPr>
          <w:sz w:val="28"/>
          <w:szCs w:val="28"/>
        </w:rPr>
        <w:t xml:space="preserve"> и </w:t>
      </w:r>
      <w:proofErr w:type="spellStart"/>
      <w:r w:rsidR="00183F73" w:rsidRPr="00183F73">
        <w:rPr>
          <w:i/>
          <w:sz w:val="28"/>
          <w:szCs w:val="28"/>
        </w:rPr>
        <w:t>Entity</w:t>
      </w:r>
      <w:proofErr w:type="spellEnd"/>
      <w:r w:rsidR="00183F73" w:rsidRPr="00183F73">
        <w:rPr>
          <w:i/>
          <w:sz w:val="28"/>
          <w:szCs w:val="28"/>
        </w:rPr>
        <w:t xml:space="preserve"> </w:t>
      </w:r>
      <w:proofErr w:type="spellStart"/>
      <w:r w:rsidR="00183F73" w:rsidRPr="00183F73">
        <w:rPr>
          <w:i/>
          <w:sz w:val="28"/>
          <w:szCs w:val="28"/>
        </w:rPr>
        <w:t>Framework</w:t>
      </w:r>
      <w:proofErr w:type="spellEnd"/>
      <w:r w:rsidR="00183F73" w:rsidRPr="00183F73">
        <w:rPr>
          <w:i/>
          <w:sz w:val="28"/>
          <w:szCs w:val="28"/>
        </w:rPr>
        <w:t xml:space="preserve"> </w:t>
      </w:r>
      <w:proofErr w:type="spellStart"/>
      <w:r w:rsidR="00183F73" w:rsidRPr="00183F73">
        <w:rPr>
          <w:i/>
          <w:sz w:val="28"/>
          <w:szCs w:val="28"/>
        </w:rPr>
        <w:t>Core</w:t>
      </w:r>
      <w:proofErr w:type="spellEnd"/>
      <w:r w:rsidR="00183F73" w:rsidRPr="00183F73">
        <w:rPr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3F6866" w:rsidRPr="00183F73" w:rsidRDefault="003F6866" w:rsidP="004C6277">
      <w:pPr>
        <w:pStyle w:val="Default"/>
        <w:ind w:firstLine="708"/>
        <w:jc w:val="both"/>
        <w:rPr>
          <w:b/>
          <w:sz w:val="28"/>
          <w:szCs w:val="28"/>
        </w:rPr>
      </w:pPr>
    </w:p>
    <w:p w:rsidR="00FD19EC" w:rsidRPr="00FD19EC" w:rsidRDefault="00DF4652" w:rsidP="00FD19EC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F4652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  <w:r w:rsidR="00FD19EC">
        <w:rPr>
          <w:rFonts w:ascii="Times New Roman" w:hAnsi="Times New Roman"/>
          <w:b/>
          <w:sz w:val="28"/>
          <w:szCs w:val="28"/>
        </w:rPr>
        <w:t xml:space="preserve"> </w:t>
      </w:r>
      <w:r w:rsidR="00FD19EC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FD19EC"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оздать</w:t>
      </w:r>
      <w:proofErr w:type="spellEnd"/>
      <w:r w:rsidR="00FD19EC"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 использованием </w:t>
      </w:r>
      <w:r w:rsidR="00FD19EC"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 xml:space="preserve">ASP.NET </w:t>
      </w:r>
      <w:proofErr w:type="spellStart"/>
      <w:r w:rsidR="00FD19EC"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Core</w:t>
      </w:r>
      <w:proofErr w:type="spellEnd"/>
      <w:r w:rsidR="00FD19EC"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 xml:space="preserve"> MVC </w:t>
      </w:r>
      <w:proofErr w:type="spellStart"/>
      <w:r w:rsidR="00FD19EC"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Web</w:t>
      </w:r>
      <w:proofErr w:type="spellEnd"/>
      <w:r w:rsidR="00FD19EC"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="00FD19EC"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middleware</w:t>
      </w:r>
      <w:proofErr w:type="spellEnd"/>
      <w:r w:rsidR="00FD19EC"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:rsidR="00FD19EC" w:rsidRPr="00FD19EC" w:rsidRDefault="00FD19EC" w:rsidP="00FD19EC">
      <w:pPr>
        <w:spacing w:before="30"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этого необходимо создать:</w:t>
      </w:r>
    </w:p>
    <w:p w:rsidR="00FD19EC" w:rsidRP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• 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FD19EC" w:rsidRP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• Класс контекста данных.</w:t>
      </w:r>
    </w:p>
    <w:p w:rsidR="00FD19EC" w:rsidRP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• Другие классы, например, классы </w:t>
      </w:r>
      <w:proofErr w:type="spellStart"/>
      <w:r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View</w:t>
      </w:r>
      <w:proofErr w:type="spellEnd"/>
      <w:r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 xml:space="preserve"> </w:t>
      </w:r>
      <w:proofErr w:type="spellStart"/>
      <w:r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Model</w:t>
      </w:r>
      <w:proofErr w:type="spellEnd"/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т.п. (при необходимости).</w:t>
      </w:r>
    </w:p>
    <w:p w:rsidR="00FD19EC" w:rsidRP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• Компонент </w:t>
      </w:r>
      <w:proofErr w:type="spellStart"/>
      <w:r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middleware</w:t>
      </w:r>
      <w:proofErr w:type="spellEnd"/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вызываемый в классе </w:t>
      </w:r>
      <w:proofErr w:type="spellStart"/>
      <w:r w:rsidRPr="00FD19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Startup</w:t>
      </w:r>
      <w:proofErr w:type="spellEnd"/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для инициализации базы данных путем заполнения ее таблиц тестовым набором записей.</w:t>
      </w:r>
    </w:p>
    <w:p w:rsidR="00FD19EC" w:rsidRP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• 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:rsidR="00FD19EC" w:rsidRDefault="00FD19EC" w:rsidP="00FD19EC">
      <w:pPr>
        <w:spacing w:before="3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19E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• 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FD19EC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</w:r>
      <w:r w:rsidRPr="00300D5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Для проверки преподавателем следует разместить разработанный проект на </w:t>
      </w:r>
      <w:proofErr w:type="spellStart"/>
      <w:r w:rsidRPr="00300D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  <w:t>GitHub</w:t>
      </w:r>
      <w:proofErr w:type="spellEnd"/>
      <w:r w:rsidRPr="00300D5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300D5D" w:rsidRDefault="00300D5D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19EC" w:rsidRPr="00FD19EC" w:rsidRDefault="00FD19EC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05539" w:rsidRDefault="00C24837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D5135F" w:rsidRDefault="00D5135F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Default="0040582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405829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3EEBA59" wp14:editId="38FDA156">
            <wp:extent cx="5940425" cy="1479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Pr="009E28B7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26178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405829">
        <w:rPr>
          <w:rFonts w:ascii="Times New Roman" w:hAnsi="Times New Roman"/>
          <w:sz w:val="28"/>
          <w:szCs w:val="28"/>
        </w:rPr>
        <w:t>домашней страницы</w:t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05539" w:rsidRDefault="009E28B7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CD2A0" wp14:editId="583D3F94">
            <wp:extent cx="5019675" cy="190109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197" cy="19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26178" w:rsidRPr="00FB6CD9" w:rsidRDefault="00F16FDA" w:rsidP="0032617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326178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326178" w:rsidRPr="00A2483A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26178" w:rsidRPr="00FB6CD9">
        <w:rPr>
          <w:rFonts w:ascii="Times New Roman" w:hAnsi="Times New Roman"/>
          <w:sz w:val="28"/>
          <w:szCs w:val="28"/>
        </w:rPr>
        <w:t xml:space="preserve"> </w:t>
      </w:r>
      <w:r w:rsidR="00326178">
        <w:rPr>
          <w:rFonts w:ascii="Times New Roman" w:hAnsi="Times New Roman"/>
          <w:sz w:val="28"/>
          <w:szCs w:val="28"/>
        </w:rPr>
        <w:t xml:space="preserve">содержащим </w:t>
      </w:r>
      <w:r w:rsidR="00326178" w:rsidRPr="00FB6CD9">
        <w:rPr>
          <w:rFonts w:ascii="Times New Roman" w:hAnsi="Times New Roman"/>
          <w:sz w:val="28"/>
          <w:szCs w:val="28"/>
        </w:rPr>
        <w:t>/</w:t>
      </w:r>
      <w:r w:rsidR="00326178" w:rsidRPr="00A2483A">
        <w:rPr>
          <w:rFonts w:ascii="Times New Roman" w:hAnsi="Times New Roman"/>
          <w:i/>
          <w:sz w:val="28"/>
          <w:szCs w:val="28"/>
          <w:lang w:val="en-US"/>
        </w:rPr>
        <w:t>Organizations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F16FDA" w:rsidRPr="009E28B7" w:rsidRDefault="00B278A6" w:rsidP="00205539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B278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6B9799" wp14:editId="1C4D6130">
            <wp:extent cx="5940425" cy="2411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91F25" w:rsidRPr="00FB6CD9" w:rsidRDefault="00F16FDA" w:rsidP="00891F2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</w:t>
      </w:r>
      <w:r w:rsidR="008C3E89">
        <w:rPr>
          <w:rFonts w:ascii="Times New Roman" w:hAnsi="Times New Roman"/>
          <w:sz w:val="28"/>
          <w:szCs w:val="28"/>
        </w:rPr>
        <w:t xml:space="preserve">– </w:t>
      </w:r>
      <w:r w:rsidR="00891F25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891F25"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="00891F25" w:rsidRPr="00FB6CD9">
        <w:rPr>
          <w:rFonts w:ascii="Times New Roman" w:hAnsi="Times New Roman"/>
          <w:sz w:val="28"/>
          <w:szCs w:val="28"/>
        </w:rPr>
        <w:t xml:space="preserve"> </w:t>
      </w:r>
      <w:r w:rsidR="00891F25">
        <w:rPr>
          <w:rFonts w:ascii="Times New Roman" w:hAnsi="Times New Roman"/>
          <w:sz w:val="28"/>
          <w:szCs w:val="28"/>
        </w:rPr>
        <w:t xml:space="preserve">содержащим </w:t>
      </w:r>
      <w:r w:rsidR="00891F25" w:rsidRPr="00FB6CD9">
        <w:rPr>
          <w:rFonts w:ascii="Times New Roman" w:hAnsi="Times New Roman"/>
          <w:sz w:val="28"/>
          <w:szCs w:val="28"/>
        </w:rPr>
        <w:t>/</w:t>
      </w:r>
      <w:r w:rsidR="00891F25" w:rsidRPr="00803094">
        <w:rPr>
          <w:rFonts w:ascii="Times New Roman" w:hAnsi="Times New Roman"/>
          <w:i/>
          <w:sz w:val="28"/>
          <w:szCs w:val="28"/>
          <w:lang w:val="en-US"/>
        </w:rPr>
        <w:t>Products</w:t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B01CA1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AE5AE" wp14:editId="6025EE76">
            <wp:extent cx="5940425" cy="2708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5D" w:rsidRDefault="007F155D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B01CA1" w:rsidRDefault="007F155D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CA2440">
        <w:rPr>
          <w:rFonts w:ascii="Times New Roman" w:hAnsi="Times New Roman"/>
          <w:sz w:val="28"/>
          <w:szCs w:val="28"/>
        </w:rPr>
        <w:t xml:space="preserve">Копия экрана браузера с результатом выполнения запроса с </w:t>
      </w:r>
      <w:r w:rsidR="00CA2440"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="00CA2440" w:rsidRPr="00FB6CD9">
        <w:rPr>
          <w:rFonts w:ascii="Times New Roman" w:hAnsi="Times New Roman"/>
          <w:sz w:val="28"/>
          <w:szCs w:val="28"/>
        </w:rPr>
        <w:t xml:space="preserve"> </w:t>
      </w:r>
      <w:r w:rsidR="00CA2440">
        <w:rPr>
          <w:rFonts w:ascii="Times New Roman" w:hAnsi="Times New Roman"/>
          <w:sz w:val="28"/>
          <w:szCs w:val="28"/>
        </w:rPr>
        <w:t xml:space="preserve">содержащим </w:t>
      </w:r>
      <w:r w:rsidR="00CA2440" w:rsidRPr="00FB6CD9">
        <w:rPr>
          <w:rFonts w:ascii="Times New Roman" w:hAnsi="Times New Roman"/>
          <w:sz w:val="28"/>
          <w:szCs w:val="28"/>
        </w:rPr>
        <w:t>/</w:t>
      </w:r>
      <w:proofErr w:type="spellStart"/>
      <w:r w:rsidR="00B01CA1">
        <w:rPr>
          <w:rFonts w:ascii="Times New Roman" w:hAnsi="Times New Roman"/>
          <w:i/>
          <w:sz w:val="28"/>
          <w:szCs w:val="28"/>
          <w:lang w:val="en-US"/>
        </w:rPr>
        <w:t>Realisations</w:t>
      </w:r>
      <w:proofErr w:type="spellEnd"/>
    </w:p>
    <w:p w:rsidR="00CA2440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7F155D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41E7C" w:rsidRDefault="00390F8B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55119" wp14:editId="2DD52F84">
            <wp:extent cx="5940425" cy="2911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C" w:rsidRDefault="00441E7C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FB6CD9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13E4" w:rsidRPr="006613E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Копия экрана браузера с результатом выполнения запроса с </w:t>
      </w:r>
      <w:r w:rsidRPr="008030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FB6C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содержащим </w:t>
      </w:r>
      <w:r w:rsidRPr="00FB6CD9">
        <w:rPr>
          <w:rFonts w:ascii="Times New Roman" w:hAnsi="Times New Roman"/>
          <w:sz w:val="28"/>
          <w:szCs w:val="28"/>
        </w:rPr>
        <w:t>/</w:t>
      </w:r>
      <w:r w:rsidR="00390F8B">
        <w:rPr>
          <w:rFonts w:ascii="Times New Roman" w:hAnsi="Times New Roman"/>
          <w:i/>
          <w:sz w:val="28"/>
          <w:szCs w:val="28"/>
          <w:lang w:val="en-US"/>
        </w:rPr>
        <w:t>Outputs</w:t>
      </w:r>
    </w:p>
    <w:p w:rsidR="00B278A6" w:rsidRDefault="00B278A6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6B40A4" w:rsidRPr="00183F73" w:rsidRDefault="00B50C1F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183F7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классов</w:t>
      </w:r>
    </w:p>
    <w:p w:rsidR="00B50C1F" w:rsidRPr="00183F73" w:rsidRDefault="00B50C1F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Pr="00183F73" w:rsidRDefault="006A7AED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183F7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34E0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="00B50C1F" w:rsidRPr="00183F7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8C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8C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 = configuration;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DefaultConnection</w:t>
      </w:r>
      <w:proofErr w:type="spellEnd"/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&gt;(options =&gt; 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(connection));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app.UseInitializerMiddleware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pattern: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9E28B7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pattern: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"{controller=Organizations}/{action=Index}/{id?}"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pattern: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"{controller=Products}/{action=Index}/{id?}"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pattern: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"{controller=</w:t>
      </w:r>
      <w:r w:rsidR="00390F8B">
        <w:rPr>
          <w:rFonts w:ascii="Consolas" w:hAnsi="Consolas" w:cs="Consolas"/>
          <w:color w:val="A31515"/>
          <w:sz w:val="19"/>
          <w:szCs w:val="19"/>
          <w:lang w:val="en-US"/>
        </w:rPr>
        <w:t>Outputs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}/{action=Index}/{id?}"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pattern: </w:t>
      </w:r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"{controller=</w:t>
      </w:r>
      <w:proofErr w:type="spellStart"/>
      <w:r w:rsidR="00390F8B">
        <w:rPr>
          <w:rFonts w:ascii="Consolas" w:hAnsi="Consolas" w:cs="Consolas"/>
          <w:color w:val="A31515"/>
          <w:sz w:val="19"/>
          <w:szCs w:val="19"/>
          <w:lang w:val="en-US"/>
        </w:rPr>
        <w:t>Realisations</w:t>
      </w:r>
      <w:proofErr w:type="spellEnd"/>
      <w:r w:rsidRPr="00B558C2">
        <w:rPr>
          <w:rFonts w:ascii="Consolas" w:hAnsi="Consolas" w:cs="Consolas"/>
          <w:color w:val="A31515"/>
          <w:sz w:val="19"/>
          <w:szCs w:val="19"/>
          <w:lang w:val="en-US"/>
        </w:rPr>
        <w:t>}/{action=Index}/{id?}"</w:t>
      </w: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5135F" w:rsidRPr="00B558C2" w:rsidRDefault="00D5135F" w:rsidP="00D5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135F" w:rsidRPr="00B558C2" w:rsidRDefault="00D5135F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55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Класс</w:t>
      </w:r>
      <w:r w:rsidRPr="00EE7BB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RationingDbContext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&lt;Organization&gt; Organizations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Products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9E28B7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EE7BB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Organization: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Organization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Organization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NormalConsumptionRate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NormalConsumptionRate</w:t>
      </w:r>
      <w:proofErr w:type="spellEnd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ProductionsAndConsumption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ProductionAndConsumption</w:t>
      </w:r>
      <w:proofErr w:type="spellEnd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ctivityType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39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90F8B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9E28B7" w:rsidRDefault="00EE7BBA" w:rsidP="00EE7BBA">
      <w:pPr>
        <w:spacing w:before="30"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9E28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Product: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C54" w:rsidRPr="00EE7BBA" w:rsidRDefault="00EE7BBA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8B3C54"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3C54"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="008B3C54"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8B3C54"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Default="00EE7BBA" w:rsidP="008B3C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9E28B7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9E28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8B3C54">
        <w:rPr>
          <w:rFonts w:ascii="Times New Roman" w:hAnsi="Times New Roman"/>
          <w:b/>
          <w:sz w:val="28"/>
          <w:szCs w:val="28"/>
          <w:lang w:val="en-US"/>
        </w:rPr>
        <w:t>Realisation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3C54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RealisationPlan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RealisationFact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7BBA" w:rsidRPr="00EE7BBA" w:rsidRDefault="00EE7BBA" w:rsidP="00EE7BBA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9E28B7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Default="006A7AED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CF60E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8B3C54">
        <w:rPr>
          <w:rFonts w:ascii="Times New Roman" w:hAnsi="Times New Roman"/>
          <w:b/>
          <w:sz w:val="28"/>
          <w:szCs w:val="28"/>
          <w:lang w:val="en-US"/>
        </w:rPr>
        <w:t>Output</w:t>
      </w:r>
      <w:r w:rsidR="00B50C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3C54" w:rsidRPr="00EE7BBA" w:rsidRDefault="008B3C54" w:rsidP="008B3C54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58C2" w:rsidRPr="009E28B7" w:rsidRDefault="00B558C2" w:rsidP="00B558C2">
      <w:pPr>
        <w:pStyle w:val="Default"/>
        <w:ind w:firstLine="708"/>
        <w:jc w:val="both"/>
        <w:rPr>
          <w:b/>
          <w:bCs/>
          <w:sz w:val="28"/>
          <w:szCs w:val="28"/>
          <w:lang w:val="en-US"/>
        </w:rPr>
      </w:pPr>
    </w:p>
    <w:p w:rsid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DbInitializer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DbInitializer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spellStart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db.Database.EnsureCreated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db.Organizations.Any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onSideOne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onSideMany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onSideOne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db.Organizations.Add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Tables.Organization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(random),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(random),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ctivityType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(random),</w:t>
      </w:r>
    </w:p>
    <w:p w:rsidR="00EE7BBA" w:rsidRPr="00EE7BBA" w:rsidRDefault="00EE7BBA" w:rsidP="008B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(random),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db.Products.Add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Tables.Product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(random)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onSideMany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=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(1970, 2019);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onSideOne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onSideOne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Tables.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RealisationPlan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RealisationFact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Quarter = 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 quarter,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 = 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 year,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s.Add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Tables.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="008B3C54" w:rsidRPr="00EE7BB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Quarter = 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)quarter,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 = (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)year,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organizationId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CreateRandomString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 random)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letters = </w:t>
      </w:r>
      <w:r w:rsidRPr="00EE7BBA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АБВГДЕЁЖЗИЙКЛМНОПРСТУФХЦЧШЩЪЫЬЭЮЯабвгдеёжзиёклмнопрстуфхцчшщъыьэюя</w:t>
      </w:r>
      <w:proofErr w:type="spellStart"/>
      <w:r w:rsidRPr="00EE7BBA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</w:t>
      </w:r>
      <w:proofErr w:type="spellEnd"/>
      <w:r w:rsidRPr="00EE7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EE7B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5; j &lt;= 30;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letter_num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letters.Length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+= letters[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letter_num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9E28B7">
        <w:rPr>
          <w:rFonts w:ascii="Consolas" w:hAnsi="Consolas" w:cs="Consolas"/>
          <w:sz w:val="19"/>
          <w:szCs w:val="19"/>
          <w:lang w:val="en-US"/>
        </w:rPr>
        <w:t>}</w:t>
      </w:r>
    </w:p>
    <w:p w:rsidR="00EE7BBA" w:rsidRPr="009E28B7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InitializerMiddleware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InitializerMiddleware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InitializerMiddleware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_next = next;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spellStart"/>
      <w:proofErr w:type="gram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DbInitializer.Initialize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_next(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BBA" w:rsidRPr="009E28B7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E7BBA">
        <w:rPr>
          <w:b/>
          <w:bCs/>
          <w:sz w:val="28"/>
          <w:szCs w:val="28"/>
          <w:lang w:val="en-US"/>
        </w:rPr>
        <w:t>MiddlewareExtensions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2B91AF"/>
          <w:sz w:val="19"/>
          <w:szCs w:val="19"/>
          <w:lang w:val="en-US"/>
        </w:rPr>
        <w:t>MiddlewareExtensions</w:t>
      </w:r>
      <w:proofErr w:type="spellEnd"/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EE7BBA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UseInitializerMiddleware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7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builder)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8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builder.UseMiddleware</w:t>
      </w:r>
      <w:proofErr w:type="spellEnd"/>
      <w:proofErr w:type="gram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InitializerMiddleware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E7BBA" w:rsidRPr="009E28B7" w:rsidRDefault="00EE7BBA" w:rsidP="00EE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9E28B7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9E28B7">
        <w:rPr>
          <w:rFonts w:ascii="Consolas" w:hAnsi="Consolas" w:cs="Consolas"/>
          <w:sz w:val="19"/>
          <w:szCs w:val="19"/>
          <w:lang w:val="en-US"/>
        </w:rPr>
        <w:t>}</w:t>
      </w:r>
    </w:p>
    <w:p w:rsidR="00871BA7" w:rsidRPr="009E28B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HomeController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HomeController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&gt; _logger;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HomeController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&gt; logger)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_logger = logger;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Privacy(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ResponseCacheLocation.None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NoStore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ErrorViewModel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Activity.Current?.Id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HttpContext.TraceIdentifier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9E28B7">
        <w:rPr>
          <w:rFonts w:ascii="Consolas" w:hAnsi="Consolas" w:cs="Consolas"/>
          <w:sz w:val="19"/>
          <w:szCs w:val="19"/>
          <w:lang w:val="en-US"/>
        </w:rPr>
        <w:t>}</w:t>
      </w:r>
    </w:p>
    <w:p w:rsidR="00871BA7" w:rsidRPr="009E28B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OrganizationsController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_context = 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// GET: Organizations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// GET: Organizations/Details/5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context.Organizations</w:t>
      </w:r>
      <w:proofErr w:type="spellEnd"/>
      <w:proofErr w:type="gramEnd"/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871BA7">
        <w:rPr>
          <w:rFonts w:ascii="Consolas" w:hAnsi="Consolas" w:cs="Consolas"/>
          <w:sz w:val="19"/>
          <w:szCs w:val="19"/>
          <w:lang w:val="en-US"/>
        </w:rPr>
        <w:t>}</w:t>
      </w:r>
    </w:p>
    <w:p w:rsidR="00871BA7" w:rsidRP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871BA7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ProductsController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_context = 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// GET: Products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context.Products.ToListAsync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// GET: Products/Details/5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context.Products</w:t>
      </w:r>
      <w:proofErr w:type="spellEnd"/>
      <w:proofErr w:type="gramEnd"/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8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9E28B7">
        <w:rPr>
          <w:rFonts w:ascii="Consolas" w:hAnsi="Consolas" w:cs="Consolas"/>
          <w:sz w:val="19"/>
          <w:szCs w:val="19"/>
          <w:lang w:val="en-US"/>
        </w:rPr>
        <w:t>}</w:t>
      </w: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9E28B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B3C54">
        <w:rPr>
          <w:b/>
          <w:bCs/>
          <w:sz w:val="28"/>
          <w:szCs w:val="28"/>
          <w:lang w:val="en-US"/>
        </w:rPr>
        <w:t>Realisation</w:t>
      </w:r>
      <w:r>
        <w:rPr>
          <w:b/>
          <w:bCs/>
          <w:sz w:val="28"/>
          <w:szCs w:val="28"/>
          <w:lang w:val="en-US"/>
        </w:rPr>
        <w:t>sController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8B3C54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8B3C54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_context = 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="008B3C54">
        <w:rPr>
          <w:rFonts w:ascii="Consolas" w:hAnsi="Consolas" w:cs="Consolas"/>
          <w:color w:val="008000"/>
          <w:sz w:val="19"/>
          <w:szCs w:val="19"/>
          <w:lang w:val="en-US"/>
        </w:rPr>
        <w:t>Realisation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s.Include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n.Organization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).Include(n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n.Product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rationingDbContext.ToListAsync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="008B3C54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proofErr w:type="spellEnd"/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/Details/5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proofErr w:type="gramEnd"/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n.Organization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n.Product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8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proofErr w:type="spellEnd"/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9E28B7">
        <w:rPr>
          <w:rFonts w:ascii="Consolas" w:hAnsi="Consolas" w:cs="Consolas"/>
          <w:sz w:val="19"/>
          <w:szCs w:val="19"/>
          <w:lang w:val="en-US"/>
        </w:rPr>
        <w:t>}</w:t>
      </w: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871BA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B3C54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sController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8B3C54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8B3C54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871BA7">
        <w:rPr>
          <w:rFonts w:ascii="Consolas" w:hAnsi="Consolas" w:cs="Consolas"/>
          <w:color w:val="2B91AF"/>
          <w:sz w:val="19"/>
          <w:szCs w:val="19"/>
          <w:lang w:val="en-US"/>
        </w:rPr>
        <w:t>sController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_context = context;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9E28B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8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8B3C54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9E28B7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s.Include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p.Organization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).Include(p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p.Product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rationingDbContext.ToListAsync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8B3C54"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871BA7">
        <w:rPr>
          <w:rFonts w:ascii="Consolas" w:hAnsi="Consolas" w:cs="Consolas"/>
          <w:color w:val="008000"/>
          <w:sz w:val="19"/>
          <w:szCs w:val="19"/>
          <w:lang w:val="en-US"/>
        </w:rPr>
        <w:t>s/Details/5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co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ntext.Outputs</w:t>
      </w:r>
      <w:proofErr w:type="spellEnd"/>
      <w:proofErr w:type="gramEnd"/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p.Organization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p.Product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1BA7" w:rsidRP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8B3C5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BA7" w:rsidRDefault="00871BA7" w:rsidP="0087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BA7" w:rsidRPr="005F00C3" w:rsidRDefault="00871BA7" w:rsidP="00871BA7">
      <w:pPr>
        <w:pStyle w:val="Default"/>
        <w:jc w:val="both"/>
        <w:rPr>
          <w:b/>
          <w:bCs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1BA7" w:rsidRPr="005F00C3" w:rsidRDefault="00871BA7" w:rsidP="00871BA7">
      <w:pPr>
        <w:pStyle w:val="Default"/>
        <w:jc w:val="both"/>
        <w:rPr>
          <w:b/>
          <w:bCs/>
          <w:sz w:val="28"/>
          <w:szCs w:val="28"/>
        </w:rPr>
      </w:pPr>
    </w:p>
    <w:p w:rsidR="00871BA7" w:rsidRPr="005F00C3" w:rsidRDefault="00871BA7" w:rsidP="00871BA7">
      <w:pPr>
        <w:pStyle w:val="Default"/>
        <w:jc w:val="both"/>
        <w:rPr>
          <w:b/>
          <w:bCs/>
          <w:sz w:val="28"/>
          <w:szCs w:val="28"/>
        </w:rPr>
      </w:pPr>
    </w:p>
    <w:p w:rsidR="005F00C3" w:rsidRPr="00C542C4" w:rsidRDefault="007C68C1" w:rsidP="005F00C3">
      <w:pPr>
        <w:pStyle w:val="Default"/>
        <w:ind w:firstLine="709"/>
        <w:jc w:val="both"/>
        <w:rPr>
          <w:sz w:val="28"/>
          <w:szCs w:val="28"/>
        </w:rPr>
      </w:pPr>
      <w:r w:rsidRPr="007C68C1">
        <w:rPr>
          <w:b/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</w:t>
      </w:r>
      <w:r w:rsidR="00A36FB4">
        <w:rPr>
          <w:bCs/>
          <w:sz w:val="28"/>
          <w:szCs w:val="28"/>
        </w:rPr>
        <w:t>в результате выполнения лабораторной работы был</w:t>
      </w:r>
      <w:r w:rsidR="00F3740C">
        <w:rPr>
          <w:bCs/>
          <w:sz w:val="28"/>
          <w:szCs w:val="28"/>
        </w:rPr>
        <w:t xml:space="preserve">и ознакомлены с </w:t>
      </w:r>
      <w:r w:rsidR="005F00C3" w:rsidRPr="00183F73">
        <w:rPr>
          <w:sz w:val="28"/>
          <w:szCs w:val="28"/>
        </w:rPr>
        <w:t xml:space="preserve">возможностями </w:t>
      </w:r>
      <w:r w:rsidR="005F00C3" w:rsidRPr="00183F73">
        <w:rPr>
          <w:i/>
          <w:sz w:val="28"/>
          <w:szCs w:val="28"/>
        </w:rPr>
        <w:t xml:space="preserve">ASP.NET </w:t>
      </w:r>
      <w:proofErr w:type="spellStart"/>
      <w:r w:rsidR="005F00C3" w:rsidRPr="00183F73">
        <w:rPr>
          <w:i/>
          <w:sz w:val="28"/>
          <w:szCs w:val="28"/>
        </w:rPr>
        <w:t>Core</w:t>
      </w:r>
      <w:proofErr w:type="spellEnd"/>
      <w:r w:rsidR="005F00C3" w:rsidRPr="00183F73">
        <w:rPr>
          <w:i/>
          <w:sz w:val="28"/>
          <w:szCs w:val="28"/>
        </w:rPr>
        <w:t xml:space="preserve"> MVC</w:t>
      </w:r>
      <w:r w:rsidR="005F00C3" w:rsidRPr="00183F73">
        <w:rPr>
          <w:sz w:val="28"/>
          <w:szCs w:val="28"/>
        </w:rPr>
        <w:t xml:space="preserve"> и </w:t>
      </w:r>
      <w:proofErr w:type="spellStart"/>
      <w:r w:rsidR="005F00C3" w:rsidRPr="00183F73">
        <w:rPr>
          <w:i/>
          <w:sz w:val="28"/>
          <w:szCs w:val="28"/>
        </w:rPr>
        <w:t>Entity</w:t>
      </w:r>
      <w:proofErr w:type="spellEnd"/>
      <w:r w:rsidR="005F00C3" w:rsidRPr="00183F73">
        <w:rPr>
          <w:i/>
          <w:sz w:val="28"/>
          <w:szCs w:val="28"/>
        </w:rPr>
        <w:t xml:space="preserve"> </w:t>
      </w:r>
      <w:proofErr w:type="spellStart"/>
      <w:r w:rsidR="005F00C3" w:rsidRPr="00183F73">
        <w:rPr>
          <w:i/>
          <w:sz w:val="28"/>
          <w:szCs w:val="28"/>
        </w:rPr>
        <w:t>Framework</w:t>
      </w:r>
      <w:proofErr w:type="spellEnd"/>
      <w:r w:rsidR="005F00C3" w:rsidRPr="00183F73">
        <w:rPr>
          <w:i/>
          <w:sz w:val="28"/>
          <w:szCs w:val="28"/>
        </w:rPr>
        <w:t xml:space="preserve"> </w:t>
      </w:r>
      <w:proofErr w:type="spellStart"/>
      <w:r w:rsidR="005F00C3" w:rsidRPr="00183F73">
        <w:rPr>
          <w:i/>
          <w:sz w:val="28"/>
          <w:szCs w:val="28"/>
        </w:rPr>
        <w:t>Core</w:t>
      </w:r>
      <w:proofErr w:type="spellEnd"/>
      <w:r w:rsidR="005F00C3" w:rsidRPr="00183F73">
        <w:rPr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</w:t>
      </w:r>
      <w:r w:rsidR="00C542C4" w:rsidRPr="003F6866">
        <w:rPr>
          <w:sz w:val="28"/>
          <w:szCs w:val="28"/>
        </w:rPr>
        <w:t>.</w:t>
      </w:r>
    </w:p>
    <w:sectPr w:rsidR="005F00C3" w:rsidRPr="00C5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227" w:hanging="227"/>
      </w:pPr>
      <w:rPr>
        <w:b/>
        <w:bCs/>
        <w:sz w:val="28"/>
        <w:szCs w:val="2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4A3"/>
    <w:multiLevelType w:val="multilevel"/>
    <w:tmpl w:val="0622C9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2172B6"/>
    <w:multiLevelType w:val="hybridMultilevel"/>
    <w:tmpl w:val="0CA44044"/>
    <w:lvl w:ilvl="0" w:tplc="F042DB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2B8303AC"/>
    <w:multiLevelType w:val="multilevel"/>
    <w:tmpl w:val="6E5E6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A706D"/>
    <w:multiLevelType w:val="hybridMultilevel"/>
    <w:tmpl w:val="8A3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96"/>
    <w:multiLevelType w:val="hybridMultilevel"/>
    <w:tmpl w:val="48CA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2E04"/>
    <w:multiLevelType w:val="hybridMultilevel"/>
    <w:tmpl w:val="23BC2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B230D0"/>
    <w:multiLevelType w:val="hybridMultilevel"/>
    <w:tmpl w:val="C3EA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5"/>
    <w:rsid w:val="00023D61"/>
    <w:rsid w:val="00030770"/>
    <w:rsid w:val="00064154"/>
    <w:rsid w:val="00065F8B"/>
    <w:rsid w:val="00071A8D"/>
    <w:rsid w:val="000753BD"/>
    <w:rsid w:val="000B5B34"/>
    <w:rsid w:val="000D28A5"/>
    <w:rsid w:val="00100980"/>
    <w:rsid w:val="00125846"/>
    <w:rsid w:val="0014217A"/>
    <w:rsid w:val="00183F73"/>
    <w:rsid w:val="001B169F"/>
    <w:rsid w:val="001B2A30"/>
    <w:rsid w:val="001B3035"/>
    <w:rsid w:val="001E0DA1"/>
    <w:rsid w:val="00205539"/>
    <w:rsid w:val="00243DF3"/>
    <w:rsid w:val="00253664"/>
    <w:rsid w:val="002562E4"/>
    <w:rsid w:val="002C0913"/>
    <w:rsid w:val="002C7A4B"/>
    <w:rsid w:val="00300D5D"/>
    <w:rsid w:val="00311E17"/>
    <w:rsid w:val="00320DA8"/>
    <w:rsid w:val="00326178"/>
    <w:rsid w:val="00347533"/>
    <w:rsid w:val="0038130D"/>
    <w:rsid w:val="00390F8B"/>
    <w:rsid w:val="00394F35"/>
    <w:rsid w:val="003F6866"/>
    <w:rsid w:val="00404CEB"/>
    <w:rsid w:val="00405829"/>
    <w:rsid w:val="00406BBA"/>
    <w:rsid w:val="004318A6"/>
    <w:rsid w:val="00441E7C"/>
    <w:rsid w:val="00460E6F"/>
    <w:rsid w:val="0046227D"/>
    <w:rsid w:val="0047558F"/>
    <w:rsid w:val="004A59A9"/>
    <w:rsid w:val="004B3BE4"/>
    <w:rsid w:val="004C2653"/>
    <w:rsid w:val="004C6277"/>
    <w:rsid w:val="00534E06"/>
    <w:rsid w:val="00553115"/>
    <w:rsid w:val="00563809"/>
    <w:rsid w:val="00574368"/>
    <w:rsid w:val="005A19A1"/>
    <w:rsid w:val="005A5BBD"/>
    <w:rsid w:val="005E7E79"/>
    <w:rsid w:val="005F00C3"/>
    <w:rsid w:val="00601E69"/>
    <w:rsid w:val="00602075"/>
    <w:rsid w:val="00602EBF"/>
    <w:rsid w:val="0064379A"/>
    <w:rsid w:val="006613E4"/>
    <w:rsid w:val="00661A07"/>
    <w:rsid w:val="006A7AED"/>
    <w:rsid w:val="006B40A4"/>
    <w:rsid w:val="006C42F7"/>
    <w:rsid w:val="006D02EE"/>
    <w:rsid w:val="006D79AB"/>
    <w:rsid w:val="00713FA1"/>
    <w:rsid w:val="00714BEA"/>
    <w:rsid w:val="007178DC"/>
    <w:rsid w:val="007373F3"/>
    <w:rsid w:val="00743575"/>
    <w:rsid w:val="007467D2"/>
    <w:rsid w:val="00746E6B"/>
    <w:rsid w:val="00781C2C"/>
    <w:rsid w:val="007C015A"/>
    <w:rsid w:val="007C5CF1"/>
    <w:rsid w:val="007C68C1"/>
    <w:rsid w:val="007C7E7C"/>
    <w:rsid w:val="007E2CD9"/>
    <w:rsid w:val="007F155D"/>
    <w:rsid w:val="00803094"/>
    <w:rsid w:val="00804AF5"/>
    <w:rsid w:val="00810DBF"/>
    <w:rsid w:val="008228D6"/>
    <w:rsid w:val="008265BB"/>
    <w:rsid w:val="00834EAA"/>
    <w:rsid w:val="0083532C"/>
    <w:rsid w:val="00871BA7"/>
    <w:rsid w:val="0087288B"/>
    <w:rsid w:val="00891F25"/>
    <w:rsid w:val="008930F7"/>
    <w:rsid w:val="008B3C54"/>
    <w:rsid w:val="008C070D"/>
    <w:rsid w:val="008C3E89"/>
    <w:rsid w:val="008C5893"/>
    <w:rsid w:val="008E6617"/>
    <w:rsid w:val="0093464F"/>
    <w:rsid w:val="00937A53"/>
    <w:rsid w:val="009753A6"/>
    <w:rsid w:val="00991F27"/>
    <w:rsid w:val="00996934"/>
    <w:rsid w:val="009A6337"/>
    <w:rsid w:val="009D3224"/>
    <w:rsid w:val="009D649B"/>
    <w:rsid w:val="009E28B7"/>
    <w:rsid w:val="009E2F18"/>
    <w:rsid w:val="00A0628C"/>
    <w:rsid w:val="00A07F88"/>
    <w:rsid w:val="00A2483A"/>
    <w:rsid w:val="00A36FB4"/>
    <w:rsid w:val="00A41B7E"/>
    <w:rsid w:val="00A63DFC"/>
    <w:rsid w:val="00A94103"/>
    <w:rsid w:val="00AC3B4C"/>
    <w:rsid w:val="00AC57FC"/>
    <w:rsid w:val="00AF59D3"/>
    <w:rsid w:val="00B01CA1"/>
    <w:rsid w:val="00B14F84"/>
    <w:rsid w:val="00B278A6"/>
    <w:rsid w:val="00B367B7"/>
    <w:rsid w:val="00B46CE2"/>
    <w:rsid w:val="00B50C1F"/>
    <w:rsid w:val="00B558C2"/>
    <w:rsid w:val="00B77411"/>
    <w:rsid w:val="00B95DF3"/>
    <w:rsid w:val="00BA1C50"/>
    <w:rsid w:val="00BB7E9B"/>
    <w:rsid w:val="00BD6E19"/>
    <w:rsid w:val="00BE25C5"/>
    <w:rsid w:val="00BE3473"/>
    <w:rsid w:val="00BE4275"/>
    <w:rsid w:val="00BF477A"/>
    <w:rsid w:val="00C24837"/>
    <w:rsid w:val="00C25754"/>
    <w:rsid w:val="00C542C4"/>
    <w:rsid w:val="00CA2440"/>
    <w:rsid w:val="00CB192A"/>
    <w:rsid w:val="00CF60E6"/>
    <w:rsid w:val="00D329CA"/>
    <w:rsid w:val="00D5135F"/>
    <w:rsid w:val="00D74BFD"/>
    <w:rsid w:val="00DE71D9"/>
    <w:rsid w:val="00DF35E7"/>
    <w:rsid w:val="00DF4652"/>
    <w:rsid w:val="00E31ABB"/>
    <w:rsid w:val="00E378BC"/>
    <w:rsid w:val="00E64060"/>
    <w:rsid w:val="00EA4939"/>
    <w:rsid w:val="00EC7A57"/>
    <w:rsid w:val="00ED7668"/>
    <w:rsid w:val="00EE7BBA"/>
    <w:rsid w:val="00F13BD2"/>
    <w:rsid w:val="00F16FDA"/>
    <w:rsid w:val="00F3740C"/>
    <w:rsid w:val="00F46884"/>
    <w:rsid w:val="00F729CD"/>
    <w:rsid w:val="00FB2CF0"/>
    <w:rsid w:val="00FB6CD9"/>
    <w:rsid w:val="00FC323E"/>
    <w:rsid w:val="00FC4283"/>
    <w:rsid w:val="00FC7F1B"/>
    <w:rsid w:val="00FD19EC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B299"/>
  <w15:chartTrackingRefBased/>
  <w15:docId w15:val="{CC301183-B6E3-4E69-AA1C-05CB2BD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4A59A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A59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qFormat/>
    <w:rsid w:val="004A59A9"/>
    <w:pPr>
      <w:spacing w:line="240" w:lineRule="exact"/>
      <w:jc w:val="center"/>
    </w:pPr>
    <w:rPr>
      <w:b/>
      <w:caps/>
    </w:rPr>
  </w:style>
  <w:style w:type="paragraph" w:styleId="a7">
    <w:name w:val="Body Text Indent"/>
    <w:basedOn w:val="a"/>
    <w:link w:val="a8"/>
    <w:uiPriority w:val="99"/>
    <w:unhideWhenUsed/>
    <w:rsid w:val="004A59A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4A59A9"/>
  </w:style>
  <w:style w:type="paragraph" w:customStyle="1" w:styleId="Default">
    <w:name w:val="Default"/>
    <w:rsid w:val="004A59A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7E2CD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0D28A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D9830-9C70-47C5-9C39-00908F64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cp:keywords/>
  <dc:description/>
  <cp:lastModifiedBy>Анастасия Игоревна Сетко</cp:lastModifiedBy>
  <cp:revision>2</cp:revision>
  <dcterms:created xsi:type="dcterms:W3CDTF">2020-02-07T03:30:00Z</dcterms:created>
  <dcterms:modified xsi:type="dcterms:W3CDTF">2020-02-07T03:30:00Z</dcterms:modified>
</cp:coreProperties>
</file>