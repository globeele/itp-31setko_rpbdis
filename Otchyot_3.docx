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Pr="00F16495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  </w:t>
      </w:r>
      <w:r w:rsidR="00FC323E">
        <w:rPr>
          <w:rFonts w:ascii="Times New Roman" w:hAnsi="Times New Roman"/>
          <w:sz w:val="28"/>
          <w:szCs w:val="28"/>
        </w:rPr>
        <w:t>РАБОТА   №</w:t>
      </w:r>
      <w:r w:rsidR="003F6866" w:rsidRPr="00F16495">
        <w:rPr>
          <w:rFonts w:ascii="Times New Roman" w:hAnsi="Times New Roman"/>
          <w:sz w:val="28"/>
          <w:szCs w:val="28"/>
        </w:rPr>
        <w:t>3</w:t>
      </w:r>
    </w:p>
    <w:p w:rsidR="004A59A9" w:rsidRDefault="004A59A9" w:rsidP="004A59A9">
      <w:pPr>
        <w:spacing w:before="30" w:after="0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6B40A4">
        <w:rPr>
          <w:rFonts w:ascii="Times New Roman" w:hAnsi="Times New Roman" w:cs="Times New Roman"/>
          <w:b/>
          <w:sz w:val="28"/>
          <w:szCs w:val="28"/>
        </w:rPr>
        <w:t>РПБДИС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4A59A9" w:rsidRDefault="004A59A9" w:rsidP="003F686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A59A9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3F6866" w:rsidRPr="003F6866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Обработка </w:t>
      </w:r>
      <w:r w:rsidR="003F6866" w:rsidRPr="00A2483A">
        <w:rPr>
          <w:rFonts w:ascii="Times New Roman" w:eastAsia="Times New Roman" w:hAnsi="Times New Roman" w:cs="Times New Roman"/>
          <w:b/>
          <w:i/>
          <w:sz w:val="28"/>
          <w:szCs w:val="24"/>
          <w:lang w:eastAsia="zh-CN"/>
        </w:rPr>
        <w:t>HTTP</w:t>
      </w:r>
      <w:r w:rsidR="003F6866" w:rsidRPr="003F6866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 запросов средствами </w:t>
      </w:r>
      <w:r w:rsidR="003F6866" w:rsidRPr="00A2483A">
        <w:rPr>
          <w:rFonts w:ascii="Times New Roman" w:eastAsia="Times New Roman" w:hAnsi="Times New Roman" w:cs="Times New Roman"/>
          <w:b/>
          <w:i/>
          <w:sz w:val="28"/>
          <w:szCs w:val="24"/>
          <w:lang w:eastAsia="zh-CN"/>
        </w:rPr>
        <w:t xml:space="preserve">ASP.NET </w:t>
      </w:r>
      <w:proofErr w:type="spellStart"/>
      <w:r w:rsidR="003F6866" w:rsidRPr="00A2483A">
        <w:rPr>
          <w:rFonts w:ascii="Times New Roman" w:eastAsia="Times New Roman" w:hAnsi="Times New Roman" w:cs="Times New Roman"/>
          <w:b/>
          <w:i/>
          <w:sz w:val="28"/>
          <w:szCs w:val="24"/>
          <w:lang w:eastAsia="zh-CN"/>
        </w:rPr>
        <w:t>Core</w:t>
      </w:r>
      <w:proofErr w:type="spellEnd"/>
      <w:r w:rsidR="003F6866" w:rsidRPr="003F6866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. Сохранение состояния. Кэширование</w:t>
      </w: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C6277" w:rsidRDefault="004C6277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B40A4" w:rsidRDefault="006B40A4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</w:t>
      </w:r>
      <w:r w:rsidR="00F16495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</w:p>
    <w:p w:rsidR="004A59A9" w:rsidRDefault="00926464" w:rsidP="004A59A9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Сетко А.И.</w:t>
      </w:r>
    </w:p>
    <w:p w:rsidR="006D02EE" w:rsidRDefault="006D02EE" w:rsidP="004A59A9">
      <w:pPr>
        <w:tabs>
          <w:tab w:val="left" w:pos="6187"/>
        </w:tabs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</w:t>
      </w:r>
      <w:r w:rsidR="004A59A9">
        <w:rPr>
          <w:rFonts w:ascii="Times New Roman" w:hAnsi="Times New Roman"/>
          <w:sz w:val="28"/>
          <w:szCs w:val="28"/>
        </w:rPr>
        <w:t xml:space="preserve">: </w:t>
      </w:r>
      <w:r w:rsidR="006B40A4">
        <w:rPr>
          <w:rFonts w:ascii="Times New Roman" w:hAnsi="Times New Roman"/>
          <w:sz w:val="28"/>
          <w:szCs w:val="28"/>
        </w:rPr>
        <w:t>старший преподаватель</w:t>
      </w:r>
    </w:p>
    <w:p w:rsidR="004A59A9" w:rsidRDefault="006B40A4" w:rsidP="004A59A9">
      <w:pPr>
        <w:tabs>
          <w:tab w:val="left" w:pos="6187"/>
        </w:tabs>
        <w:spacing w:before="30" w:after="0"/>
        <w:ind w:left="5664" w:right="-426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>
        <w:rPr>
          <w:rFonts w:ascii="Times New Roman" w:hAnsi="Times New Roman"/>
          <w:sz w:val="28"/>
          <w:szCs w:val="28"/>
        </w:rPr>
        <w:t xml:space="preserve"> О.Д.</w:t>
      </w: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D02EE" w:rsidRDefault="006D02EE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D02EE" w:rsidRDefault="006D02EE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D02EE" w:rsidRDefault="006D02EE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2019</w:t>
      </w:r>
    </w:p>
    <w:p w:rsidR="004C6277" w:rsidRDefault="004A59A9" w:rsidP="004C6277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 w:rsidR="0047558F" w:rsidRPr="004A59A9">
        <w:rPr>
          <w:sz w:val="28"/>
          <w:szCs w:val="28"/>
        </w:rPr>
        <w:t>:</w:t>
      </w:r>
      <w:r w:rsidR="004C6277" w:rsidRPr="004C6277">
        <w:rPr>
          <w:sz w:val="28"/>
          <w:szCs w:val="28"/>
        </w:rPr>
        <w:t xml:space="preserve"> </w:t>
      </w:r>
      <w:r w:rsidR="003F6866">
        <w:rPr>
          <w:sz w:val="28"/>
          <w:szCs w:val="28"/>
        </w:rPr>
        <w:t>о</w:t>
      </w:r>
      <w:r w:rsidR="003F6866" w:rsidRPr="003F6866">
        <w:rPr>
          <w:sz w:val="28"/>
          <w:szCs w:val="28"/>
        </w:rPr>
        <w:t xml:space="preserve">знакомиться c методами обработкой </w:t>
      </w:r>
      <w:r w:rsidR="003F6866" w:rsidRPr="003F6866">
        <w:rPr>
          <w:i/>
          <w:sz w:val="28"/>
          <w:szCs w:val="28"/>
        </w:rPr>
        <w:t>HTTP</w:t>
      </w:r>
      <w:r w:rsidR="003F6866" w:rsidRPr="003F6866">
        <w:rPr>
          <w:sz w:val="28"/>
          <w:szCs w:val="28"/>
        </w:rPr>
        <w:t xml:space="preserve"> средствами </w:t>
      </w:r>
      <w:r w:rsidR="003F6866" w:rsidRPr="003F6866">
        <w:rPr>
          <w:i/>
          <w:sz w:val="28"/>
          <w:szCs w:val="28"/>
        </w:rPr>
        <w:t xml:space="preserve">ASP.NET </w:t>
      </w:r>
      <w:proofErr w:type="spellStart"/>
      <w:r w:rsidR="003F6866" w:rsidRPr="003F6866">
        <w:rPr>
          <w:i/>
          <w:sz w:val="28"/>
          <w:szCs w:val="28"/>
        </w:rPr>
        <w:t>Core</w:t>
      </w:r>
      <w:proofErr w:type="spellEnd"/>
      <w:r w:rsidR="003F6866" w:rsidRPr="003F6866">
        <w:rPr>
          <w:sz w:val="28"/>
          <w:szCs w:val="28"/>
        </w:rPr>
        <w:t>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p w:rsidR="003F6866" w:rsidRPr="00F16495" w:rsidRDefault="003F6866" w:rsidP="004C6277">
      <w:pPr>
        <w:pStyle w:val="Default"/>
        <w:ind w:firstLine="708"/>
        <w:jc w:val="both"/>
        <w:rPr>
          <w:b/>
          <w:sz w:val="28"/>
          <w:szCs w:val="28"/>
        </w:rPr>
      </w:pPr>
    </w:p>
    <w:p w:rsidR="00DF4652" w:rsidRDefault="00DF4652" w:rsidP="006B40A4">
      <w:pPr>
        <w:spacing w:before="30"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DF4652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46227D" w:rsidRDefault="0046227D" w:rsidP="0046227D">
      <w:pPr>
        <w:pStyle w:val="Default"/>
        <w:ind w:firstLine="709"/>
        <w:jc w:val="both"/>
        <w:rPr>
          <w:sz w:val="28"/>
          <w:szCs w:val="28"/>
        </w:rPr>
      </w:pPr>
      <w:r w:rsidRPr="0046227D">
        <w:rPr>
          <w:sz w:val="28"/>
          <w:szCs w:val="28"/>
        </w:rPr>
        <w:t xml:space="preserve">Используя ранее разработанные объектную модель для доступа к данным в заданной </w:t>
      </w:r>
      <w:r w:rsidRPr="0046227D">
        <w:rPr>
          <w:sz w:val="28"/>
          <w:szCs w:val="28"/>
          <w:lang w:val="be-BY"/>
        </w:rPr>
        <w:t>предметной</w:t>
      </w:r>
      <w:r w:rsidRPr="0046227D">
        <w:rPr>
          <w:sz w:val="28"/>
          <w:szCs w:val="28"/>
        </w:rPr>
        <w:t xml:space="preserve"> области разработать простое </w:t>
      </w:r>
      <w:r w:rsidRPr="00A2483A">
        <w:rPr>
          <w:i/>
          <w:sz w:val="28"/>
          <w:szCs w:val="28"/>
          <w:lang w:val="en-US"/>
        </w:rPr>
        <w:t>ASP</w:t>
      </w:r>
      <w:r w:rsidRPr="00A2483A">
        <w:rPr>
          <w:i/>
          <w:sz w:val="28"/>
          <w:szCs w:val="28"/>
        </w:rPr>
        <w:t>.</w:t>
      </w:r>
      <w:r w:rsidRPr="00A2483A">
        <w:rPr>
          <w:i/>
          <w:sz w:val="28"/>
          <w:szCs w:val="28"/>
          <w:lang w:val="en-US"/>
        </w:rPr>
        <w:t>NET</w:t>
      </w:r>
      <w:r w:rsidRPr="00A2483A">
        <w:rPr>
          <w:i/>
          <w:sz w:val="28"/>
          <w:szCs w:val="28"/>
        </w:rPr>
        <w:t xml:space="preserve"> </w:t>
      </w:r>
      <w:r w:rsidRPr="00A2483A">
        <w:rPr>
          <w:i/>
          <w:sz w:val="28"/>
          <w:szCs w:val="28"/>
          <w:lang w:val="en-US"/>
        </w:rPr>
        <w:t>Core</w:t>
      </w:r>
      <w:r w:rsidRPr="0046227D">
        <w:rPr>
          <w:sz w:val="28"/>
          <w:szCs w:val="28"/>
        </w:rPr>
        <w:t xml:space="preserve"> </w:t>
      </w:r>
      <w:r w:rsidRPr="0046227D">
        <w:rPr>
          <w:sz w:val="28"/>
          <w:szCs w:val="28"/>
          <w:lang w:val="be-BY"/>
        </w:rPr>
        <w:t>пр</w:t>
      </w:r>
      <w:proofErr w:type="spellStart"/>
      <w:r w:rsidRPr="0046227D">
        <w:rPr>
          <w:sz w:val="28"/>
          <w:szCs w:val="28"/>
        </w:rPr>
        <w:t>иложение</w:t>
      </w:r>
      <w:proofErr w:type="spellEnd"/>
      <w:r w:rsidRPr="0046227D">
        <w:rPr>
          <w:sz w:val="28"/>
          <w:szCs w:val="28"/>
        </w:rPr>
        <w:t>.</w:t>
      </w:r>
    </w:p>
    <w:p w:rsidR="0046227D" w:rsidRPr="0046227D" w:rsidRDefault="00406BBA" w:rsidP="0046227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6227D" w:rsidRPr="0046227D">
        <w:rPr>
          <w:sz w:val="28"/>
          <w:szCs w:val="28"/>
        </w:rPr>
        <w:t xml:space="preserve">С использование методов </w:t>
      </w:r>
      <w:proofErr w:type="spellStart"/>
      <w:r w:rsidR="0046227D" w:rsidRPr="00A2483A">
        <w:rPr>
          <w:i/>
          <w:sz w:val="28"/>
          <w:szCs w:val="28"/>
        </w:rPr>
        <w:t>Run</w:t>
      </w:r>
      <w:proofErr w:type="spellEnd"/>
      <w:r w:rsidR="0046227D" w:rsidRPr="0046227D">
        <w:rPr>
          <w:sz w:val="28"/>
          <w:szCs w:val="28"/>
        </w:rPr>
        <w:t xml:space="preserve">, </w:t>
      </w:r>
      <w:proofErr w:type="spellStart"/>
      <w:r w:rsidR="0046227D" w:rsidRPr="00A2483A">
        <w:rPr>
          <w:i/>
          <w:sz w:val="28"/>
          <w:szCs w:val="28"/>
        </w:rPr>
        <w:t>Map</w:t>
      </w:r>
      <w:proofErr w:type="spellEnd"/>
      <w:r w:rsidR="0046227D" w:rsidRPr="0046227D">
        <w:rPr>
          <w:sz w:val="28"/>
          <w:szCs w:val="28"/>
        </w:rPr>
        <w:t xml:space="preserve"> и </w:t>
      </w:r>
      <w:proofErr w:type="spellStart"/>
      <w:r w:rsidR="0046227D" w:rsidRPr="00A2483A">
        <w:rPr>
          <w:i/>
          <w:sz w:val="28"/>
          <w:szCs w:val="28"/>
        </w:rPr>
        <w:t>Use</w:t>
      </w:r>
      <w:proofErr w:type="spellEnd"/>
      <w:r w:rsidR="0046227D" w:rsidRPr="0046227D">
        <w:rPr>
          <w:sz w:val="28"/>
          <w:szCs w:val="28"/>
        </w:rPr>
        <w:t xml:space="preserve"> разработать:</w:t>
      </w:r>
    </w:p>
    <w:p w:rsidR="0046227D" w:rsidRPr="0046227D" w:rsidRDefault="0046227D" w:rsidP="0046227D">
      <w:pPr>
        <w:pStyle w:val="a7"/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27D">
        <w:rPr>
          <w:rFonts w:ascii="Times New Roman" w:hAnsi="Times New Roman" w:cs="Times New Roman"/>
          <w:sz w:val="28"/>
          <w:szCs w:val="28"/>
        </w:rPr>
        <w:t>– компоненты промежуточного уровня (</w:t>
      </w:r>
      <w:r w:rsidRPr="00A2483A">
        <w:rPr>
          <w:rFonts w:ascii="Times New Roman" w:hAnsi="Times New Roman" w:cs="Times New Roman"/>
          <w:i/>
          <w:sz w:val="28"/>
          <w:szCs w:val="28"/>
          <w:lang w:val="en-US"/>
        </w:rPr>
        <w:t>middleware</w:t>
      </w:r>
      <w:r w:rsidRPr="0046227D">
        <w:rPr>
          <w:rFonts w:ascii="Times New Roman" w:hAnsi="Times New Roman" w:cs="Times New Roman"/>
          <w:sz w:val="28"/>
          <w:szCs w:val="28"/>
        </w:rPr>
        <w:t xml:space="preserve">) и встроить их в конвейер обработки </w:t>
      </w:r>
      <w:r w:rsidRPr="00A2483A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46227D">
        <w:rPr>
          <w:rFonts w:ascii="Times New Roman" w:hAnsi="Times New Roman" w:cs="Times New Roman"/>
          <w:sz w:val="28"/>
          <w:szCs w:val="28"/>
        </w:rPr>
        <w:t xml:space="preserve"> запроса с целью кэширования 20 записей из каждой таблицы базы данных заданной предметной области с помощью встроенного инструмента кэширования - объекта </w:t>
      </w:r>
      <w:proofErr w:type="spellStart"/>
      <w:r w:rsidRPr="00A2483A">
        <w:rPr>
          <w:rFonts w:ascii="Times New Roman" w:hAnsi="Times New Roman" w:cs="Times New Roman"/>
          <w:i/>
          <w:sz w:val="28"/>
          <w:szCs w:val="28"/>
        </w:rPr>
        <w:t>IMemoryCache</w:t>
      </w:r>
      <w:proofErr w:type="spellEnd"/>
      <w:r w:rsidRPr="0046227D">
        <w:rPr>
          <w:rFonts w:ascii="Times New Roman" w:hAnsi="Times New Roman" w:cs="Times New Roman"/>
          <w:sz w:val="28"/>
          <w:szCs w:val="28"/>
        </w:rPr>
        <w:t xml:space="preserve">. Данные в кэше хранить неизменными </w:t>
      </w:r>
      <w:r w:rsidRPr="0046227D">
        <w:rPr>
          <w:rFonts w:ascii="Times New Roman" w:hAnsi="Times New Roman" w:cs="Times New Roman"/>
          <w:sz w:val="28"/>
          <w:szCs w:val="28"/>
          <w:lang w:val="be-BY"/>
        </w:rPr>
        <w:t>в течен</w:t>
      </w:r>
      <w:proofErr w:type="spellStart"/>
      <w:r w:rsidRPr="0046227D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46227D">
        <w:rPr>
          <w:rFonts w:ascii="Times New Roman" w:hAnsi="Times New Roman" w:cs="Times New Roman"/>
          <w:sz w:val="28"/>
          <w:szCs w:val="28"/>
        </w:rPr>
        <w:t xml:space="preserve"> </w:t>
      </w:r>
      <w:r w:rsidRPr="0046227D">
        <w:rPr>
          <w:rFonts w:ascii="Times New Roman" w:hAnsi="Times New Roman" w:cs="Times New Roman"/>
          <w:sz w:val="28"/>
          <w:szCs w:val="28"/>
          <w:lang w:val="be-BY"/>
        </w:rPr>
        <w:t>2*</w:t>
      </w:r>
      <w:r w:rsidRPr="00A2483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6227D">
        <w:rPr>
          <w:rFonts w:ascii="Times New Roman" w:hAnsi="Times New Roman" w:cs="Times New Roman"/>
          <w:sz w:val="28"/>
          <w:szCs w:val="28"/>
          <w:lang w:val="be-BY"/>
        </w:rPr>
        <w:t>+240</w:t>
      </w:r>
      <w:r w:rsidRPr="0046227D">
        <w:rPr>
          <w:rFonts w:ascii="Times New Roman" w:hAnsi="Times New Roman" w:cs="Times New Roman"/>
          <w:sz w:val="28"/>
          <w:szCs w:val="28"/>
        </w:rPr>
        <w:t xml:space="preserve"> с</w:t>
      </w:r>
      <w:r w:rsidRPr="0046227D">
        <w:rPr>
          <w:rFonts w:ascii="Times New Roman" w:hAnsi="Times New Roman" w:cs="Times New Roman"/>
          <w:sz w:val="28"/>
          <w:szCs w:val="28"/>
          <w:lang w:val="be-BY"/>
        </w:rPr>
        <w:t xml:space="preserve">екунд, </w:t>
      </w:r>
      <w:r w:rsidRPr="0046227D">
        <w:rPr>
          <w:rFonts w:ascii="Times New Roman" w:hAnsi="Times New Roman" w:cs="Times New Roman"/>
          <w:sz w:val="28"/>
          <w:szCs w:val="28"/>
        </w:rPr>
        <w:t xml:space="preserve">где </w:t>
      </w:r>
      <w:r w:rsidRPr="00A2483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6227D">
        <w:rPr>
          <w:rFonts w:ascii="Times New Roman" w:hAnsi="Times New Roman" w:cs="Times New Roman"/>
          <w:sz w:val="28"/>
          <w:szCs w:val="28"/>
        </w:rPr>
        <w:t xml:space="preserve">- </w:t>
      </w:r>
      <w:r w:rsidRPr="0046227D">
        <w:rPr>
          <w:rFonts w:ascii="Times New Roman" w:hAnsi="Times New Roman" w:cs="Times New Roman"/>
          <w:sz w:val="28"/>
          <w:szCs w:val="28"/>
          <w:lang w:val="be-BY"/>
        </w:rPr>
        <w:t xml:space="preserve">номер </w:t>
      </w:r>
      <w:r w:rsidRPr="0046227D">
        <w:rPr>
          <w:rFonts w:ascii="Times New Roman" w:hAnsi="Times New Roman" w:cs="Times New Roman"/>
          <w:sz w:val="28"/>
          <w:szCs w:val="28"/>
        </w:rPr>
        <w:t>вашего варианта</w:t>
      </w:r>
      <w:r w:rsidRPr="0046227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46227D" w:rsidRPr="0046227D" w:rsidRDefault="0046227D" w:rsidP="0046227D">
      <w:pPr>
        <w:pStyle w:val="a7"/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27D">
        <w:rPr>
          <w:rFonts w:ascii="Times New Roman" w:hAnsi="Times New Roman" w:cs="Times New Roman"/>
          <w:sz w:val="28"/>
          <w:szCs w:val="28"/>
        </w:rPr>
        <w:t>– собственную систему маршрутизации входящих запросов:</w:t>
      </w:r>
    </w:p>
    <w:p w:rsidR="0046227D" w:rsidRPr="0046227D" w:rsidRDefault="0046227D" w:rsidP="0046227D">
      <w:pPr>
        <w:pStyle w:val="a7"/>
        <w:suppressAutoHyphens/>
        <w:spacing w:after="0" w:line="24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46227D">
        <w:rPr>
          <w:rFonts w:ascii="Times New Roman" w:hAnsi="Times New Roman" w:cs="Times New Roman"/>
          <w:sz w:val="28"/>
          <w:szCs w:val="28"/>
        </w:rPr>
        <w:t xml:space="preserve">– если </w:t>
      </w:r>
      <w:r w:rsidRPr="00A2483A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46227D">
        <w:rPr>
          <w:rFonts w:ascii="Times New Roman" w:hAnsi="Times New Roman" w:cs="Times New Roman"/>
          <w:sz w:val="28"/>
          <w:szCs w:val="28"/>
        </w:rPr>
        <w:t xml:space="preserve"> адрес входящего запроса содержит \</w:t>
      </w:r>
      <w:r w:rsidRPr="00A2483A">
        <w:rPr>
          <w:rFonts w:ascii="Times New Roman" w:hAnsi="Times New Roman" w:cs="Times New Roman"/>
          <w:i/>
          <w:sz w:val="28"/>
          <w:szCs w:val="28"/>
          <w:lang w:val="en-US"/>
        </w:rPr>
        <w:t>info</w:t>
      </w:r>
      <w:r w:rsidRPr="0046227D">
        <w:rPr>
          <w:rFonts w:ascii="Times New Roman" w:hAnsi="Times New Roman" w:cs="Times New Roman"/>
          <w:sz w:val="28"/>
          <w:szCs w:val="28"/>
        </w:rPr>
        <w:t xml:space="preserve"> – выводить в выходной поток для отображения браузером информацию о клиенте и выходить из конвейера обработки запроса;</w:t>
      </w:r>
    </w:p>
    <w:p w:rsidR="0046227D" w:rsidRPr="0046227D" w:rsidRDefault="0046227D" w:rsidP="0046227D">
      <w:pPr>
        <w:pStyle w:val="a7"/>
        <w:suppressAutoHyphens/>
        <w:spacing w:after="0" w:line="24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46227D">
        <w:rPr>
          <w:rFonts w:ascii="Times New Roman" w:hAnsi="Times New Roman" w:cs="Times New Roman"/>
          <w:sz w:val="28"/>
          <w:szCs w:val="28"/>
        </w:rPr>
        <w:t xml:space="preserve">– если </w:t>
      </w:r>
      <w:r w:rsidRPr="00A2483A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46227D">
        <w:rPr>
          <w:rFonts w:ascii="Times New Roman" w:hAnsi="Times New Roman" w:cs="Times New Roman"/>
          <w:sz w:val="28"/>
          <w:szCs w:val="28"/>
        </w:rPr>
        <w:t xml:space="preserve"> адрес входящего запроса содержит \</w:t>
      </w:r>
      <w:r w:rsidRPr="00A2483A">
        <w:rPr>
          <w:rFonts w:ascii="Times New Roman" w:hAnsi="Times New Roman" w:cs="Times New Roman"/>
          <w:i/>
          <w:sz w:val="28"/>
          <w:szCs w:val="28"/>
          <w:lang w:val="en-US"/>
        </w:rPr>
        <w:t>table</w:t>
      </w:r>
      <w:r w:rsidRPr="0046227D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A2483A">
        <w:rPr>
          <w:rFonts w:ascii="Times New Roman" w:hAnsi="Times New Roman" w:cs="Times New Roman"/>
          <w:i/>
          <w:sz w:val="28"/>
          <w:szCs w:val="28"/>
          <w:lang w:val="en-US"/>
        </w:rPr>
        <w:t>table</w:t>
      </w:r>
      <w:r w:rsidRPr="0046227D">
        <w:rPr>
          <w:rFonts w:ascii="Times New Roman" w:hAnsi="Times New Roman" w:cs="Times New Roman"/>
          <w:sz w:val="28"/>
          <w:szCs w:val="28"/>
        </w:rPr>
        <w:t xml:space="preserve"> – имя таблицы из базы данных) – выводить в выходной поток для отображения браузером с использование метода </w:t>
      </w:r>
      <w:r w:rsidRPr="00A2483A">
        <w:rPr>
          <w:rFonts w:ascii="Times New Roman" w:hAnsi="Times New Roman" w:cs="Times New Roman"/>
          <w:i/>
          <w:sz w:val="28"/>
          <w:szCs w:val="28"/>
          <w:lang w:val="en-US" w:eastAsia="ru-RU"/>
        </w:rPr>
        <w:t>Response</w:t>
      </w:r>
      <w:r w:rsidRPr="0046227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2483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2483A">
        <w:rPr>
          <w:rFonts w:ascii="Times New Roman" w:hAnsi="Times New Roman" w:cs="Times New Roman"/>
          <w:i/>
          <w:sz w:val="28"/>
          <w:szCs w:val="28"/>
          <w:lang w:val="en-US" w:eastAsia="ru-RU"/>
        </w:rPr>
        <w:t>WriteAsync</w:t>
      </w:r>
      <w:proofErr w:type="spellEnd"/>
      <w:r w:rsidRPr="0046227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6227D">
        <w:rPr>
          <w:rFonts w:ascii="Times New Roman" w:hAnsi="Times New Roman" w:cs="Times New Roman"/>
          <w:sz w:val="28"/>
          <w:szCs w:val="28"/>
        </w:rPr>
        <w:t>кэшированную информацию из соответствующей таблицы базы данных и выходить из конвейера обработки запроса;</w:t>
      </w:r>
    </w:p>
    <w:p w:rsidR="0046227D" w:rsidRPr="0046227D" w:rsidRDefault="0046227D" w:rsidP="0046227D">
      <w:pPr>
        <w:pStyle w:val="a7"/>
        <w:suppressAutoHyphens/>
        <w:spacing w:after="0" w:line="24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46227D">
        <w:rPr>
          <w:rFonts w:ascii="Times New Roman" w:hAnsi="Times New Roman" w:cs="Times New Roman"/>
          <w:sz w:val="28"/>
          <w:szCs w:val="28"/>
        </w:rPr>
        <w:t xml:space="preserve">– если </w:t>
      </w:r>
      <w:r w:rsidRPr="00A2483A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46227D">
        <w:rPr>
          <w:rFonts w:ascii="Times New Roman" w:hAnsi="Times New Roman" w:cs="Times New Roman"/>
          <w:sz w:val="28"/>
          <w:szCs w:val="28"/>
        </w:rPr>
        <w:t xml:space="preserve"> адрес входящего запроса содержит \</w:t>
      </w:r>
      <w:proofErr w:type="spellStart"/>
      <w:r w:rsidRPr="00A2483A">
        <w:rPr>
          <w:rFonts w:ascii="Times New Roman" w:hAnsi="Times New Roman" w:cs="Times New Roman"/>
          <w:i/>
          <w:sz w:val="28"/>
          <w:szCs w:val="28"/>
          <w:lang w:val="en-US"/>
        </w:rPr>
        <w:t>searchform</w:t>
      </w:r>
      <w:proofErr w:type="spellEnd"/>
      <w:r w:rsidRPr="00A2483A">
        <w:rPr>
          <w:rFonts w:ascii="Times New Roman" w:hAnsi="Times New Roman" w:cs="Times New Roman"/>
          <w:i/>
          <w:sz w:val="28"/>
          <w:szCs w:val="28"/>
        </w:rPr>
        <w:t>1</w:t>
      </w:r>
      <w:r w:rsidRPr="0046227D">
        <w:rPr>
          <w:rFonts w:ascii="Times New Roman" w:hAnsi="Times New Roman" w:cs="Times New Roman"/>
          <w:sz w:val="28"/>
          <w:szCs w:val="28"/>
        </w:rPr>
        <w:t xml:space="preserve"> или \</w:t>
      </w:r>
      <w:proofErr w:type="spellStart"/>
      <w:r w:rsidRPr="00A2483A">
        <w:rPr>
          <w:rFonts w:ascii="Times New Roman" w:hAnsi="Times New Roman" w:cs="Times New Roman"/>
          <w:i/>
          <w:sz w:val="28"/>
          <w:szCs w:val="28"/>
          <w:lang w:val="en-US"/>
        </w:rPr>
        <w:t>searchform</w:t>
      </w:r>
      <w:proofErr w:type="spellEnd"/>
      <w:r w:rsidRPr="00A2483A">
        <w:rPr>
          <w:rFonts w:ascii="Times New Roman" w:hAnsi="Times New Roman" w:cs="Times New Roman"/>
          <w:i/>
          <w:sz w:val="28"/>
          <w:szCs w:val="28"/>
        </w:rPr>
        <w:t>2</w:t>
      </w:r>
      <w:r w:rsidRPr="0046227D">
        <w:rPr>
          <w:rFonts w:ascii="Times New Roman" w:hAnsi="Times New Roman" w:cs="Times New Roman"/>
          <w:sz w:val="28"/>
          <w:szCs w:val="28"/>
        </w:rPr>
        <w:t xml:space="preserve"> – выводить в выходной поток для отображения браузером с использование метода </w:t>
      </w:r>
      <w:r w:rsidRPr="00A2483A">
        <w:rPr>
          <w:rFonts w:ascii="Times New Roman" w:hAnsi="Times New Roman" w:cs="Times New Roman"/>
          <w:i/>
          <w:sz w:val="28"/>
          <w:szCs w:val="28"/>
          <w:lang w:val="en-US" w:eastAsia="ru-RU"/>
        </w:rPr>
        <w:t>Response</w:t>
      </w:r>
      <w:r w:rsidRPr="0046227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2483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2483A">
        <w:rPr>
          <w:rFonts w:ascii="Times New Roman" w:hAnsi="Times New Roman" w:cs="Times New Roman"/>
          <w:i/>
          <w:sz w:val="28"/>
          <w:szCs w:val="28"/>
          <w:lang w:val="en-US" w:eastAsia="ru-RU"/>
        </w:rPr>
        <w:t>WriteAsync</w:t>
      </w:r>
      <w:proofErr w:type="spellEnd"/>
      <w:r w:rsidRPr="0046227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6227D">
        <w:rPr>
          <w:rFonts w:ascii="Times New Roman" w:hAnsi="Times New Roman" w:cs="Times New Roman"/>
          <w:sz w:val="28"/>
          <w:szCs w:val="28"/>
        </w:rPr>
        <w:t>формы для поиска информации из базы данных и выходить из конвейера обработки запроса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62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46227D">
        <w:rPr>
          <w:rFonts w:ascii="Times New Roman" w:hAnsi="Times New Roman" w:cs="Times New Roman"/>
          <w:sz w:val="28"/>
          <w:szCs w:val="28"/>
        </w:rPr>
        <w:t>орма должна содержать, как минимум: одно поле, одного поле со списком, один список, одну кнопку;</w:t>
      </w:r>
    </w:p>
    <w:p w:rsidR="0046227D" w:rsidRPr="0046227D" w:rsidRDefault="0046227D" w:rsidP="0046227D">
      <w:pPr>
        <w:pStyle w:val="a7"/>
        <w:suppressAutoHyphens/>
        <w:spacing w:after="0" w:line="24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6227D">
        <w:rPr>
          <w:rFonts w:ascii="Times New Roman" w:hAnsi="Times New Roman" w:cs="Times New Roman"/>
          <w:sz w:val="28"/>
          <w:szCs w:val="28"/>
        </w:rPr>
        <w:t>в противном случае (</w:t>
      </w:r>
      <w:r w:rsidRPr="00A2483A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46227D">
        <w:rPr>
          <w:rFonts w:ascii="Times New Roman" w:hAnsi="Times New Roman" w:cs="Times New Roman"/>
          <w:sz w:val="28"/>
          <w:szCs w:val="28"/>
        </w:rPr>
        <w:t xml:space="preserve"> адрес входящего запроса не содержит перечисленных выше элементов) - продолжать обрабатывать другие компоненты конвейера обработки запросов и передавать управление системе маршрутизации </w:t>
      </w:r>
      <w:r w:rsidRPr="00A2483A">
        <w:rPr>
          <w:rFonts w:ascii="Times New Roman" w:hAnsi="Times New Roman" w:cs="Times New Roman"/>
          <w:i/>
          <w:sz w:val="28"/>
          <w:szCs w:val="28"/>
          <w:lang w:val="en-US"/>
        </w:rPr>
        <w:t>MVC</w:t>
      </w:r>
      <w:r w:rsidRPr="00462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27D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46227D">
        <w:rPr>
          <w:rFonts w:ascii="Times New Roman" w:hAnsi="Times New Roman" w:cs="Times New Roman"/>
          <w:sz w:val="28"/>
          <w:szCs w:val="28"/>
        </w:rPr>
        <w:t>;</w:t>
      </w:r>
    </w:p>
    <w:p w:rsidR="0046227D" w:rsidRPr="0046227D" w:rsidRDefault="00406BBA" w:rsidP="00406BBA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6227D" w:rsidRPr="0046227D">
        <w:rPr>
          <w:rFonts w:ascii="Times New Roman" w:hAnsi="Times New Roman" w:cs="Times New Roman"/>
          <w:sz w:val="28"/>
          <w:szCs w:val="28"/>
        </w:rPr>
        <w:t xml:space="preserve">Реализовать сохранение состояния элементов одной формы одной страницы с использованием </w:t>
      </w:r>
      <w:proofErr w:type="spellStart"/>
      <w:r w:rsidR="0046227D" w:rsidRPr="0046227D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="0046227D" w:rsidRPr="0046227D">
        <w:rPr>
          <w:rFonts w:ascii="Times New Roman" w:hAnsi="Times New Roman" w:cs="Times New Roman"/>
          <w:sz w:val="28"/>
          <w:szCs w:val="28"/>
        </w:rPr>
        <w:t>.</w:t>
      </w:r>
    </w:p>
    <w:p w:rsidR="0046227D" w:rsidRPr="0046227D" w:rsidRDefault="00406BBA" w:rsidP="00406BBA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6227D" w:rsidRPr="0046227D">
        <w:rPr>
          <w:rFonts w:ascii="Times New Roman" w:hAnsi="Times New Roman" w:cs="Times New Roman"/>
          <w:sz w:val="28"/>
          <w:szCs w:val="28"/>
        </w:rPr>
        <w:t xml:space="preserve">Реализовать сохранение состояния элементов одной формы одной страницы в виде одного объекта специальной структуры с использованием объекта </w:t>
      </w:r>
      <w:r w:rsidR="0046227D" w:rsidRPr="00A2483A">
        <w:rPr>
          <w:rFonts w:ascii="Times New Roman" w:hAnsi="Times New Roman" w:cs="Times New Roman"/>
          <w:i/>
          <w:sz w:val="28"/>
          <w:szCs w:val="28"/>
          <w:lang w:val="en-US"/>
        </w:rPr>
        <w:t>Session</w:t>
      </w:r>
      <w:r w:rsidR="0046227D" w:rsidRPr="0046227D">
        <w:rPr>
          <w:rFonts w:ascii="Times New Roman" w:hAnsi="Times New Roman" w:cs="Times New Roman"/>
          <w:sz w:val="28"/>
          <w:szCs w:val="28"/>
        </w:rPr>
        <w:t>.</w:t>
      </w:r>
    </w:p>
    <w:p w:rsidR="0046227D" w:rsidRPr="0046227D" w:rsidRDefault="00406BBA" w:rsidP="00406BBA">
      <w:pPr>
        <w:suppressAutoHyphens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6227D" w:rsidRPr="0046227D">
        <w:rPr>
          <w:rFonts w:ascii="Times New Roman" w:hAnsi="Times New Roman" w:cs="Times New Roman"/>
          <w:sz w:val="28"/>
          <w:szCs w:val="28"/>
        </w:rPr>
        <w:t xml:space="preserve">Осуществить заполнение элементов формы при их загрузке данными ранее </w:t>
      </w:r>
      <w:r w:rsidR="0046227D" w:rsidRPr="0046227D">
        <w:rPr>
          <w:rFonts w:ascii="Times New Roman" w:hAnsi="Times New Roman" w:cs="Times New Roman"/>
          <w:sz w:val="28"/>
          <w:szCs w:val="28"/>
          <w:lang w:val="be-BY"/>
        </w:rPr>
        <w:t>сохранненны</w:t>
      </w:r>
      <w:r w:rsidR="0046227D" w:rsidRPr="0046227D">
        <w:rPr>
          <w:rFonts w:ascii="Times New Roman" w:hAnsi="Times New Roman" w:cs="Times New Roman"/>
          <w:sz w:val="28"/>
          <w:szCs w:val="28"/>
        </w:rPr>
        <w:t xml:space="preserve">ми в объекте </w:t>
      </w:r>
      <w:r w:rsidR="0046227D" w:rsidRPr="00A2483A">
        <w:rPr>
          <w:rFonts w:ascii="Times New Roman" w:hAnsi="Times New Roman" w:cs="Times New Roman"/>
          <w:i/>
          <w:sz w:val="28"/>
          <w:szCs w:val="28"/>
          <w:lang w:val="en-US"/>
        </w:rPr>
        <w:t>Session</w:t>
      </w:r>
      <w:r w:rsidR="0046227D" w:rsidRPr="0046227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6227D" w:rsidRPr="0046227D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="0046227D" w:rsidRPr="0046227D">
        <w:rPr>
          <w:rFonts w:ascii="Times New Roman" w:hAnsi="Times New Roman" w:cs="Times New Roman"/>
          <w:sz w:val="28"/>
          <w:szCs w:val="28"/>
        </w:rPr>
        <w:t>.</w:t>
      </w:r>
    </w:p>
    <w:p w:rsidR="00205539" w:rsidRPr="00C24837" w:rsidRDefault="00406BBA" w:rsidP="00C24837">
      <w:pPr>
        <w:pStyle w:val="a7"/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46227D" w:rsidRPr="0046227D">
        <w:rPr>
          <w:rFonts w:ascii="Times New Roman" w:hAnsi="Times New Roman" w:cs="Times New Roman"/>
          <w:sz w:val="28"/>
          <w:szCs w:val="28"/>
        </w:rPr>
        <w:t>С использованием средств разработчика браузера (</w:t>
      </w:r>
      <w:r w:rsidR="0046227D" w:rsidRPr="00A2483A">
        <w:rPr>
          <w:rFonts w:ascii="Times New Roman" w:hAnsi="Times New Roman" w:cs="Times New Roman"/>
          <w:i/>
          <w:sz w:val="28"/>
          <w:szCs w:val="28"/>
          <w:lang w:val="en-US"/>
        </w:rPr>
        <w:t>Chrome</w:t>
      </w:r>
      <w:r w:rsidR="0046227D" w:rsidRPr="0046227D">
        <w:rPr>
          <w:rFonts w:ascii="Times New Roman" w:hAnsi="Times New Roman" w:cs="Times New Roman"/>
          <w:sz w:val="28"/>
          <w:szCs w:val="28"/>
        </w:rPr>
        <w:t xml:space="preserve">, </w:t>
      </w:r>
      <w:r w:rsidR="0046227D" w:rsidRPr="00A2483A">
        <w:rPr>
          <w:rFonts w:ascii="Times New Roman" w:hAnsi="Times New Roman" w:cs="Times New Roman"/>
          <w:i/>
          <w:sz w:val="28"/>
          <w:szCs w:val="28"/>
          <w:lang w:val="en-US"/>
        </w:rPr>
        <w:t>Firefox</w:t>
      </w:r>
      <w:r w:rsidR="0046227D" w:rsidRPr="0046227D">
        <w:rPr>
          <w:rFonts w:ascii="Times New Roman" w:hAnsi="Times New Roman" w:cs="Times New Roman"/>
          <w:sz w:val="28"/>
          <w:szCs w:val="28"/>
        </w:rPr>
        <w:t xml:space="preserve">) продемонстрировать ускорение обработки запроса при наличии кэширования с использованием </w:t>
      </w:r>
      <w:proofErr w:type="spellStart"/>
      <w:r w:rsidR="0046227D" w:rsidRPr="00A2483A">
        <w:rPr>
          <w:rFonts w:ascii="Times New Roman" w:hAnsi="Times New Roman" w:cs="Times New Roman"/>
          <w:i/>
          <w:sz w:val="28"/>
          <w:szCs w:val="28"/>
        </w:rPr>
        <w:t>MemoryCache</w:t>
      </w:r>
      <w:proofErr w:type="spellEnd"/>
      <w:r w:rsidR="0046227D" w:rsidRPr="0046227D">
        <w:rPr>
          <w:rFonts w:ascii="Times New Roman" w:hAnsi="Times New Roman" w:cs="Times New Roman"/>
          <w:sz w:val="28"/>
          <w:szCs w:val="28"/>
        </w:rPr>
        <w:t>.</w:t>
      </w:r>
    </w:p>
    <w:p w:rsidR="00205539" w:rsidRDefault="00C24837" w:rsidP="0020553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:rsidR="00205539" w:rsidRDefault="00205539" w:rsidP="0020553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205539" w:rsidRDefault="002C7A4B" w:rsidP="0020553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 w:rsidRPr="002C7A4B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37513AF2" wp14:editId="6A927B3C">
            <wp:extent cx="5940425" cy="944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39" w:rsidRDefault="00205539" w:rsidP="0020553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205539" w:rsidRPr="00FB6CD9" w:rsidRDefault="00205539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326178">
        <w:rPr>
          <w:rFonts w:ascii="Times New Roman" w:hAnsi="Times New Roman"/>
          <w:sz w:val="28"/>
          <w:szCs w:val="28"/>
        </w:rPr>
        <w:t>Копия экрана браузера с р</w:t>
      </w:r>
      <w:r w:rsidR="00FB6CD9">
        <w:rPr>
          <w:rFonts w:ascii="Times New Roman" w:hAnsi="Times New Roman"/>
          <w:sz w:val="28"/>
          <w:szCs w:val="28"/>
        </w:rPr>
        <w:t>езультат</w:t>
      </w:r>
      <w:r w:rsidR="00326178">
        <w:rPr>
          <w:rFonts w:ascii="Times New Roman" w:hAnsi="Times New Roman"/>
          <w:sz w:val="28"/>
          <w:szCs w:val="28"/>
        </w:rPr>
        <w:t>ом</w:t>
      </w:r>
      <w:r w:rsidR="00FB6CD9">
        <w:rPr>
          <w:rFonts w:ascii="Times New Roman" w:hAnsi="Times New Roman"/>
          <w:sz w:val="28"/>
          <w:szCs w:val="28"/>
        </w:rPr>
        <w:t xml:space="preserve"> выполнения запроса с </w:t>
      </w:r>
      <w:r w:rsidR="00FB6CD9" w:rsidRPr="00A2483A">
        <w:rPr>
          <w:rFonts w:ascii="Times New Roman" w:hAnsi="Times New Roman"/>
          <w:i/>
          <w:sz w:val="28"/>
          <w:szCs w:val="28"/>
          <w:lang w:val="en-US"/>
        </w:rPr>
        <w:t>URL</w:t>
      </w:r>
      <w:r w:rsidR="00FB6CD9" w:rsidRPr="00FB6CD9">
        <w:rPr>
          <w:rFonts w:ascii="Times New Roman" w:hAnsi="Times New Roman"/>
          <w:sz w:val="28"/>
          <w:szCs w:val="28"/>
        </w:rPr>
        <w:t xml:space="preserve"> </w:t>
      </w:r>
      <w:r w:rsidR="00326178">
        <w:rPr>
          <w:rFonts w:ascii="Times New Roman" w:hAnsi="Times New Roman"/>
          <w:sz w:val="28"/>
          <w:szCs w:val="28"/>
        </w:rPr>
        <w:t xml:space="preserve">содержащим </w:t>
      </w:r>
      <w:r w:rsidR="00FB6CD9" w:rsidRPr="00FB6CD9">
        <w:rPr>
          <w:rFonts w:ascii="Times New Roman" w:hAnsi="Times New Roman"/>
          <w:sz w:val="28"/>
          <w:szCs w:val="28"/>
        </w:rPr>
        <w:t>/</w:t>
      </w:r>
      <w:r w:rsidR="00FB6CD9" w:rsidRPr="00A2483A">
        <w:rPr>
          <w:rFonts w:ascii="Times New Roman" w:hAnsi="Times New Roman"/>
          <w:i/>
          <w:sz w:val="28"/>
          <w:szCs w:val="28"/>
          <w:lang w:val="en-US"/>
        </w:rPr>
        <w:t>info</w:t>
      </w:r>
    </w:p>
    <w:p w:rsidR="00205539" w:rsidRDefault="00205539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205539" w:rsidRDefault="00326178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32617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1DC620D" wp14:editId="172F7ADA">
            <wp:extent cx="5940425" cy="3168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DA" w:rsidRDefault="00F16FDA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326178" w:rsidRPr="00FB6CD9" w:rsidRDefault="00F16FDA" w:rsidP="0032617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="00326178">
        <w:rPr>
          <w:rFonts w:ascii="Times New Roman" w:hAnsi="Times New Roman"/>
          <w:sz w:val="28"/>
          <w:szCs w:val="28"/>
        </w:rPr>
        <w:t xml:space="preserve">Копия экрана браузера с результатом выполнения запроса с </w:t>
      </w:r>
      <w:r w:rsidR="00326178" w:rsidRPr="00A2483A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26178" w:rsidRPr="00FB6CD9">
        <w:rPr>
          <w:rFonts w:ascii="Times New Roman" w:hAnsi="Times New Roman"/>
          <w:sz w:val="28"/>
          <w:szCs w:val="28"/>
        </w:rPr>
        <w:t xml:space="preserve"> </w:t>
      </w:r>
      <w:r w:rsidR="00326178">
        <w:rPr>
          <w:rFonts w:ascii="Times New Roman" w:hAnsi="Times New Roman"/>
          <w:sz w:val="28"/>
          <w:szCs w:val="28"/>
        </w:rPr>
        <w:t xml:space="preserve">содержащим </w:t>
      </w:r>
      <w:r w:rsidR="00326178" w:rsidRPr="00FB6CD9">
        <w:rPr>
          <w:rFonts w:ascii="Times New Roman" w:hAnsi="Times New Roman"/>
          <w:sz w:val="28"/>
          <w:szCs w:val="28"/>
        </w:rPr>
        <w:t>/</w:t>
      </w:r>
      <w:r w:rsidR="00326178" w:rsidRPr="00A2483A">
        <w:rPr>
          <w:rFonts w:ascii="Times New Roman" w:hAnsi="Times New Roman"/>
          <w:i/>
          <w:sz w:val="28"/>
          <w:szCs w:val="28"/>
          <w:lang w:val="en-US"/>
        </w:rPr>
        <w:t>Organizations</w:t>
      </w:r>
    </w:p>
    <w:p w:rsidR="00F16FDA" w:rsidRDefault="00F16FDA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F16FDA" w:rsidRDefault="00891F25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891F25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AC4859" wp14:editId="15280A7D">
            <wp:extent cx="3000375" cy="4040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263" cy="404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DA" w:rsidRDefault="00F16FDA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891F25" w:rsidRPr="00FB6CD9" w:rsidRDefault="00F16FDA" w:rsidP="00891F2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</w:t>
      </w:r>
      <w:r w:rsidR="008C3E89">
        <w:rPr>
          <w:rFonts w:ascii="Times New Roman" w:hAnsi="Times New Roman"/>
          <w:sz w:val="28"/>
          <w:szCs w:val="28"/>
        </w:rPr>
        <w:t xml:space="preserve">– </w:t>
      </w:r>
      <w:r w:rsidR="00891F25">
        <w:rPr>
          <w:rFonts w:ascii="Times New Roman" w:hAnsi="Times New Roman"/>
          <w:sz w:val="28"/>
          <w:szCs w:val="28"/>
        </w:rPr>
        <w:t xml:space="preserve">Копия экрана браузера с результатом выполнения запроса с </w:t>
      </w:r>
      <w:r w:rsidR="00891F25" w:rsidRPr="00803094">
        <w:rPr>
          <w:rFonts w:ascii="Times New Roman" w:hAnsi="Times New Roman"/>
          <w:i/>
          <w:sz w:val="28"/>
          <w:szCs w:val="28"/>
          <w:lang w:val="en-US"/>
        </w:rPr>
        <w:t>URL</w:t>
      </w:r>
      <w:r w:rsidR="00891F25" w:rsidRPr="00FB6CD9">
        <w:rPr>
          <w:rFonts w:ascii="Times New Roman" w:hAnsi="Times New Roman"/>
          <w:sz w:val="28"/>
          <w:szCs w:val="28"/>
        </w:rPr>
        <w:t xml:space="preserve"> </w:t>
      </w:r>
      <w:r w:rsidR="00891F25">
        <w:rPr>
          <w:rFonts w:ascii="Times New Roman" w:hAnsi="Times New Roman"/>
          <w:sz w:val="28"/>
          <w:szCs w:val="28"/>
        </w:rPr>
        <w:t xml:space="preserve">содержащим </w:t>
      </w:r>
      <w:r w:rsidR="00891F25" w:rsidRPr="00FB6CD9">
        <w:rPr>
          <w:rFonts w:ascii="Times New Roman" w:hAnsi="Times New Roman"/>
          <w:sz w:val="28"/>
          <w:szCs w:val="28"/>
        </w:rPr>
        <w:t>/</w:t>
      </w:r>
      <w:r w:rsidR="00891F25" w:rsidRPr="00803094">
        <w:rPr>
          <w:rFonts w:ascii="Times New Roman" w:hAnsi="Times New Roman"/>
          <w:i/>
          <w:sz w:val="28"/>
          <w:szCs w:val="28"/>
          <w:lang w:val="en-US"/>
        </w:rPr>
        <w:t>Products</w:t>
      </w:r>
    </w:p>
    <w:p w:rsidR="00F16FDA" w:rsidRDefault="00F16FDA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7F155D" w:rsidRDefault="00926464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93ABFC" wp14:editId="24F3EEFE">
            <wp:extent cx="5940425" cy="2650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5D" w:rsidRDefault="007F155D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CA2440" w:rsidRPr="00FB6CD9" w:rsidRDefault="007F155D" w:rsidP="00CA244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 w:rsidR="00CA2440">
        <w:rPr>
          <w:rFonts w:ascii="Times New Roman" w:hAnsi="Times New Roman"/>
          <w:sz w:val="28"/>
          <w:szCs w:val="28"/>
        </w:rPr>
        <w:t xml:space="preserve">Копия экрана браузера с результатом выполнения запроса с </w:t>
      </w:r>
      <w:r w:rsidR="00CA2440" w:rsidRPr="00803094">
        <w:rPr>
          <w:rFonts w:ascii="Times New Roman" w:hAnsi="Times New Roman"/>
          <w:i/>
          <w:sz w:val="28"/>
          <w:szCs w:val="28"/>
          <w:lang w:val="en-US"/>
        </w:rPr>
        <w:t>URL</w:t>
      </w:r>
      <w:r w:rsidR="00CA2440" w:rsidRPr="00FB6CD9">
        <w:rPr>
          <w:rFonts w:ascii="Times New Roman" w:hAnsi="Times New Roman"/>
          <w:sz w:val="28"/>
          <w:szCs w:val="28"/>
        </w:rPr>
        <w:t xml:space="preserve"> </w:t>
      </w:r>
      <w:r w:rsidR="00CA2440">
        <w:rPr>
          <w:rFonts w:ascii="Times New Roman" w:hAnsi="Times New Roman"/>
          <w:sz w:val="28"/>
          <w:szCs w:val="28"/>
        </w:rPr>
        <w:t xml:space="preserve">содержащим </w:t>
      </w:r>
      <w:r w:rsidR="00CA2440" w:rsidRPr="00FB6CD9">
        <w:rPr>
          <w:rFonts w:ascii="Times New Roman" w:hAnsi="Times New Roman"/>
          <w:sz w:val="28"/>
          <w:szCs w:val="28"/>
        </w:rPr>
        <w:t>/</w:t>
      </w:r>
      <w:proofErr w:type="spellStart"/>
      <w:r w:rsidR="00233509">
        <w:rPr>
          <w:rFonts w:ascii="Times New Roman" w:hAnsi="Times New Roman"/>
          <w:i/>
          <w:sz w:val="28"/>
          <w:szCs w:val="28"/>
          <w:lang w:val="en-US"/>
        </w:rPr>
        <w:t>Realisation</w:t>
      </w:r>
      <w:r w:rsidR="00361881">
        <w:rPr>
          <w:rFonts w:ascii="Times New Roman" w:hAnsi="Times New Roman"/>
          <w:i/>
          <w:sz w:val="28"/>
          <w:szCs w:val="28"/>
          <w:lang w:val="en-US"/>
        </w:rPr>
        <w:t>s</w:t>
      </w:r>
      <w:proofErr w:type="spellEnd"/>
    </w:p>
    <w:p w:rsidR="00CA2440" w:rsidRDefault="00CA2440" w:rsidP="00CA244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7F155D" w:rsidRDefault="007F155D" w:rsidP="007F155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41E7C" w:rsidRDefault="00233509" w:rsidP="007F155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1A1864" wp14:editId="712EC48B">
            <wp:extent cx="4657725" cy="42171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277" cy="422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7C" w:rsidRDefault="00441E7C" w:rsidP="007F155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CA2440" w:rsidRPr="00233509" w:rsidRDefault="00CA2440" w:rsidP="00CA244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6613E4" w:rsidRPr="006613E4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Копия экрана браузера с результатом выполнения запроса с </w:t>
      </w:r>
      <w:r w:rsidRPr="008030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FB6C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содержащим </w:t>
      </w:r>
      <w:r w:rsidRPr="00FB6CD9">
        <w:rPr>
          <w:rFonts w:ascii="Times New Roman" w:hAnsi="Times New Roman"/>
          <w:sz w:val="28"/>
          <w:szCs w:val="28"/>
        </w:rPr>
        <w:t>/</w:t>
      </w:r>
      <w:r w:rsidR="00233509">
        <w:rPr>
          <w:rFonts w:ascii="Times New Roman" w:hAnsi="Times New Roman"/>
          <w:i/>
          <w:sz w:val="28"/>
          <w:szCs w:val="28"/>
          <w:lang w:val="en-US"/>
        </w:rPr>
        <w:t>Outputs</w:t>
      </w:r>
    </w:p>
    <w:p w:rsidR="008C070D" w:rsidRDefault="008C070D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BA1C50" w:rsidRDefault="00BA1C50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 w:rsidRPr="00BA1C50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75B10EA2" wp14:editId="2A8CD9C3">
            <wp:extent cx="4648849" cy="164805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50" w:rsidRDefault="00BA1C50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BA1C50" w:rsidRDefault="00BA1C50" w:rsidP="00BA1C5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CA244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Копия экрана браузера с результатом выполнения запроса с </w:t>
      </w:r>
      <w:r w:rsidRPr="008030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FB6C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содержащим </w:t>
      </w:r>
      <w:r w:rsidRPr="00FB6CD9">
        <w:rPr>
          <w:rFonts w:ascii="Times New Roman" w:hAnsi="Times New Roman"/>
          <w:sz w:val="28"/>
          <w:szCs w:val="28"/>
        </w:rPr>
        <w:t>/</w:t>
      </w:r>
      <w:proofErr w:type="spellStart"/>
      <w:r w:rsidRPr="00803094">
        <w:rPr>
          <w:rFonts w:ascii="Times New Roman" w:hAnsi="Times New Roman"/>
          <w:i/>
          <w:sz w:val="28"/>
          <w:szCs w:val="28"/>
          <w:lang w:val="en-US"/>
        </w:rPr>
        <w:t>searchform</w:t>
      </w:r>
      <w:proofErr w:type="spellEnd"/>
      <w:r w:rsidRPr="00803094">
        <w:rPr>
          <w:rFonts w:ascii="Times New Roman" w:hAnsi="Times New Roman"/>
          <w:i/>
          <w:sz w:val="28"/>
          <w:szCs w:val="28"/>
        </w:rPr>
        <w:t>1</w:t>
      </w:r>
    </w:p>
    <w:p w:rsidR="005A19A1" w:rsidRDefault="005A19A1" w:rsidP="00BA1C5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5A19A1" w:rsidRPr="00BA1C50" w:rsidRDefault="005A19A1" w:rsidP="00BA1C5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5A19A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2FAAD6" wp14:editId="56D8153E">
            <wp:extent cx="5133975" cy="273409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504" cy="27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50" w:rsidRDefault="00BA1C50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5A19A1" w:rsidRPr="006613E4" w:rsidRDefault="005A19A1" w:rsidP="005A19A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6613E4" w:rsidRPr="006613E4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Копия экрана браузера с результатом выполнения поиска с помощью первой формы</w:t>
      </w:r>
    </w:p>
    <w:p w:rsidR="00B46CE2" w:rsidRPr="006613E4" w:rsidRDefault="00B46CE2" w:rsidP="005A19A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FF1FB2" w:rsidRDefault="00FF1FB2" w:rsidP="005A19A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C24837" w:rsidRPr="00B46CE2" w:rsidRDefault="00C24837" w:rsidP="005A19A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C2483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5C68D6" wp14:editId="331FE669">
            <wp:extent cx="4295775" cy="12829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0135" cy="128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57" w:rsidRDefault="00EC7A57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C24837" w:rsidRPr="00926464" w:rsidRDefault="00C24837" w:rsidP="00C2483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61881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 Копия экрана браузера с результатом выполнения запроса с любым другим </w:t>
      </w:r>
      <w:r w:rsidRPr="00803094">
        <w:rPr>
          <w:rFonts w:ascii="Times New Roman" w:hAnsi="Times New Roman"/>
          <w:i/>
          <w:sz w:val="28"/>
          <w:szCs w:val="28"/>
          <w:lang w:val="en-US"/>
        </w:rPr>
        <w:t>URL</w:t>
      </w:r>
    </w:p>
    <w:p w:rsidR="00A94103" w:rsidRDefault="00A94103" w:rsidP="007C7E7C">
      <w:pPr>
        <w:spacing w:before="30" w:after="0"/>
        <w:rPr>
          <w:rFonts w:ascii="Times New Roman" w:hAnsi="Times New Roman"/>
          <w:sz w:val="28"/>
          <w:szCs w:val="28"/>
        </w:rPr>
      </w:pPr>
    </w:p>
    <w:p w:rsidR="00A07F88" w:rsidRDefault="00A07F88" w:rsidP="00C2483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A07F8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13D6929" wp14:editId="710CE782">
            <wp:extent cx="3219450" cy="742236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840" cy="74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03" w:rsidRDefault="00A94103" w:rsidP="00C2483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A94103" w:rsidRDefault="00361881" w:rsidP="00A94103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  <w:r w:rsidR="00A94103">
        <w:rPr>
          <w:rFonts w:ascii="Times New Roman" w:hAnsi="Times New Roman"/>
          <w:sz w:val="28"/>
          <w:szCs w:val="28"/>
        </w:rPr>
        <w:t xml:space="preserve"> – </w:t>
      </w:r>
      <w:r w:rsidR="00A07F88">
        <w:rPr>
          <w:rFonts w:ascii="Times New Roman" w:hAnsi="Times New Roman"/>
          <w:sz w:val="28"/>
          <w:szCs w:val="28"/>
        </w:rPr>
        <w:t>Время обработки страницы без кэширования</w:t>
      </w:r>
    </w:p>
    <w:p w:rsidR="00A07F88" w:rsidRDefault="00A07F88" w:rsidP="007C7E7C">
      <w:pPr>
        <w:spacing w:before="30" w:after="0"/>
        <w:rPr>
          <w:rFonts w:ascii="Times New Roman" w:hAnsi="Times New Roman"/>
          <w:sz w:val="28"/>
          <w:szCs w:val="28"/>
        </w:rPr>
      </w:pPr>
    </w:p>
    <w:p w:rsidR="00A07F88" w:rsidRDefault="00A07F88" w:rsidP="00A94103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A07F8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BD51EF" wp14:editId="231D3A94">
            <wp:extent cx="3286584" cy="714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88" w:rsidRDefault="00A07F88" w:rsidP="00A94103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C24837" w:rsidRPr="00803094" w:rsidRDefault="00A07F88" w:rsidP="0080309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– Время обработки страницы с использованием кэширования</w:t>
      </w:r>
    </w:p>
    <w:p w:rsidR="006B40A4" w:rsidRPr="00926464" w:rsidRDefault="00B50C1F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92646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классов</w:t>
      </w:r>
    </w:p>
    <w:p w:rsidR="00B50C1F" w:rsidRPr="00926464" w:rsidRDefault="00B50C1F" w:rsidP="00B50C1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B50C1F" w:rsidRPr="00926464" w:rsidRDefault="006A7AED" w:rsidP="00B50C1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Класс</w:t>
      </w:r>
      <w:r w:rsidRPr="0092646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534E06">
        <w:rPr>
          <w:rFonts w:ascii="Times New Roman" w:hAnsi="Times New Roman"/>
          <w:b/>
          <w:sz w:val="28"/>
          <w:szCs w:val="28"/>
          <w:lang w:val="en-US"/>
        </w:rPr>
        <w:t>Startup</w:t>
      </w:r>
      <w:r w:rsidR="00B50C1F" w:rsidRPr="0092646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E06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ConfigurationBuilder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SetBasePath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Directory.GetCurrentDirectory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AddJsonFile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appsettings.json</w:t>
      </w:r>
      <w:proofErr w:type="spellEnd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.Build</w:t>
      </w:r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GetConnectionString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DefaultConnection</w:t>
      </w:r>
      <w:proofErr w:type="spellEnd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RationingDbContext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 =&gt;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options.UseSqlServer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services.AddMemoryCache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services.AddRouting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services.AddDistributedMemoryCache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services.AddSession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services.AddTransient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CacheService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Configure(</w:t>
      </w:r>
      <w:proofErr w:type="spellStart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app,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IWebHostEnvironment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env.IsDevelopment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app.UseDeveloperExceptionPage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app.UseSession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app.UseRouting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app.Map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"/info"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app =&gt;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app.Run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(context =&gt;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context.Response.WriteAsync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"Information: "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context.Request.Headers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"User-Agent"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])));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app.Map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"/Organizations"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app =&gt;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app.Run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(context =&gt;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GetOrganizations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(context)));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app.Map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"/Products"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app =&gt;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app.Run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(context =&gt;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GetProducts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(context)));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app.Map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="00361881">
        <w:rPr>
          <w:rFonts w:ascii="Consolas" w:hAnsi="Consolas" w:cs="Consolas"/>
          <w:color w:val="A31515"/>
          <w:sz w:val="19"/>
          <w:szCs w:val="19"/>
          <w:lang w:val="en-US"/>
        </w:rPr>
        <w:t>Realisations</w:t>
      </w:r>
      <w:proofErr w:type="spellEnd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 =&gt;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app.Run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(context =&gt;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361881">
        <w:rPr>
          <w:rFonts w:ascii="Consolas" w:hAnsi="Consolas" w:cs="Consolas"/>
          <w:color w:val="000000"/>
          <w:sz w:val="19"/>
          <w:szCs w:val="19"/>
          <w:lang w:val="en-US"/>
        </w:rPr>
        <w:t>Realisations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(context)));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app.Map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r w:rsidR="00361881">
        <w:rPr>
          <w:rFonts w:ascii="Consolas" w:hAnsi="Consolas" w:cs="Consolas"/>
          <w:color w:val="A31515"/>
          <w:sz w:val="19"/>
          <w:szCs w:val="19"/>
          <w:lang w:val="en-US"/>
        </w:rPr>
        <w:t>Outputs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 =&gt;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app.Run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(context =&gt;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361881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(context)));</w:t>
      </w:r>
    </w:p>
    <w:p w:rsidR="00361881" w:rsidRPr="00534E06" w:rsidRDefault="00361881" w:rsidP="0036188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app.Map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ProductTypes</w:t>
      </w:r>
      <w:proofErr w:type="spellEnd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361881" w:rsidRPr="00534E06" w:rsidRDefault="00361881" w:rsidP="00361881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 =&gt;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app.Run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(context =&gt;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ProductTypes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(context)));</w:t>
      </w:r>
    </w:p>
    <w:p w:rsidR="00361881" w:rsidRPr="00534E06" w:rsidRDefault="00361881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361881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app.Map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"/searchform1"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app =&gt;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app.Run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(context =&gt;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OpenFirstSearchForm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(context)));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app.Map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organization_info_cons_prods</w:t>
      </w:r>
      <w:proofErr w:type="spellEnd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 =&gt;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app.Run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(context =&gt;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GetConsAndProdsAboutOrganizations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(context)));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app.Run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(context) =&gt;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context.Response.WriteAsync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"Page Not Found"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GetHtmlForm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link,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"&lt;html&gt;&lt;META http-</w:t>
      </w:r>
      <w:proofErr w:type="spellStart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equiv</w:t>
      </w:r>
      <w:proofErr w:type="spellEnd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='Content-Type' content='text/html; charset=utf-8 /&gt;'"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"&lt;body&gt;&lt;form action ="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link + 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организации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:&lt;</w:t>
      </w:r>
      <w:proofErr w:type="spellStart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&gt;&lt;input type = 'text' name = 'name' value = 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&gt;&lt;</w:t>
      </w:r>
      <w:proofErr w:type="spellStart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&gt;&lt;input type = 'submit' value = '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' &gt;&lt;/form&gt;&lt;/body&gt;&lt;/html&gt;"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OpenFirstSearchForm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context.Request.Cookies</w:t>
      </w:r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.ContainsKey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organization_name</w:t>
      </w:r>
      <w:proofErr w:type="spellEnd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context.Request.Cookies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organization_name</w:t>
      </w:r>
      <w:proofErr w:type="spellEnd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context.Response.WriteAsync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GetHtmlForm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"/Organizations"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, name));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GetHtmlTable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4E0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&lt;T&gt; list)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"&lt;HTML&gt;&lt;HEAD&gt;&lt;TITLE&gt;"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(title);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"&lt;/TITLE&gt;&lt;/HEAD&gt;&lt;META http-</w:t>
      </w:r>
      <w:proofErr w:type="spellStart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equiv</w:t>
      </w:r>
      <w:proofErr w:type="spellEnd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='Content-Type' 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"content='text/html; charset=utf-8'/&gt;&lt;BODY&gt;&lt;H1&gt;"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"&lt;/H1&gt;&lt;TABLE BORDER=1&gt;&lt;TR&gt;"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PropertyInfo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properties =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PropertyInfo</w:t>
      </w:r>
      <w:proofErr w:type="spellEnd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PropertyInfo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type.GetProperties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property.PropertyType.IsPrimitive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||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property.PropertyType.Equals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property.Name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properties.Add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(property);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item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PropertyInfo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property.GetValue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(item));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"&lt;/TABLE&gt;&lt;/BODY&gt;&lt;/HTML&gt;"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builder.ToString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GetOrganizations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CacheService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cached =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context.RequestServices.GetService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CacheService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context.Request.Query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&lt;Organization&gt; organizations;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==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name.Equals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"Организации"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"Список организаций"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organizations =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cached.GetOrganizations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"Organizations20"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"Организация"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"Информация об организации: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organizations =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cached.GetOrganizations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OrganizationInfo</w:t>
      </w:r>
      <w:proofErr w:type="spellEnd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name, name);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context.Response.Cookies</w:t>
      </w:r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organization_name</w:t>
      </w:r>
      <w:proofErr w:type="spellEnd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context.Response.WriteAsync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GetHtmlTable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(title,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, organizations));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361881">
        <w:rPr>
          <w:rFonts w:ascii="Consolas" w:hAnsi="Consolas" w:cs="Consolas"/>
          <w:color w:val="000000"/>
          <w:sz w:val="19"/>
          <w:szCs w:val="19"/>
          <w:lang w:val="en-US"/>
        </w:rPr>
        <w:t>OutputsandRealisations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AboutOrganizations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context.Request.Query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name !</w:t>
      </w:r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name.Equals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context.Session.SetString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organization_name</w:t>
      </w:r>
      <w:proofErr w:type="spellEnd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context.Response.WriteAsync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CacheService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cached =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context.RequestServices.GetService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CacheService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361881">
        <w:rPr>
          <w:rFonts w:ascii="Consolas" w:hAnsi="Consolas" w:cs="Consolas"/>
          <w:color w:val="000000"/>
          <w:sz w:val="19"/>
          <w:szCs w:val="19"/>
          <w:lang w:val="en-US"/>
        </w:rPr>
        <w:t>OutputsRealisations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OfOrganizationView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infos</w:t>
      </w:r>
      <w:proofErr w:type="spellEnd"/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=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cached.GetInfoAboutOrganization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OrganizationInfo</w:t>
      </w:r>
      <w:proofErr w:type="spellEnd"/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name, name);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context.Response.WriteAsync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GetHtmlTable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организации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</w:rPr>
      </w:pPr>
      <w:r w:rsidRPr="003618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361881">
        <w:rPr>
          <w:rFonts w:ascii="Consolas" w:hAnsi="Consolas" w:cs="Consolas"/>
          <w:color w:val="A31515"/>
          <w:sz w:val="19"/>
          <w:szCs w:val="19"/>
        </w:rPr>
        <w:t>"Выпуск и реализация</w:t>
      </w:r>
      <w:r>
        <w:rPr>
          <w:rFonts w:ascii="Consolas" w:hAnsi="Consolas" w:cs="Consolas"/>
          <w:color w:val="A31515"/>
          <w:sz w:val="19"/>
          <w:szCs w:val="19"/>
        </w:rPr>
        <w:t xml:space="preserve"> по организации: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GetProducts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CacheService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cached =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context.RequestServices.GetService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CacheService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&lt;Product&gt; products =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cached.GetProducts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"Products20"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context.Response.WriteAsync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GetHtmlTable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Товары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товаров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, products));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361881">
        <w:rPr>
          <w:rFonts w:ascii="Consolas" w:hAnsi="Consolas" w:cs="Consolas"/>
          <w:color w:val="000000"/>
          <w:sz w:val="19"/>
          <w:szCs w:val="19"/>
          <w:lang w:val="en-US"/>
        </w:rPr>
        <w:t>Realisations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CacheService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cached =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context.RequestServices.GetService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CacheService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36188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rates =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cached.Get</w:t>
      </w:r>
      <w:r w:rsidR="00361881">
        <w:rPr>
          <w:rFonts w:ascii="Consolas" w:hAnsi="Consolas" w:cs="Consolas"/>
          <w:color w:val="000000"/>
          <w:sz w:val="19"/>
          <w:szCs w:val="19"/>
          <w:lang w:val="en-US"/>
        </w:rPr>
        <w:t>Realisations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"R</w:t>
      </w:r>
      <w:r w:rsidR="003C693E">
        <w:rPr>
          <w:rFonts w:ascii="Consolas" w:hAnsi="Consolas" w:cs="Consolas"/>
          <w:color w:val="A31515"/>
          <w:sz w:val="19"/>
          <w:szCs w:val="19"/>
          <w:lang w:val="en-US"/>
        </w:rPr>
        <w:t>ealisations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20"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context.Response.WriteAsync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GetHtmlTable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361881">
        <w:rPr>
          <w:rFonts w:ascii="Consolas" w:hAnsi="Consolas" w:cs="Consolas"/>
          <w:color w:val="A31515"/>
          <w:sz w:val="19"/>
          <w:szCs w:val="19"/>
        </w:rPr>
        <w:t>Реализация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361881">
        <w:rPr>
          <w:rFonts w:ascii="Consolas" w:hAnsi="Consolas" w:cs="Consolas"/>
          <w:color w:val="A31515"/>
          <w:sz w:val="19"/>
          <w:szCs w:val="19"/>
        </w:rPr>
        <w:t>Реализация</w:t>
      </w:r>
      <w:r w:rsidR="00361881" w:rsidRPr="003618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361881">
        <w:rPr>
          <w:rFonts w:ascii="Consolas" w:hAnsi="Consolas" w:cs="Consolas"/>
          <w:color w:val="A31515"/>
          <w:sz w:val="19"/>
          <w:szCs w:val="19"/>
        </w:rPr>
        <w:t>сходных</w:t>
      </w:r>
      <w:r w:rsidR="00361881" w:rsidRPr="003618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361881">
        <w:rPr>
          <w:rFonts w:ascii="Consolas" w:hAnsi="Consolas" w:cs="Consolas"/>
          <w:color w:val="A31515"/>
          <w:sz w:val="19"/>
          <w:szCs w:val="19"/>
        </w:rPr>
        <w:t>видов</w:t>
      </w:r>
      <w:r w:rsidR="00361881" w:rsidRPr="003618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361881">
        <w:rPr>
          <w:rFonts w:ascii="Consolas" w:hAnsi="Consolas" w:cs="Consolas"/>
          <w:color w:val="A31515"/>
          <w:sz w:val="19"/>
          <w:szCs w:val="19"/>
        </w:rPr>
        <w:t>продукции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ealisations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361881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CacheService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cached =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context.RequestServices.GetService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CacheService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prodAndConses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=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cached.Get</w:t>
      </w:r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3C693E">
        <w:rPr>
          <w:rFonts w:ascii="Consolas" w:hAnsi="Consolas" w:cs="Consolas"/>
          <w:color w:val="A31515"/>
          <w:sz w:val="19"/>
          <w:szCs w:val="19"/>
          <w:lang w:val="en-US"/>
        </w:rPr>
        <w:t>Output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s20"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E06" w:rsidRP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context.Response.WriteAsync</w:t>
      </w:r>
      <w:proofErr w:type="spellEnd"/>
      <w:proofErr w:type="gram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GetHtmlTable</w:t>
      </w:r>
      <w:proofErr w:type="spellEnd"/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3C693E">
        <w:rPr>
          <w:rFonts w:ascii="Consolas" w:hAnsi="Consolas" w:cs="Consolas"/>
          <w:color w:val="A31515"/>
          <w:sz w:val="19"/>
          <w:szCs w:val="19"/>
        </w:rPr>
        <w:t>Выпуск</w:t>
      </w:r>
      <w:r w:rsidRPr="00534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534E06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</w:rPr>
      </w:pPr>
      <w:r w:rsidRPr="003C693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3C693E">
        <w:rPr>
          <w:rFonts w:ascii="Consolas" w:hAnsi="Consolas" w:cs="Consolas"/>
          <w:color w:val="A31515"/>
          <w:sz w:val="19"/>
          <w:szCs w:val="19"/>
        </w:rPr>
        <w:t>План и фактический выпуск продукции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34E06" w:rsidRPr="00926464" w:rsidRDefault="00534E06" w:rsidP="00534E06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6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E06" w:rsidRPr="00926464" w:rsidRDefault="00534E06" w:rsidP="00534E06">
      <w:pPr>
        <w:spacing w:before="30" w:after="0"/>
        <w:ind w:hanging="42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0C1F" w:rsidRDefault="006A7AED" w:rsidP="00534E06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Класс</w:t>
      </w:r>
      <w:r w:rsidRPr="00CF60E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1B2A30">
        <w:rPr>
          <w:rFonts w:ascii="Times New Roman" w:hAnsi="Times New Roman"/>
          <w:b/>
          <w:sz w:val="28"/>
          <w:szCs w:val="28"/>
          <w:lang w:val="en-US"/>
        </w:rPr>
        <w:t>CacheService</w:t>
      </w:r>
      <w:proofErr w:type="spellEnd"/>
      <w:r w:rsidR="00B50C1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2B91AF"/>
          <w:sz w:val="19"/>
          <w:szCs w:val="19"/>
          <w:lang w:val="en-US"/>
        </w:rPr>
        <w:t>CacheService</w:t>
      </w:r>
      <w:proofErr w:type="spellEnd"/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RowsNumber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CacheTimeSeconds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2 + 240;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RationingDbContext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IMemoryCache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cache;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2A30">
        <w:rPr>
          <w:rFonts w:ascii="Consolas" w:hAnsi="Consolas" w:cs="Consolas"/>
          <w:color w:val="2B91AF"/>
          <w:sz w:val="19"/>
          <w:szCs w:val="19"/>
          <w:lang w:val="en-US"/>
        </w:rPr>
        <w:t>CacheService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RationingDbContext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IMemoryCache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memoryCache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context;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cache = 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memoryCache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&lt;Organization&gt; </w:t>
      </w:r>
      <w:proofErr w:type="spellStart"/>
      <w:proofErr w:type="gram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GetOrganizations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cacheKey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cache</w:t>
      </w:r>
      <w:proofErr w:type="gram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.TryGetValue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cacheKey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&lt;Organization&gt; organizations))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organizations = </w:t>
      </w:r>
      <w:proofErr w:type="spellStart"/>
      <w:proofErr w:type="gram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db.Organizations.Take</w:t>
      </w:r>
      <w:proofErr w:type="spellEnd"/>
      <w:proofErr w:type="gram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RowsNumber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organizations !</w:t>
      </w:r>
      <w:proofErr w:type="gram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cache.Set</w:t>
      </w:r>
      <w:proofErr w:type="spellEnd"/>
      <w:proofErr w:type="gram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cacheKey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, organizations,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MemoryCacheEntryOptions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SetAbsoluteExpiration</w:t>
      </w:r>
      <w:proofErr w:type="spellEnd"/>
      <w:proofErr w:type="gram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TimeSpan.FromSeconds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CacheTimeSeconds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organizations;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&lt;Organization&gt; </w:t>
      </w:r>
      <w:proofErr w:type="spellStart"/>
      <w:proofErr w:type="gram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GetOrganizations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cacheKey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cache</w:t>
      </w:r>
      <w:proofErr w:type="gram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.TryGetValue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cacheKey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A3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&lt;Organization&gt; organizations))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2A30" w:rsidRP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organizations = </w:t>
      </w:r>
      <w:proofErr w:type="spellStart"/>
      <w:proofErr w:type="gram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db.Organizations.Where</w:t>
      </w:r>
      <w:proofErr w:type="spellEnd"/>
      <w:proofErr w:type="gram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name).</w:t>
      </w:r>
      <w:proofErr w:type="spellStart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organizations !</w:t>
      </w:r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cache.Set</w:t>
      </w:r>
      <w:proofErr w:type="spellEnd"/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cacheKey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, organizations,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MemoryCacheEntryOptions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SetAbsoluteExpiration</w:t>
      </w:r>
      <w:proofErr w:type="spellEnd"/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TimeSpan.FromSeconds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CacheTimeSeconds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organizations;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&lt;Product&gt; 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GetProducts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cacheKey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</w:t>
      </w:r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.TryGetValue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cacheKey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&lt;Product&gt; products))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products = 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db.Products.Take</w:t>
      </w:r>
      <w:proofErr w:type="spellEnd"/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RowsNumber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products !</w:t>
      </w:r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cache.Set</w:t>
      </w:r>
      <w:proofErr w:type="spellEnd"/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cacheKey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, products,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MemoryCacheEntryOptions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SetAbsoluteExpiration</w:t>
      </w:r>
      <w:proofErr w:type="spellEnd"/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TimeSpan.FromSeconds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CacheTimeSeconds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products;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Realisaton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cacheKey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</w:t>
      </w:r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.TryGetValue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cacheKey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realisations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db.</w:t>
      </w:r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s.Take</w:t>
      </w:r>
      <w:proofErr w:type="spellEnd"/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RowsNumber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cache.Set</w:t>
      </w:r>
      <w:proofErr w:type="spellEnd"/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cacheKey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MemoryCacheEntryOptions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SetAbsoluteExpiration</w:t>
      </w:r>
      <w:proofErr w:type="spellEnd"/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TimeSpan.FromSeconds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CacheTimeSeconds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Ge</w:t>
      </w:r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tOutput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cacheKey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</w:t>
      </w:r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.TryGetValue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cacheKey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s = 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db.</w:t>
      </w:r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s.Take</w:t>
      </w:r>
      <w:proofErr w:type="spellEnd"/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RowsNumber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cache.Set</w:t>
      </w:r>
      <w:proofErr w:type="spellEnd"/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cacheKey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MemoryCacheEntryOptions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SetAbsoluteExpiration</w:t>
      </w:r>
      <w:proofErr w:type="spellEnd"/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TimeSpan.FromSeconds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CacheTimeSeconds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OutputsRealisations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OfOrganizationView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GetInfoAboutOrganization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cacheKey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</w:t>
      </w:r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.TryGetValue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cacheKey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OutputsRealisations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OfOrganizationView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infos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infos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db.</w:t>
      </w:r>
      <w:r w:rsidR="003C693E">
        <w:rPr>
          <w:rFonts w:ascii="Consolas" w:hAnsi="Consolas" w:cs="Consolas"/>
          <w:color w:val="000000"/>
          <w:sz w:val="19"/>
          <w:szCs w:val="19"/>
          <w:lang w:val="en-US"/>
        </w:rPr>
        <w:t>OutputsRealisations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OfOrganizations</w:t>
      </w:r>
      <w:proofErr w:type="spellEnd"/>
      <w:proofErr w:type="gramEnd"/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.Where</w:t>
      </w:r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elem.Name.Equals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(name)).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infos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cache.Set</w:t>
      </w:r>
      <w:proofErr w:type="spellEnd"/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cacheKey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infos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D76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MemoryCacheEntryOptions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A30" w:rsidRPr="00ED7668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SetAbsoluteExpiration</w:t>
      </w:r>
      <w:proofErr w:type="spellEnd"/>
      <w:proofErr w:type="gram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TimeSpan.FromSeconds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CacheTimeSeconds</w:t>
      </w:r>
      <w:proofErr w:type="spellEnd"/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 w:rsidRPr="00ED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1B2A30" w:rsidRDefault="001B2A30" w:rsidP="001B2A3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0C1F" w:rsidRPr="00926464" w:rsidRDefault="001B2A30" w:rsidP="001B2A30">
      <w:pPr>
        <w:spacing w:before="30" w:after="0"/>
        <w:ind w:left="-42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70D" w:rsidRDefault="008C070D" w:rsidP="002C0913">
      <w:pPr>
        <w:pStyle w:val="a4"/>
        <w:ind w:left="0" w:right="230"/>
        <w:jc w:val="both"/>
        <w:rPr>
          <w:b/>
          <w:bCs/>
          <w:sz w:val="28"/>
          <w:szCs w:val="28"/>
        </w:rPr>
      </w:pPr>
    </w:p>
    <w:p w:rsidR="00C542C4" w:rsidRPr="00C542C4" w:rsidRDefault="007C68C1" w:rsidP="00C542C4">
      <w:pPr>
        <w:pStyle w:val="Default"/>
        <w:ind w:firstLine="708"/>
        <w:jc w:val="both"/>
        <w:rPr>
          <w:sz w:val="28"/>
          <w:szCs w:val="28"/>
        </w:rPr>
      </w:pPr>
      <w:r w:rsidRPr="007C68C1">
        <w:rPr>
          <w:b/>
          <w:bCs/>
          <w:sz w:val="28"/>
          <w:szCs w:val="28"/>
        </w:rPr>
        <w:t>Вывод</w:t>
      </w:r>
      <w:r>
        <w:rPr>
          <w:bCs/>
          <w:sz w:val="28"/>
          <w:szCs w:val="28"/>
        </w:rPr>
        <w:t xml:space="preserve">: </w:t>
      </w:r>
      <w:r w:rsidR="00A36FB4">
        <w:rPr>
          <w:bCs/>
          <w:sz w:val="28"/>
          <w:szCs w:val="28"/>
        </w:rPr>
        <w:t>в результате выполнения лабораторной работы был</w:t>
      </w:r>
      <w:r w:rsidR="00F3740C">
        <w:rPr>
          <w:bCs/>
          <w:sz w:val="28"/>
          <w:szCs w:val="28"/>
        </w:rPr>
        <w:t xml:space="preserve">и ознакомлены с </w:t>
      </w:r>
      <w:r w:rsidR="00C542C4">
        <w:rPr>
          <w:bCs/>
          <w:sz w:val="28"/>
          <w:szCs w:val="28"/>
        </w:rPr>
        <w:t xml:space="preserve">методами обработки </w:t>
      </w:r>
      <w:r w:rsidR="00C542C4" w:rsidRPr="003F6866">
        <w:rPr>
          <w:i/>
          <w:sz w:val="28"/>
          <w:szCs w:val="28"/>
        </w:rPr>
        <w:t>HTTP</w:t>
      </w:r>
      <w:r w:rsidR="00C542C4" w:rsidRPr="003F6866">
        <w:rPr>
          <w:sz w:val="28"/>
          <w:szCs w:val="28"/>
        </w:rPr>
        <w:t xml:space="preserve"> средствами </w:t>
      </w:r>
      <w:r w:rsidR="00C542C4" w:rsidRPr="003F6866">
        <w:rPr>
          <w:i/>
          <w:sz w:val="28"/>
          <w:szCs w:val="28"/>
        </w:rPr>
        <w:t xml:space="preserve">ASP.NET </w:t>
      </w:r>
      <w:proofErr w:type="spellStart"/>
      <w:r w:rsidR="00C542C4" w:rsidRPr="003F6866">
        <w:rPr>
          <w:i/>
          <w:sz w:val="28"/>
          <w:szCs w:val="28"/>
        </w:rPr>
        <w:t>Core</w:t>
      </w:r>
      <w:proofErr w:type="spellEnd"/>
      <w:r w:rsidR="00C542C4" w:rsidRPr="003F6866">
        <w:rPr>
          <w:sz w:val="28"/>
          <w:szCs w:val="28"/>
        </w:rPr>
        <w:t>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sectPr w:rsidR="00C542C4" w:rsidRPr="00C54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color w:val="auto"/>
        <w:szCs w:val="28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360"/>
        </w:tabs>
        <w:ind w:left="227" w:hanging="227"/>
      </w:pPr>
      <w:rPr>
        <w:b/>
        <w:bCs/>
        <w:sz w:val="28"/>
        <w:szCs w:val="28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8"/>
        <w:szCs w:val="28"/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be-BY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7"/>
    <w:multiLevelType w:val="singleLevel"/>
    <w:tmpl w:val="00000007"/>
    <w:name w:val="WW8Num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00000008"/>
    <w:multiLevelType w:val="multilevel"/>
    <w:tmpl w:val="00000008"/>
    <w:name w:val="WW8Num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01B17F3A"/>
    <w:multiLevelType w:val="hybridMultilevel"/>
    <w:tmpl w:val="4C24986C"/>
    <w:lvl w:ilvl="0" w:tplc="6860921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F04A3"/>
    <w:multiLevelType w:val="multilevel"/>
    <w:tmpl w:val="0622C9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32172B6"/>
    <w:multiLevelType w:val="hybridMultilevel"/>
    <w:tmpl w:val="0CA44044"/>
    <w:lvl w:ilvl="0" w:tplc="F042DB9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2B8303AC"/>
    <w:multiLevelType w:val="multilevel"/>
    <w:tmpl w:val="6E5E6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D4A706D"/>
    <w:multiLevelType w:val="hybridMultilevel"/>
    <w:tmpl w:val="8A32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56F96"/>
    <w:multiLevelType w:val="hybridMultilevel"/>
    <w:tmpl w:val="48CAE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42E04"/>
    <w:multiLevelType w:val="hybridMultilevel"/>
    <w:tmpl w:val="23BC24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BB230D0"/>
    <w:multiLevelType w:val="hybridMultilevel"/>
    <w:tmpl w:val="C3EA9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2"/>
  </w:num>
  <w:num w:numId="5">
    <w:abstractNumId w:val="13"/>
  </w:num>
  <w:num w:numId="6">
    <w:abstractNumId w:val="8"/>
  </w:num>
  <w:num w:numId="7">
    <w:abstractNumId w:val="5"/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2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0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35"/>
    <w:rsid w:val="00023D61"/>
    <w:rsid w:val="00030770"/>
    <w:rsid w:val="00064154"/>
    <w:rsid w:val="00065F8B"/>
    <w:rsid w:val="00071A8D"/>
    <w:rsid w:val="000753BD"/>
    <w:rsid w:val="000D28A5"/>
    <w:rsid w:val="00100980"/>
    <w:rsid w:val="00125846"/>
    <w:rsid w:val="0014217A"/>
    <w:rsid w:val="001B169F"/>
    <w:rsid w:val="001B2A30"/>
    <w:rsid w:val="001B3035"/>
    <w:rsid w:val="001E0DA1"/>
    <w:rsid w:val="00205539"/>
    <w:rsid w:val="00233509"/>
    <w:rsid w:val="00243DF3"/>
    <w:rsid w:val="00253664"/>
    <w:rsid w:val="002562E4"/>
    <w:rsid w:val="002C0913"/>
    <w:rsid w:val="002C7A4B"/>
    <w:rsid w:val="00311E17"/>
    <w:rsid w:val="00320DA8"/>
    <w:rsid w:val="00326178"/>
    <w:rsid w:val="00347533"/>
    <w:rsid w:val="00361881"/>
    <w:rsid w:val="0038130D"/>
    <w:rsid w:val="00394F35"/>
    <w:rsid w:val="003C693E"/>
    <w:rsid w:val="003F6866"/>
    <w:rsid w:val="00404CEB"/>
    <w:rsid w:val="00406BBA"/>
    <w:rsid w:val="004318A6"/>
    <w:rsid w:val="00441E7C"/>
    <w:rsid w:val="00460E6F"/>
    <w:rsid w:val="0046227D"/>
    <w:rsid w:val="0047558F"/>
    <w:rsid w:val="004A59A9"/>
    <w:rsid w:val="004B3BE4"/>
    <w:rsid w:val="004C2653"/>
    <w:rsid w:val="004C6277"/>
    <w:rsid w:val="00534E06"/>
    <w:rsid w:val="00553115"/>
    <w:rsid w:val="00563809"/>
    <w:rsid w:val="00574368"/>
    <w:rsid w:val="005A19A1"/>
    <w:rsid w:val="005A5BBD"/>
    <w:rsid w:val="005E7E79"/>
    <w:rsid w:val="00601E69"/>
    <w:rsid w:val="00602075"/>
    <w:rsid w:val="00602EBF"/>
    <w:rsid w:val="0064379A"/>
    <w:rsid w:val="006613E4"/>
    <w:rsid w:val="00661A07"/>
    <w:rsid w:val="006A7AED"/>
    <w:rsid w:val="006B40A4"/>
    <w:rsid w:val="006C42F7"/>
    <w:rsid w:val="006D02EE"/>
    <w:rsid w:val="006D79AB"/>
    <w:rsid w:val="00714BEA"/>
    <w:rsid w:val="007178DC"/>
    <w:rsid w:val="007373F3"/>
    <w:rsid w:val="007467D2"/>
    <w:rsid w:val="00746E6B"/>
    <w:rsid w:val="00781C2C"/>
    <w:rsid w:val="007C015A"/>
    <w:rsid w:val="007C5CF1"/>
    <w:rsid w:val="007C68C1"/>
    <w:rsid w:val="007C7E7C"/>
    <w:rsid w:val="007E2CD9"/>
    <w:rsid w:val="007F155D"/>
    <w:rsid w:val="00803094"/>
    <w:rsid w:val="00804AF5"/>
    <w:rsid w:val="00810DBF"/>
    <w:rsid w:val="008228D6"/>
    <w:rsid w:val="00834EAA"/>
    <w:rsid w:val="0083532C"/>
    <w:rsid w:val="0087288B"/>
    <w:rsid w:val="00891F25"/>
    <w:rsid w:val="008930F7"/>
    <w:rsid w:val="008C070D"/>
    <w:rsid w:val="008C3E89"/>
    <w:rsid w:val="008C5893"/>
    <w:rsid w:val="008E6617"/>
    <w:rsid w:val="00926464"/>
    <w:rsid w:val="0093464F"/>
    <w:rsid w:val="00937A53"/>
    <w:rsid w:val="009753A6"/>
    <w:rsid w:val="00991F27"/>
    <w:rsid w:val="00996934"/>
    <w:rsid w:val="009A6337"/>
    <w:rsid w:val="009D3224"/>
    <w:rsid w:val="009D649B"/>
    <w:rsid w:val="009E2F18"/>
    <w:rsid w:val="00A0628C"/>
    <w:rsid w:val="00A07F88"/>
    <w:rsid w:val="00A2483A"/>
    <w:rsid w:val="00A36FB4"/>
    <w:rsid w:val="00A41B7E"/>
    <w:rsid w:val="00A63DFC"/>
    <w:rsid w:val="00A94103"/>
    <w:rsid w:val="00AC3B4C"/>
    <w:rsid w:val="00AC57FC"/>
    <w:rsid w:val="00AF59D3"/>
    <w:rsid w:val="00B14F84"/>
    <w:rsid w:val="00B367B7"/>
    <w:rsid w:val="00B46CE2"/>
    <w:rsid w:val="00B50C1F"/>
    <w:rsid w:val="00B77411"/>
    <w:rsid w:val="00B95DF3"/>
    <w:rsid w:val="00BA1C50"/>
    <w:rsid w:val="00BB7E9B"/>
    <w:rsid w:val="00BD6E19"/>
    <w:rsid w:val="00BE25C5"/>
    <w:rsid w:val="00BE3473"/>
    <w:rsid w:val="00BE4275"/>
    <w:rsid w:val="00BF477A"/>
    <w:rsid w:val="00C24837"/>
    <w:rsid w:val="00C25754"/>
    <w:rsid w:val="00C542C4"/>
    <w:rsid w:val="00CA2440"/>
    <w:rsid w:val="00CB192A"/>
    <w:rsid w:val="00CF60E6"/>
    <w:rsid w:val="00D329CA"/>
    <w:rsid w:val="00D74BFD"/>
    <w:rsid w:val="00DE71D9"/>
    <w:rsid w:val="00DF35E7"/>
    <w:rsid w:val="00DF4652"/>
    <w:rsid w:val="00E31ABB"/>
    <w:rsid w:val="00E378BC"/>
    <w:rsid w:val="00E64060"/>
    <w:rsid w:val="00EA4939"/>
    <w:rsid w:val="00EC7A57"/>
    <w:rsid w:val="00ED7668"/>
    <w:rsid w:val="00F13BD2"/>
    <w:rsid w:val="00F16495"/>
    <w:rsid w:val="00F16FDA"/>
    <w:rsid w:val="00F3740C"/>
    <w:rsid w:val="00F46884"/>
    <w:rsid w:val="00F729CD"/>
    <w:rsid w:val="00FB2CF0"/>
    <w:rsid w:val="00FB6CD9"/>
    <w:rsid w:val="00FC323E"/>
    <w:rsid w:val="00FC4283"/>
    <w:rsid w:val="00FC7F1B"/>
    <w:rsid w:val="00FF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ED21"/>
  <w15:chartTrackingRefBased/>
  <w15:docId w15:val="{CC301183-B6E3-4E69-AA1C-05CB2BDB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9A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A5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E4275"/>
    <w:pPr>
      <w:widowControl w:val="0"/>
      <w:spacing w:after="0" w:line="240" w:lineRule="auto"/>
      <w:ind w:left="720"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59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ody Text"/>
    <w:basedOn w:val="a"/>
    <w:link w:val="a5"/>
    <w:uiPriority w:val="99"/>
    <w:unhideWhenUsed/>
    <w:rsid w:val="004A59A9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4A59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Пр"/>
    <w:basedOn w:val="a"/>
    <w:qFormat/>
    <w:rsid w:val="004A59A9"/>
    <w:pPr>
      <w:spacing w:line="240" w:lineRule="exact"/>
      <w:jc w:val="center"/>
    </w:pPr>
    <w:rPr>
      <w:b/>
      <w:caps/>
    </w:rPr>
  </w:style>
  <w:style w:type="paragraph" w:styleId="a7">
    <w:name w:val="Body Text Indent"/>
    <w:basedOn w:val="a"/>
    <w:link w:val="a8"/>
    <w:uiPriority w:val="99"/>
    <w:unhideWhenUsed/>
    <w:rsid w:val="004A59A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4A59A9"/>
  </w:style>
  <w:style w:type="paragraph" w:customStyle="1" w:styleId="Default">
    <w:name w:val="Default"/>
    <w:rsid w:val="004A59A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21">
    <w:name w:val="Основной текст с отступом 21"/>
    <w:basedOn w:val="a"/>
    <w:rsid w:val="007E2CD9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en-US" w:eastAsia="zh-CN"/>
    </w:rPr>
  </w:style>
  <w:style w:type="paragraph" w:customStyle="1" w:styleId="31">
    <w:name w:val="Основной текст 31"/>
    <w:basedOn w:val="a"/>
    <w:rsid w:val="000D28A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2301</Words>
  <Characters>13117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nsetko@yahoo.com</dc:creator>
  <cp:keywords/>
  <dc:description/>
  <cp:lastModifiedBy>Анастасия Игоревна Сетко</cp:lastModifiedBy>
  <cp:revision>2</cp:revision>
  <dcterms:created xsi:type="dcterms:W3CDTF">2020-02-07T02:42:00Z</dcterms:created>
  <dcterms:modified xsi:type="dcterms:W3CDTF">2020-02-07T02:42:00Z</dcterms:modified>
</cp:coreProperties>
</file>