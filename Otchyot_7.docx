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Pr="008C09B1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FC323E">
        <w:rPr>
          <w:rFonts w:ascii="Times New Roman" w:hAnsi="Times New Roman"/>
          <w:sz w:val="28"/>
          <w:szCs w:val="28"/>
        </w:rPr>
        <w:t>РАБОТА   №</w:t>
      </w:r>
      <w:r w:rsidR="002A4927">
        <w:rPr>
          <w:rFonts w:ascii="Times New Roman" w:hAnsi="Times New Roman"/>
          <w:sz w:val="28"/>
          <w:szCs w:val="28"/>
        </w:rPr>
        <w:t>7</w:t>
      </w:r>
    </w:p>
    <w:p w:rsidR="004A59A9" w:rsidRDefault="004A59A9" w:rsidP="004A59A9">
      <w:pPr>
        <w:spacing w:before="30" w:after="0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6B40A4">
        <w:rPr>
          <w:rFonts w:ascii="Times New Roman" w:hAnsi="Times New Roman" w:cs="Times New Roman"/>
          <w:b/>
          <w:sz w:val="28"/>
          <w:szCs w:val="28"/>
        </w:rPr>
        <w:t>РПБДИС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A59A9" w:rsidRDefault="004A59A9" w:rsidP="008C09B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A59A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2A4927" w:rsidRPr="002A4927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2A4927" w:rsidRPr="002A4927">
        <w:rPr>
          <w:rFonts w:ascii="Times New Roman" w:hAnsi="Times New Roman" w:cs="Times New Roman"/>
          <w:b/>
          <w:i/>
          <w:sz w:val="28"/>
          <w:szCs w:val="28"/>
        </w:rPr>
        <w:t>ASP</w:t>
      </w:r>
      <w:r w:rsidR="002A4927" w:rsidRPr="002A4927">
        <w:rPr>
          <w:rFonts w:ascii="Times New Roman" w:hAnsi="Times New Roman" w:cs="Times New Roman"/>
          <w:b/>
          <w:sz w:val="28"/>
          <w:szCs w:val="28"/>
        </w:rPr>
        <w:t>.</w:t>
      </w:r>
      <w:r w:rsidR="002A4927" w:rsidRPr="002A4927">
        <w:rPr>
          <w:rFonts w:ascii="Times New Roman" w:hAnsi="Times New Roman" w:cs="Times New Roman"/>
          <w:b/>
          <w:i/>
          <w:sz w:val="28"/>
          <w:szCs w:val="28"/>
        </w:rPr>
        <w:t>NET</w:t>
      </w:r>
      <w:r w:rsidR="002A4927" w:rsidRPr="002A4927">
        <w:rPr>
          <w:rFonts w:ascii="Times New Roman" w:hAnsi="Times New Roman" w:cs="Times New Roman"/>
          <w:b/>
          <w:sz w:val="28"/>
          <w:szCs w:val="28"/>
        </w:rPr>
        <w:t xml:space="preserve"> приложения в заданной предметной области средствами </w:t>
      </w:r>
      <w:r w:rsidR="002A4927" w:rsidRPr="002A4927">
        <w:rPr>
          <w:rFonts w:ascii="Times New Roman" w:hAnsi="Times New Roman" w:cs="Times New Roman"/>
          <w:b/>
          <w:i/>
          <w:sz w:val="28"/>
          <w:szCs w:val="28"/>
        </w:rPr>
        <w:t>MS</w:t>
      </w:r>
      <w:r w:rsidR="002A4927" w:rsidRPr="002A49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927" w:rsidRPr="002A4927">
        <w:rPr>
          <w:rFonts w:ascii="Times New Roman" w:hAnsi="Times New Roman" w:cs="Times New Roman"/>
          <w:b/>
          <w:i/>
          <w:sz w:val="28"/>
          <w:szCs w:val="28"/>
        </w:rPr>
        <w:t>Visual</w:t>
      </w:r>
      <w:r w:rsidR="002A4927" w:rsidRPr="002A49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927" w:rsidRPr="002A4927">
        <w:rPr>
          <w:rFonts w:ascii="Times New Roman" w:hAnsi="Times New Roman" w:cs="Times New Roman"/>
          <w:b/>
          <w:i/>
          <w:sz w:val="28"/>
          <w:szCs w:val="28"/>
        </w:rPr>
        <w:t>Studio</w:t>
      </w:r>
      <w:r w:rsidR="002A4927" w:rsidRPr="002A4927">
        <w:rPr>
          <w:rFonts w:ascii="Times New Roman" w:hAnsi="Times New Roman" w:cs="Times New Roman"/>
          <w:b/>
          <w:sz w:val="28"/>
          <w:szCs w:val="28"/>
        </w:rPr>
        <w:t xml:space="preserve"> на базе </w:t>
      </w:r>
      <w:r w:rsidR="002A4927" w:rsidRPr="002A4927">
        <w:rPr>
          <w:rFonts w:ascii="Times New Roman" w:hAnsi="Times New Roman" w:cs="Times New Roman"/>
          <w:b/>
          <w:i/>
          <w:sz w:val="28"/>
          <w:szCs w:val="28"/>
        </w:rPr>
        <w:t>Web</w:t>
      </w:r>
      <w:r w:rsidR="002A4927" w:rsidRPr="002A4927">
        <w:rPr>
          <w:rFonts w:ascii="Times New Roman" w:hAnsi="Times New Roman" w:cs="Times New Roman"/>
          <w:b/>
          <w:sz w:val="28"/>
          <w:szCs w:val="28"/>
        </w:rPr>
        <w:t>-форм</w:t>
      </w:r>
    </w:p>
    <w:p w:rsidR="004C6277" w:rsidRDefault="004C6277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B40A4" w:rsidRDefault="006B40A4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183F73" w:rsidRDefault="00183F73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183F73" w:rsidRDefault="00183F73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C09B1" w:rsidRDefault="008C09B1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="00B9247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:rsidR="004A59A9" w:rsidRDefault="00A329DA" w:rsidP="004A59A9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6D02EE" w:rsidRPr="00F74553" w:rsidRDefault="006D02EE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4A59A9">
        <w:rPr>
          <w:rFonts w:ascii="Times New Roman" w:hAnsi="Times New Roman"/>
          <w:sz w:val="28"/>
          <w:szCs w:val="28"/>
        </w:rPr>
        <w:t xml:space="preserve">: </w:t>
      </w:r>
      <w:r w:rsidR="00F74553">
        <w:rPr>
          <w:rFonts w:ascii="Times New Roman" w:hAnsi="Times New Roman"/>
          <w:sz w:val="28"/>
          <w:szCs w:val="28"/>
        </w:rPr>
        <w:t>доцент</w:t>
      </w:r>
    </w:p>
    <w:p w:rsidR="004A59A9" w:rsidRDefault="006B40A4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Асенчик О.Д.</w:t>
      </w: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F62C3F" w:rsidRDefault="004A59A9" w:rsidP="00AF2EED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="00F62C3F" w:rsidRPr="004A59A9">
        <w:rPr>
          <w:sz w:val="28"/>
          <w:szCs w:val="28"/>
        </w:rPr>
        <w:t>:</w:t>
      </w:r>
      <w:r w:rsidR="00F62C3F" w:rsidRPr="004C6277">
        <w:rPr>
          <w:sz w:val="28"/>
          <w:szCs w:val="28"/>
        </w:rPr>
        <w:t xml:space="preserve"> </w:t>
      </w:r>
      <w:r w:rsidR="002A4927">
        <w:rPr>
          <w:sz w:val="28"/>
          <w:szCs w:val="28"/>
        </w:rPr>
        <w:t>о</w:t>
      </w:r>
      <w:r w:rsidR="002A4927" w:rsidRPr="002A4927">
        <w:rPr>
          <w:sz w:val="28"/>
          <w:szCs w:val="28"/>
        </w:rPr>
        <w:t xml:space="preserve">знакомиться с возможностями среды разработки </w:t>
      </w:r>
      <w:r w:rsidR="002A4927" w:rsidRPr="002A4927">
        <w:rPr>
          <w:i/>
          <w:sz w:val="28"/>
          <w:szCs w:val="28"/>
        </w:rPr>
        <w:t>Microsoft</w:t>
      </w:r>
      <w:r w:rsidR="002A4927" w:rsidRPr="002A4927">
        <w:rPr>
          <w:sz w:val="28"/>
          <w:szCs w:val="28"/>
        </w:rPr>
        <w:t xml:space="preserve"> </w:t>
      </w:r>
      <w:r w:rsidR="002A4927" w:rsidRPr="002A4927">
        <w:rPr>
          <w:i/>
          <w:sz w:val="28"/>
          <w:szCs w:val="28"/>
        </w:rPr>
        <w:t>Visual</w:t>
      </w:r>
      <w:r w:rsidR="002A4927" w:rsidRPr="002A4927">
        <w:rPr>
          <w:sz w:val="28"/>
          <w:szCs w:val="28"/>
        </w:rPr>
        <w:t xml:space="preserve"> </w:t>
      </w:r>
      <w:r w:rsidR="002A4927" w:rsidRPr="002A4927">
        <w:rPr>
          <w:i/>
          <w:sz w:val="28"/>
          <w:szCs w:val="28"/>
        </w:rPr>
        <w:t>Studio</w:t>
      </w:r>
      <w:r w:rsidR="002A4927" w:rsidRPr="002A4927">
        <w:rPr>
          <w:sz w:val="28"/>
          <w:szCs w:val="28"/>
        </w:rPr>
        <w:t xml:space="preserve"> по созданию </w:t>
      </w:r>
      <w:r w:rsidR="002A4927" w:rsidRPr="002A4927">
        <w:rPr>
          <w:i/>
          <w:sz w:val="28"/>
          <w:szCs w:val="28"/>
        </w:rPr>
        <w:t>Web</w:t>
      </w:r>
      <w:r w:rsidR="002A4927" w:rsidRPr="002A4927">
        <w:rPr>
          <w:sz w:val="28"/>
          <w:szCs w:val="28"/>
        </w:rPr>
        <w:t xml:space="preserve">-приложений баз данных, в том числе с использование специализированных элементов управления — поставщиков и потребителей данных. Научиться использовать средства визуальной среды разработки для создания </w:t>
      </w:r>
      <w:r w:rsidR="002A4927" w:rsidRPr="002A4927">
        <w:rPr>
          <w:i/>
          <w:sz w:val="28"/>
          <w:szCs w:val="28"/>
        </w:rPr>
        <w:t>web</w:t>
      </w:r>
      <w:r w:rsidR="002A4927" w:rsidRPr="002A4927">
        <w:rPr>
          <w:sz w:val="28"/>
          <w:szCs w:val="28"/>
        </w:rPr>
        <w:t xml:space="preserve">-приложений баз данных на основе технологии </w:t>
      </w:r>
      <w:r w:rsidR="002A4927" w:rsidRPr="002A4927">
        <w:rPr>
          <w:i/>
          <w:sz w:val="28"/>
          <w:szCs w:val="28"/>
        </w:rPr>
        <w:t>ADO</w:t>
      </w:r>
      <w:r w:rsidR="002A4927" w:rsidRPr="002A4927">
        <w:rPr>
          <w:sz w:val="28"/>
          <w:szCs w:val="28"/>
        </w:rPr>
        <w:t>.</w:t>
      </w:r>
      <w:r w:rsidR="002A4927" w:rsidRPr="002A4927">
        <w:rPr>
          <w:i/>
          <w:sz w:val="28"/>
          <w:szCs w:val="28"/>
        </w:rPr>
        <w:t>NET</w:t>
      </w:r>
      <w:r w:rsidR="002A4927" w:rsidRPr="002A4927">
        <w:rPr>
          <w:sz w:val="28"/>
          <w:szCs w:val="28"/>
        </w:rPr>
        <w:t xml:space="preserve"> и </w:t>
      </w:r>
      <w:r w:rsidR="002A4927" w:rsidRPr="002A4927">
        <w:rPr>
          <w:i/>
          <w:sz w:val="28"/>
          <w:szCs w:val="28"/>
        </w:rPr>
        <w:t>Web</w:t>
      </w:r>
      <w:r w:rsidR="002A4927" w:rsidRPr="002A4927">
        <w:rPr>
          <w:sz w:val="28"/>
          <w:szCs w:val="28"/>
        </w:rPr>
        <w:t>-форм.</w:t>
      </w:r>
    </w:p>
    <w:p w:rsidR="002A4927" w:rsidRPr="00AF2EED" w:rsidRDefault="002A4927" w:rsidP="00AF2EED">
      <w:pPr>
        <w:pStyle w:val="Default"/>
        <w:ind w:firstLine="708"/>
        <w:jc w:val="both"/>
        <w:rPr>
          <w:sz w:val="28"/>
          <w:szCs w:val="28"/>
        </w:rPr>
      </w:pPr>
    </w:p>
    <w:p w:rsidR="002A4927" w:rsidRPr="002A4927" w:rsidRDefault="00DF4652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DF4652">
        <w:rPr>
          <w:rFonts w:ascii="Times New Roman" w:hAnsi="Times New Roman"/>
          <w:b/>
          <w:sz w:val="28"/>
          <w:szCs w:val="28"/>
        </w:rPr>
        <w:t>Задание</w:t>
      </w:r>
      <w:r w:rsidR="004419B7">
        <w:rPr>
          <w:rFonts w:ascii="Times New Roman" w:hAnsi="Times New Roman"/>
          <w:b/>
          <w:sz w:val="28"/>
          <w:szCs w:val="28"/>
        </w:rPr>
        <w:t xml:space="preserve">: </w:t>
      </w:r>
      <w:r w:rsidR="002A4927">
        <w:rPr>
          <w:rFonts w:ascii="Times New Roman" w:hAnsi="Times New Roman"/>
          <w:sz w:val="28"/>
          <w:szCs w:val="28"/>
        </w:rPr>
        <w:t>и</w:t>
      </w:r>
      <w:r w:rsidR="002A4927" w:rsidRPr="002A4927">
        <w:rPr>
          <w:rFonts w:ascii="Times New Roman" w:hAnsi="Times New Roman"/>
          <w:sz w:val="28"/>
          <w:szCs w:val="28"/>
        </w:rPr>
        <w:t xml:space="preserve">спользуя среду </w:t>
      </w:r>
      <w:r w:rsidR="002A4927" w:rsidRPr="002A4927">
        <w:rPr>
          <w:rFonts w:ascii="Times New Roman" w:hAnsi="Times New Roman"/>
          <w:i/>
          <w:sz w:val="28"/>
          <w:szCs w:val="28"/>
        </w:rPr>
        <w:t>Microsoft</w:t>
      </w:r>
      <w:r w:rsidR="002A4927" w:rsidRPr="002A4927">
        <w:rPr>
          <w:rFonts w:ascii="Times New Roman" w:hAnsi="Times New Roman"/>
          <w:sz w:val="28"/>
          <w:szCs w:val="28"/>
        </w:rPr>
        <w:t xml:space="preserve"> </w:t>
      </w:r>
      <w:r w:rsidR="002A4927" w:rsidRPr="002A4927">
        <w:rPr>
          <w:rFonts w:ascii="Times New Roman" w:hAnsi="Times New Roman"/>
          <w:i/>
          <w:sz w:val="28"/>
          <w:szCs w:val="28"/>
        </w:rPr>
        <w:t>Visual</w:t>
      </w:r>
      <w:r w:rsidR="002A4927" w:rsidRPr="002A4927">
        <w:rPr>
          <w:rFonts w:ascii="Times New Roman" w:hAnsi="Times New Roman"/>
          <w:sz w:val="28"/>
          <w:szCs w:val="28"/>
        </w:rPr>
        <w:t xml:space="preserve"> </w:t>
      </w:r>
      <w:r w:rsidR="002A4927" w:rsidRPr="002A4927">
        <w:rPr>
          <w:rFonts w:ascii="Times New Roman" w:hAnsi="Times New Roman"/>
          <w:i/>
          <w:sz w:val="28"/>
          <w:szCs w:val="28"/>
        </w:rPr>
        <w:t>Studio</w:t>
      </w:r>
      <w:r w:rsidR="002A4927" w:rsidRPr="002A4927">
        <w:rPr>
          <w:rFonts w:ascii="Times New Roman" w:hAnsi="Times New Roman"/>
          <w:sz w:val="28"/>
          <w:szCs w:val="28"/>
        </w:rPr>
        <w:t xml:space="preserve">, спроектировать и создать </w:t>
      </w:r>
      <w:r w:rsidR="002A4927" w:rsidRPr="002A4927">
        <w:rPr>
          <w:rFonts w:ascii="Times New Roman" w:hAnsi="Times New Roman"/>
          <w:i/>
          <w:sz w:val="28"/>
          <w:szCs w:val="28"/>
        </w:rPr>
        <w:t>Web</w:t>
      </w:r>
      <w:r w:rsidR="002A4927">
        <w:rPr>
          <w:rFonts w:ascii="Times New Roman" w:hAnsi="Times New Roman"/>
          <w:sz w:val="28"/>
          <w:szCs w:val="28"/>
        </w:rPr>
        <w:t>-</w:t>
      </w:r>
      <w:r w:rsidR="002A4927" w:rsidRPr="002A4927">
        <w:rPr>
          <w:rFonts w:ascii="Times New Roman" w:hAnsi="Times New Roman"/>
          <w:sz w:val="28"/>
          <w:szCs w:val="28"/>
        </w:rPr>
        <w:t xml:space="preserve">приложение на основе набора </w:t>
      </w:r>
      <w:r w:rsidR="002A4927" w:rsidRPr="002A4927">
        <w:rPr>
          <w:rFonts w:ascii="Times New Roman" w:hAnsi="Times New Roman"/>
          <w:i/>
          <w:sz w:val="28"/>
          <w:szCs w:val="28"/>
        </w:rPr>
        <w:t>Web</w:t>
      </w:r>
      <w:r w:rsidR="002A4927" w:rsidRPr="002A4927">
        <w:rPr>
          <w:rFonts w:ascii="Times New Roman" w:hAnsi="Times New Roman"/>
          <w:sz w:val="28"/>
          <w:szCs w:val="28"/>
        </w:rPr>
        <w:t>-форм.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 xml:space="preserve">Необходимо создать систему форм для последующей работы с данными согласно вашему варианту, а также систему навигации по приложению. 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i/>
          <w:sz w:val="28"/>
          <w:szCs w:val="28"/>
        </w:rPr>
        <w:t>Web</w:t>
      </w:r>
      <w:r w:rsidRPr="002A4927">
        <w:rPr>
          <w:rFonts w:ascii="Times New Roman" w:hAnsi="Times New Roman"/>
          <w:sz w:val="28"/>
          <w:szCs w:val="28"/>
        </w:rPr>
        <w:t>-приложение должно удовлетворять следующим требованиям: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sz w:val="28"/>
          <w:szCs w:val="28"/>
        </w:rPr>
        <w:t>Вход в приложение возможен только для аутентифицированных пользователей.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sz w:val="28"/>
          <w:szCs w:val="28"/>
        </w:rPr>
        <w:t xml:space="preserve">Все формы </w:t>
      </w:r>
      <w:r w:rsidRPr="002A4927">
        <w:rPr>
          <w:rFonts w:ascii="Times New Roman" w:hAnsi="Times New Roman"/>
          <w:i/>
          <w:sz w:val="28"/>
          <w:szCs w:val="28"/>
        </w:rPr>
        <w:t>web</w:t>
      </w:r>
      <w:r w:rsidRPr="002A4927">
        <w:rPr>
          <w:rFonts w:ascii="Times New Roman" w:hAnsi="Times New Roman"/>
          <w:sz w:val="28"/>
          <w:szCs w:val="28"/>
        </w:rPr>
        <w:t xml:space="preserve">-приложения должны быть построены на базе шаблона, задаваемого одной или несколькими </w:t>
      </w:r>
      <w:r w:rsidRPr="002A4927">
        <w:rPr>
          <w:rFonts w:ascii="Times New Roman" w:hAnsi="Times New Roman"/>
          <w:i/>
          <w:sz w:val="28"/>
          <w:szCs w:val="28"/>
        </w:rPr>
        <w:t>Master</w:t>
      </w:r>
      <w:r w:rsidRPr="002A4927">
        <w:rPr>
          <w:rFonts w:ascii="Times New Roman" w:hAnsi="Times New Roman"/>
          <w:sz w:val="28"/>
          <w:szCs w:val="28"/>
        </w:rPr>
        <w:t xml:space="preserve"> </w:t>
      </w:r>
      <w:r w:rsidRPr="002A4927">
        <w:rPr>
          <w:rFonts w:ascii="Times New Roman" w:hAnsi="Times New Roman"/>
          <w:i/>
          <w:sz w:val="28"/>
          <w:szCs w:val="28"/>
        </w:rPr>
        <w:t>Page</w:t>
      </w:r>
      <w:r w:rsidRPr="002A4927">
        <w:rPr>
          <w:rFonts w:ascii="Times New Roman" w:hAnsi="Times New Roman"/>
          <w:sz w:val="28"/>
          <w:szCs w:val="28"/>
        </w:rPr>
        <w:t xml:space="preserve"> страницами.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sz w:val="28"/>
          <w:szCs w:val="28"/>
        </w:rPr>
        <w:t>Система навигация должна присутствовать и обеспечивать оптимальный путь перехода между двумя произвольно выбранными формами в соответс</w:t>
      </w:r>
      <w:r>
        <w:rPr>
          <w:rFonts w:ascii="Times New Roman" w:hAnsi="Times New Roman"/>
          <w:sz w:val="28"/>
          <w:szCs w:val="28"/>
        </w:rPr>
        <w:t>т</w:t>
      </w:r>
      <w:r w:rsidRPr="002A4927">
        <w:rPr>
          <w:rFonts w:ascii="Times New Roman" w:hAnsi="Times New Roman"/>
          <w:sz w:val="28"/>
          <w:szCs w:val="28"/>
        </w:rPr>
        <w:t>вии с логикой приложения.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sz w:val="28"/>
          <w:szCs w:val="28"/>
        </w:rPr>
        <w:t xml:space="preserve">Система навигации должна включать карту сайта, построенную на основе данных специализированного файла </w:t>
      </w:r>
      <w:r w:rsidRPr="002A4927">
        <w:rPr>
          <w:rFonts w:ascii="Times New Roman" w:hAnsi="Times New Roman"/>
          <w:i/>
          <w:sz w:val="28"/>
          <w:szCs w:val="28"/>
        </w:rPr>
        <w:t>web</w:t>
      </w:r>
      <w:r w:rsidRPr="002A4927">
        <w:rPr>
          <w:rFonts w:ascii="Times New Roman" w:hAnsi="Times New Roman"/>
          <w:sz w:val="28"/>
          <w:szCs w:val="28"/>
        </w:rPr>
        <w:t>.</w:t>
      </w:r>
      <w:r w:rsidRPr="002A4927">
        <w:rPr>
          <w:rFonts w:ascii="Times New Roman" w:hAnsi="Times New Roman"/>
          <w:i/>
          <w:sz w:val="28"/>
          <w:szCs w:val="28"/>
        </w:rPr>
        <w:t>sitemap</w:t>
      </w:r>
      <w:r w:rsidRPr="002A4927">
        <w:rPr>
          <w:rFonts w:ascii="Times New Roman" w:hAnsi="Times New Roman"/>
          <w:sz w:val="28"/>
          <w:szCs w:val="28"/>
        </w:rPr>
        <w:t xml:space="preserve">. 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sz w:val="28"/>
          <w:szCs w:val="28"/>
        </w:rPr>
        <w:t xml:space="preserve">Для создания системы навигации использовать элементы управления </w:t>
      </w:r>
      <w:r w:rsidRPr="002A4927">
        <w:rPr>
          <w:rFonts w:ascii="Times New Roman" w:hAnsi="Times New Roman"/>
          <w:i/>
          <w:sz w:val="28"/>
          <w:szCs w:val="28"/>
        </w:rPr>
        <w:t>TreeView</w:t>
      </w:r>
      <w:r w:rsidRPr="002A4927">
        <w:rPr>
          <w:rFonts w:ascii="Times New Roman" w:hAnsi="Times New Roman"/>
          <w:sz w:val="28"/>
          <w:szCs w:val="28"/>
        </w:rPr>
        <w:t xml:space="preserve">, </w:t>
      </w:r>
      <w:r w:rsidRPr="002A4927">
        <w:rPr>
          <w:rFonts w:ascii="Times New Roman" w:hAnsi="Times New Roman"/>
          <w:i/>
          <w:sz w:val="28"/>
          <w:szCs w:val="28"/>
        </w:rPr>
        <w:t>Menu</w:t>
      </w:r>
      <w:r w:rsidRPr="002A4927">
        <w:rPr>
          <w:rFonts w:ascii="Times New Roman" w:hAnsi="Times New Roman"/>
          <w:sz w:val="28"/>
          <w:szCs w:val="28"/>
        </w:rPr>
        <w:t xml:space="preserve"> и </w:t>
      </w:r>
      <w:r w:rsidRPr="002A4927">
        <w:rPr>
          <w:rFonts w:ascii="Times New Roman" w:hAnsi="Times New Roman"/>
          <w:i/>
          <w:sz w:val="28"/>
          <w:szCs w:val="28"/>
        </w:rPr>
        <w:t>SiteMapPath</w:t>
      </w:r>
      <w:r w:rsidRPr="002A4927">
        <w:rPr>
          <w:rFonts w:ascii="Times New Roman" w:hAnsi="Times New Roman"/>
          <w:sz w:val="28"/>
          <w:szCs w:val="28"/>
        </w:rPr>
        <w:t>.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i/>
          <w:sz w:val="28"/>
          <w:szCs w:val="28"/>
        </w:rPr>
        <w:t>Web</w:t>
      </w:r>
      <w:r w:rsidRPr="002A4927">
        <w:rPr>
          <w:rFonts w:ascii="Times New Roman" w:hAnsi="Times New Roman"/>
          <w:sz w:val="28"/>
          <w:szCs w:val="28"/>
        </w:rPr>
        <w:t xml:space="preserve">-формы должны использовать преимущественно форму табличного представление информации из базы данных. 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sz w:val="28"/>
          <w:szCs w:val="28"/>
        </w:rPr>
        <w:t>Осуществлять ввод, редактирование, добавление и просмотра данных реляционной базы данных согласно варианту в удобном для пользователя виде.</w:t>
      </w:r>
    </w:p>
    <w:p w:rsidR="002A4927" w:rsidRP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i/>
          <w:sz w:val="28"/>
          <w:szCs w:val="28"/>
        </w:rPr>
        <w:t>Web</w:t>
      </w:r>
      <w:r w:rsidRPr="002A4927">
        <w:rPr>
          <w:rFonts w:ascii="Times New Roman" w:hAnsi="Times New Roman"/>
          <w:sz w:val="28"/>
          <w:szCs w:val="28"/>
        </w:rPr>
        <w:t>-формы должны содержать текстовые поля, поля со списком, табличные элементы управления (</w:t>
      </w:r>
      <w:r w:rsidRPr="002A4927">
        <w:rPr>
          <w:rFonts w:ascii="Times New Roman" w:hAnsi="Times New Roman"/>
          <w:i/>
          <w:sz w:val="28"/>
          <w:szCs w:val="28"/>
        </w:rPr>
        <w:t>GridView</w:t>
      </w:r>
      <w:r w:rsidRPr="002A4927">
        <w:rPr>
          <w:rFonts w:ascii="Times New Roman" w:hAnsi="Times New Roman"/>
          <w:sz w:val="28"/>
          <w:szCs w:val="28"/>
        </w:rPr>
        <w:t xml:space="preserve">, </w:t>
      </w:r>
      <w:r w:rsidRPr="002A4927">
        <w:rPr>
          <w:rFonts w:ascii="Times New Roman" w:hAnsi="Times New Roman"/>
          <w:i/>
          <w:sz w:val="28"/>
          <w:szCs w:val="28"/>
        </w:rPr>
        <w:t>ListView</w:t>
      </w:r>
      <w:r w:rsidRPr="002A4927">
        <w:rPr>
          <w:rFonts w:ascii="Times New Roman" w:hAnsi="Times New Roman"/>
          <w:sz w:val="28"/>
          <w:szCs w:val="28"/>
        </w:rPr>
        <w:t>), командные кнопки и другие элементы.</w:t>
      </w:r>
    </w:p>
    <w:p w:rsidR="004419B7" w:rsidRDefault="002A4927" w:rsidP="002A4927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A4927">
        <w:rPr>
          <w:rFonts w:ascii="Times New Roman" w:hAnsi="Times New Roman"/>
          <w:sz w:val="28"/>
          <w:szCs w:val="28"/>
        </w:rPr>
        <w:t>9.</w:t>
      </w:r>
      <w:r>
        <w:rPr>
          <w:rFonts w:ascii="Times New Roman" w:hAnsi="Times New Roman"/>
          <w:sz w:val="28"/>
          <w:szCs w:val="28"/>
        </w:rPr>
        <w:t> </w:t>
      </w:r>
      <w:r w:rsidRPr="002A4927">
        <w:rPr>
          <w:rFonts w:ascii="Times New Roman" w:hAnsi="Times New Roman"/>
          <w:sz w:val="28"/>
          <w:szCs w:val="28"/>
        </w:rPr>
        <w:t xml:space="preserve">При разработке </w:t>
      </w:r>
      <w:r w:rsidRPr="002A4927">
        <w:rPr>
          <w:rFonts w:ascii="Times New Roman" w:hAnsi="Times New Roman"/>
          <w:i/>
          <w:sz w:val="28"/>
          <w:szCs w:val="28"/>
        </w:rPr>
        <w:t>Web</w:t>
      </w:r>
      <w:r w:rsidRPr="002A4927">
        <w:rPr>
          <w:rFonts w:ascii="Times New Roman" w:hAnsi="Times New Roman"/>
          <w:sz w:val="28"/>
          <w:szCs w:val="28"/>
        </w:rPr>
        <w:t>-форм предусмотреть, где необходимо, проверку вводимых значений перед их отправкой на сервер.</w:t>
      </w:r>
    </w:p>
    <w:p w:rsid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A4927" w:rsidRDefault="002A4927" w:rsidP="002A4927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A329DA" w:rsidRDefault="00A329DA" w:rsidP="002A4927">
      <w:pPr>
        <w:spacing w:before="30"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05539" w:rsidRDefault="00C24837" w:rsidP="004419B7">
      <w:pPr>
        <w:spacing w:before="30" w:after="0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D5135F" w:rsidRDefault="00D5135F" w:rsidP="00D5135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11590E" w:rsidRDefault="001306A1" w:rsidP="00D5135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8329F" wp14:editId="792D6327">
            <wp:extent cx="6120130" cy="986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0E" w:rsidRDefault="0011590E" w:rsidP="00D5135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11590E" w:rsidRDefault="0011590E" w:rsidP="00D5135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Копия экрана браузера главной страницы сайта для неавторизованного пользователя</w:t>
      </w:r>
    </w:p>
    <w:p w:rsidR="0011590E" w:rsidRDefault="0011590E" w:rsidP="00D5135F">
      <w:pPr>
        <w:spacing w:before="30" w:after="0"/>
        <w:jc w:val="center"/>
      </w:pPr>
    </w:p>
    <w:p w:rsidR="0011590E" w:rsidRDefault="001306A1" w:rsidP="00D5135F">
      <w:pPr>
        <w:spacing w:before="30" w:after="0"/>
        <w:jc w:val="center"/>
      </w:pPr>
      <w:r>
        <w:rPr>
          <w:noProof/>
          <w:lang w:eastAsia="ru-RU"/>
        </w:rPr>
        <w:drawing>
          <wp:inline distT="0" distB="0" distL="0" distR="0" wp14:anchorId="7B4FBA2B" wp14:editId="3197909D">
            <wp:extent cx="3833900" cy="281476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619" cy="28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0E" w:rsidRDefault="0011590E" w:rsidP="00D5135F">
      <w:pPr>
        <w:spacing w:before="30" w:after="0"/>
        <w:jc w:val="center"/>
      </w:pPr>
    </w:p>
    <w:p w:rsidR="0011590E" w:rsidRDefault="0011590E" w:rsidP="00D5135F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Копия экрана браузера страницы для входа в аккаунт</w:t>
      </w:r>
    </w:p>
    <w:p w:rsidR="0011590E" w:rsidRDefault="0011590E" w:rsidP="00D5135F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90E" w:rsidRDefault="001306A1" w:rsidP="00D5135F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9DAB12" wp14:editId="0B94B203">
            <wp:extent cx="3877584" cy="290341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376" cy="29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99" w:rsidRDefault="00C86F99" w:rsidP="00D5135F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590E" w:rsidRDefault="0011590E" w:rsidP="00D5135F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Копия экрана браузера страницы регистрации аккаунта</w:t>
      </w:r>
    </w:p>
    <w:p w:rsidR="00205539" w:rsidRPr="001306A1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05539" w:rsidRDefault="001306A1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A2F98" wp14:editId="72A1FFA6">
            <wp:extent cx="612013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E67FF" w:rsidRDefault="00F16FDA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623F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E67FF">
        <w:rPr>
          <w:rFonts w:ascii="Times New Roman" w:hAnsi="Times New Roman"/>
          <w:sz w:val="28"/>
          <w:szCs w:val="28"/>
        </w:rPr>
        <w:t xml:space="preserve">Копия экрана браузера </w:t>
      </w:r>
      <w:r w:rsidR="005A005C">
        <w:rPr>
          <w:rFonts w:ascii="Times New Roman" w:hAnsi="Times New Roman"/>
          <w:sz w:val="28"/>
          <w:szCs w:val="28"/>
        </w:rPr>
        <w:t>страницы со</w:t>
      </w:r>
      <w:r w:rsidR="00EC202C">
        <w:rPr>
          <w:rFonts w:ascii="Times New Roman" w:hAnsi="Times New Roman"/>
          <w:sz w:val="28"/>
          <w:szCs w:val="28"/>
        </w:rPr>
        <w:t xml:space="preserve"> списк</w:t>
      </w:r>
      <w:r w:rsidR="005A005C">
        <w:rPr>
          <w:rFonts w:ascii="Times New Roman" w:hAnsi="Times New Roman"/>
          <w:sz w:val="28"/>
          <w:szCs w:val="28"/>
        </w:rPr>
        <w:t>ом</w:t>
      </w:r>
      <w:r w:rsidR="00EC202C">
        <w:rPr>
          <w:rFonts w:ascii="Times New Roman" w:hAnsi="Times New Roman"/>
          <w:sz w:val="28"/>
          <w:szCs w:val="28"/>
        </w:rPr>
        <w:t xml:space="preserve"> организаций</w:t>
      </w:r>
    </w:p>
    <w:p w:rsidR="001C19D1" w:rsidRDefault="001C19D1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1C19D1" w:rsidRDefault="00D870DB" w:rsidP="00CC1D2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6C422" wp14:editId="1906AEF1">
            <wp:extent cx="2797053" cy="26098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076" cy="26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D1" w:rsidRPr="008C09B1" w:rsidRDefault="001C19D1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1C19D1" w:rsidRDefault="001C19D1" w:rsidP="001C19D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623F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Копия экрана браузера </w:t>
      </w:r>
      <w:r w:rsidR="00EF3B05">
        <w:rPr>
          <w:rFonts w:ascii="Times New Roman" w:hAnsi="Times New Roman"/>
          <w:sz w:val="28"/>
          <w:szCs w:val="28"/>
        </w:rPr>
        <w:t>страницы добавления организации</w:t>
      </w:r>
    </w:p>
    <w:p w:rsidR="00342917" w:rsidRDefault="007120EE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12035A" wp14:editId="62DF625F">
            <wp:extent cx="4905251" cy="2440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96" cy="24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05" w:rsidRDefault="00EF3B05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F3B05" w:rsidRDefault="000623FF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EF3B05">
        <w:rPr>
          <w:rFonts w:ascii="Times New Roman" w:hAnsi="Times New Roman"/>
          <w:sz w:val="28"/>
          <w:szCs w:val="28"/>
        </w:rPr>
        <w:t xml:space="preserve"> – Копия экрана браузера страницы со списком видов продукции</w:t>
      </w:r>
    </w:p>
    <w:p w:rsidR="00EF3B05" w:rsidRDefault="00EF3B05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F3B05" w:rsidRDefault="007120EE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9D210B" wp14:editId="52387C38">
            <wp:extent cx="3542538" cy="1980337"/>
            <wp:effectExtent l="0" t="0" r="127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320" cy="19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05" w:rsidRDefault="00EF3B05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F3B05" w:rsidRDefault="000623FF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="00EF3B05">
        <w:rPr>
          <w:rFonts w:ascii="Times New Roman" w:hAnsi="Times New Roman"/>
          <w:sz w:val="28"/>
          <w:szCs w:val="28"/>
        </w:rPr>
        <w:t xml:space="preserve"> – Копия экрана браузера страницы добавления вида продукции</w:t>
      </w:r>
    </w:p>
    <w:p w:rsidR="00EF3B05" w:rsidRDefault="00EF3B05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F3B05" w:rsidRDefault="00BF493E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DC7C10" wp14:editId="0686E4E8">
            <wp:extent cx="5992909" cy="2591663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956" cy="25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05" w:rsidRDefault="000623FF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 w:rsidR="00EF3B05">
        <w:rPr>
          <w:rFonts w:ascii="Times New Roman" w:hAnsi="Times New Roman"/>
          <w:sz w:val="28"/>
          <w:szCs w:val="28"/>
        </w:rPr>
        <w:t xml:space="preserve"> – Копия экрана браузера страницы со списк</w:t>
      </w:r>
      <w:r w:rsidR="00D049EC">
        <w:rPr>
          <w:rFonts w:ascii="Times New Roman" w:hAnsi="Times New Roman"/>
          <w:sz w:val="28"/>
          <w:szCs w:val="28"/>
        </w:rPr>
        <w:t>ом</w:t>
      </w:r>
      <w:r w:rsidR="00F75886">
        <w:rPr>
          <w:rFonts w:ascii="Times New Roman" w:hAnsi="Times New Roman"/>
          <w:sz w:val="28"/>
          <w:szCs w:val="28"/>
        </w:rPr>
        <w:t xml:space="preserve"> выпуска продукции</w:t>
      </w:r>
    </w:p>
    <w:p w:rsidR="00EF3B05" w:rsidRDefault="00BF493E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6063EA" wp14:editId="5978FDF2">
            <wp:extent cx="1769424" cy="2096326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6277" cy="21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5F" w:rsidRDefault="00CD705F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D705F" w:rsidRDefault="000623FF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CD705F">
        <w:rPr>
          <w:rFonts w:ascii="Times New Roman" w:hAnsi="Times New Roman"/>
          <w:sz w:val="28"/>
          <w:szCs w:val="28"/>
        </w:rPr>
        <w:t xml:space="preserve"> – </w:t>
      </w:r>
      <w:r w:rsidR="00D049EC">
        <w:rPr>
          <w:rFonts w:ascii="Times New Roman" w:hAnsi="Times New Roman"/>
          <w:sz w:val="28"/>
          <w:szCs w:val="28"/>
        </w:rPr>
        <w:t xml:space="preserve">Копия экрана браузера страницы добавления </w:t>
      </w:r>
      <w:r w:rsidR="00F75886">
        <w:rPr>
          <w:rFonts w:ascii="Times New Roman" w:hAnsi="Times New Roman"/>
          <w:sz w:val="28"/>
          <w:szCs w:val="28"/>
        </w:rPr>
        <w:t>выпуска продукции</w:t>
      </w:r>
    </w:p>
    <w:p w:rsidR="00D049EC" w:rsidRDefault="00D049EC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D049EC" w:rsidRDefault="00F75886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03203" cy="2739822"/>
            <wp:effectExtent l="0" t="0" r="254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45" cy="275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EC" w:rsidRDefault="00D049EC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D049EC" w:rsidRDefault="000623FF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  <w:r w:rsidR="00D049EC">
        <w:rPr>
          <w:rFonts w:ascii="Times New Roman" w:hAnsi="Times New Roman"/>
          <w:sz w:val="28"/>
          <w:szCs w:val="28"/>
        </w:rPr>
        <w:t xml:space="preserve"> – Копия экрана браузера страницы со списком </w:t>
      </w:r>
      <w:r w:rsidR="00F75886">
        <w:rPr>
          <w:rFonts w:ascii="Times New Roman" w:hAnsi="Times New Roman"/>
          <w:sz w:val="28"/>
          <w:szCs w:val="28"/>
        </w:rPr>
        <w:t>реализации продукции</w:t>
      </w:r>
    </w:p>
    <w:p w:rsidR="00D049EC" w:rsidRDefault="00D049EC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D049EC" w:rsidRDefault="00F75886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33875" cy="4143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EC" w:rsidRDefault="00D049EC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D049EC" w:rsidRDefault="000623FF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  <w:r w:rsidR="00D049EC">
        <w:rPr>
          <w:rFonts w:ascii="Times New Roman" w:hAnsi="Times New Roman"/>
          <w:sz w:val="28"/>
          <w:szCs w:val="28"/>
        </w:rPr>
        <w:t xml:space="preserve"> – Копия экрана браузера страницы добавления </w:t>
      </w:r>
      <w:r w:rsidR="00F75886">
        <w:rPr>
          <w:rFonts w:ascii="Times New Roman" w:hAnsi="Times New Roman"/>
          <w:sz w:val="28"/>
          <w:szCs w:val="28"/>
        </w:rPr>
        <w:t>реализации продукции</w:t>
      </w:r>
    </w:p>
    <w:p w:rsidR="002A0834" w:rsidRDefault="002A0834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F3B05" w:rsidRDefault="00EF3B05" w:rsidP="002A0834">
      <w:pPr>
        <w:spacing w:before="30" w:after="0"/>
        <w:rPr>
          <w:rFonts w:ascii="Times New Roman" w:hAnsi="Times New Roman"/>
          <w:sz w:val="28"/>
          <w:szCs w:val="28"/>
        </w:rPr>
      </w:pPr>
    </w:p>
    <w:p w:rsidR="005C2B68" w:rsidRDefault="00080269" w:rsidP="005C2B68">
      <w:pPr>
        <w:pStyle w:val="Default"/>
        <w:ind w:firstLine="708"/>
        <w:jc w:val="both"/>
        <w:rPr>
          <w:sz w:val="28"/>
          <w:szCs w:val="28"/>
        </w:rPr>
      </w:pPr>
      <w:r w:rsidRPr="007C68C1">
        <w:rPr>
          <w:b/>
          <w:bCs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: в результате выполнения лабораторной работы были ознакомлены с </w:t>
      </w:r>
      <w:r w:rsidRPr="00183F73">
        <w:rPr>
          <w:sz w:val="28"/>
          <w:szCs w:val="28"/>
        </w:rPr>
        <w:t xml:space="preserve">возможностями </w:t>
      </w:r>
      <w:r w:rsidR="005C2B68" w:rsidRPr="002A4927">
        <w:rPr>
          <w:sz w:val="28"/>
          <w:szCs w:val="28"/>
        </w:rPr>
        <w:t xml:space="preserve">среды разработки </w:t>
      </w:r>
      <w:r w:rsidR="005C2B68" w:rsidRPr="002A4927">
        <w:rPr>
          <w:i/>
          <w:sz w:val="28"/>
          <w:szCs w:val="28"/>
        </w:rPr>
        <w:t>Microsoft</w:t>
      </w:r>
      <w:r w:rsidR="005C2B68" w:rsidRPr="002A4927">
        <w:rPr>
          <w:sz w:val="28"/>
          <w:szCs w:val="28"/>
        </w:rPr>
        <w:t xml:space="preserve"> </w:t>
      </w:r>
      <w:r w:rsidR="005C2B68" w:rsidRPr="002A4927">
        <w:rPr>
          <w:i/>
          <w:sz w:val="28"/>
          <w:szCs w:val="28"/>
        </w:rPr>
        <w:t>Visual</w:t>
      </w:r>
      <w:r w:rsidR="005C2B68" w:rsidRPr="002A4927">
        <w:rPr>
          <w:sz w:val="28"/>
          <w:szCs w:val="28"/>
        </w:rPr>
        <w:t xml:space="preserve"> </w:t>
      </w:r>
      <w:r w:rsidR="005C2B68" w:rsidRPr="002A4927">
        <w:rPr>
          <w:i/>
          <w:sz w:val="28"/>
          <w:szCs w:val="28"/>
        </w:rPr>
        <w:t>Studio</w:t>
      </w:r>
      <w:r w:rsidR="005C2B68" w:rsidRPr="002A4927">
        <w:rPr>
          <w:sz w:val="28"/>
          <w:szCs w:val="28"/>
        </w:rPr>
        <w:t xml:space="preserve"> по созданию </w:t>
      </w:r>
      <w:r w:rsidR="005C2B68" w:rsidRPr="002A4927">
        <w:rPr>
          <w:i/>
          <w:sz w:val="28"/>
          <w:szCs w:val="28"/>
        </w:rPr>
        <w:t>Web</w:t>
      </w:r>
      <w:r w:rsidR="005C2B68" w:rsidRPr="002A4927">
        <w:rPr>
          <w:sz w:val="28"/>
          <w:szCs w:val="28"/>
        </w:rPr>
        <w:t>-приложений баз данных, в том числе с использование специализированных элементов управления — поставщиков и потребителей данных.</w:t>
      </w:r>
      <w:r w:rsidR="005C2B68">
        <w:rPr>
          <w:sz w:val="28"/>
          <w:szCs w:val="28"/>
        </w:rPr>
        <w:t xml:space="preserve"> Также были изучены </w:t>
      </w:r>
      <w:r w:rsidR="005C2B68" w:rsidRPr="002A4927">
        <w:rPr>
          <w:sz w:val="28"/>
          <w:szCs w:val="28"/>
        </w:rPr>
        <w:t xml:space="preserve">средства визуальной среды разработки для создания </w:t>
      </w:r>
      <w:r w:rsidR="005C2B68" w:rsidRPr="002A4927">
        <w:rPr>
          <w:i/>
          <w:sz w:val="28"/>
          <w:szCs w:val="28"/>
        </w:rPr>
        <w:t>web</w:t>
      </w:r>
      <w:r w:rsidR="005C2B68" w:rsidRPr="002A4927">
        <w:rPr>
          <w:sz w:val="28"/>
          <w:szCs w:val="28"/>
        </w:rPr>
        <w:t xml:space="preserve">-приложений баз данных на основе технологии </w:t>
      </w:r>
      <w:r w:rsidR="005C2B68" w:rsidRPr="002A4927">
        <w:rPr>
          <w:i/>
          <w:sz w:val="28"/>
          <w:szCs w:val="28"/>
        </w:rPr>
        <w:t>ADO</w:t>
      </w:r>
      <w:r w:rsidR="005C2B68" w:rsidRPr="002A4927">
        <w:rPr>
          <w:sz w:val="28"/>
          <w:szCs w:val="28"/>
        </w:rPr>
        <w:t>.</w:t>
      </w:r>
      <w:r w:rsidR="005C2B68" w:rsidRPr="002A4927">
        <w:rPr>
          <w:i/>
          <w:sz w:val="28"/>
          <w:szCs w:val="28"/>
        </w:rPr>
        <w:t>NET</w:t>
      </w:r>
      <w:r w:rsidR="005C2B68" w:rsidRPr="002A4927">
        <w:rPr>
          <w:sz w:val="28"/>
          <w:szCs w:val="28"/>
        </w:rPr>
        <w:t xml:space="preserve"> и </w:t>
      </w:r>
      <w:r w:rsidR="005C2B68" w:rsidRPr="002A4927">
        <w:rPr>
          <w:i/>
          <w:sz w:val="28"/>
          <w:szCs w:val="28"/>
        </w:rPr>
        <w:t>Web</w:t>
      </w:r>
      <w:r w:rsidR="005C2B68" w:rsidRPr="002A4927">
        <w:rPr>
          <w:sz w:val="28"/>
          <w:szCs w:val="28"/>
        </w:rPr>
        <w:t>-форм.</w:t>
      </w: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5C2B68" w:rsidRDefault="005C2B68" w:rsidP="005C2B68">
      <w:pPr>
        <w:pStyle w:val="Default"/>
        <w:jc w:val="both"/>
        <w:rPr>
          <w:sz w:val="28"/>
          <w:szCs w:val="28"/>
        </w:rPr>
      </w:pPr>
    </w:p>
    <w:p w:rsidR="008265BB" w:rsidRPr="00080269" w:rsidRDefault="00080269" w:rsidP="009D02E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6B40A4" w:rsidRDefault="006B40A4" w:rsidP="009D02E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0269" w:rsidRPr="00080269" w:rsidRDefault="00080269" w:rsidP="009D02E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 программы</w:t>
      </w:r>
    </w:p>
    <w:p w:rsidR="00B50C1F" w:rsidRPr="00303ADD" w:rsidRDefault="00B50C1F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</w:p>
    <w:p w:rsidR="00B50C1F" w:rsidRPr="00C86F99" w:rsidRDefault="00212D45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Site</w:t>
      </w:r>
      <w:r w:rsidRPr="00C86F99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Master</w:t>
      </w:r>
      <w:r w:rsidR="00B50C1F" w:rsidRPr="00C86F99">
        <w:rPr>
          <w:rFonts w:ascii="Times New Roman" w:hAnsi="Times New Roman"/>
          <w:b/>
          <w:sz w:val="28"/>
          <w:szCs w:val="28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Master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="Site.master.cs"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="Lab7.SiteMaster"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="ru"&gt;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="width=device-width, initial-scale=1.0"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Page.Title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Lab7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PlaceHolder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Scripts.Render(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"~/bundles/modernizr"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PlaceHolder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webopt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bundlereference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="~/Content/css"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="~/favicon.ico"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="shortcut icon"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="image/x-icon"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6400"/>
          <w:sz w:val="19"/>
          <w:szCs w:val="19"/>
          <w:lang w:val="en-US"/>
        </w:rPr>
        <w:t>--To learn more about bundling scripts in ScriptManager see https://go.microsoft.com/fwlink/?LinkID=301884 --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6400"/>
          <w:sz w:val="19"/>
          <w:szCs w:val="19"/>
          <w:lang w:val="en-US"/>
        </w:rPr>
        <w:t>--Framework Scripts--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="MsAjaxBundle"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="jquery"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="bootstrap"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="WebForms.js"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="System.Web"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="~/Scripts/WebForms/WebForms.js"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="WebUIValidation.js"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="System.Web"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="~/Scripts/WebForms/WebUIValidation.js"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="MenuStandards.js"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="System.Web"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="~/Scripts/WebForms/MenuStandards.js"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="GridView.js"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="System.Web"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="~/Scripts/WebForms/GridView.js"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="DetailsView.js"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="System.Web"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="~/Scripts/WebForms/DetailsView.js"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="TreeView.js"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="System.Web"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="~/Scripts/WebForms/TreeView.js"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="WebParts.js"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="System.Web"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="~/Scripts/WebForms/WebParts.js"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="Focus.js"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="System.Web"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="~/Scripts/WebForms/Focus.js"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ScriptReference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="WebFormsBundle"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6400"/>
          <w:sz w:val="19"/>
          <w:szCs w:val="19"/>
          <w:lang w:val="en-US"/>
        </w:rPr>
        <w:t>--Site Scripts--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="container body-content"&gt;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="sitemap"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visible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SiteMapPath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="SiteMapPath1"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TreeView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="TreeView1"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="SiteMapDataSource1"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SiteMapDataSource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="SiteMapDataSource1"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ContentPlaceHolder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ContentPlaceHolder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&amp;copy;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DateTime.Now.Year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Lab7 </w:t>
      </w:r>
      <w:r w:rsidR="000623FF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623FF">
        <w:rPr>
          <w:rFonts w:ascii="Consolas" w:hAnsi="Consolas" w:cs="Consolas"/>
          <w:color w:val="000000"/>
          <w:sz w:val="19"/>
          <w:szCs w:val="19"/>
          <w:lang w:val="en-US"/>
        </w:rPr>
        <w:t>Setko A.I.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Default="00212D45" w:rsidP="00212D45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212D45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Site.Master</w:t>
      </w:r>
      <w:r w:rsidR="00AF3899">
        <w:rPr>
          <w:rFonts w:ascii="Times New Roman" w:hAnsi="Times New Roman"/>
          <w:b/>
          <w:sz w:val="28"/>
          <w:szCs w:val="28"/>
          <w:lang w:val="en-US"/>
        </w:rPr>
        <w:t>.cs</w:t>
      </w:r>
      <w:r w:rsidR="00EE7B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System.Web.Security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2B91AF"/>
          <w:sz w:val="19"/>
          <w:szCs w:val="19"/>
          <w:lang w:val="en-US"/>
        </w:rPr>
        <w:t>SiteMaster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MasterPage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AntiXsrfTokenKey = 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"__AntiXsrfToken"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AntiXsrfUserNameKey = 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"__AntiXsrfUserName"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_antiXsrfTokenValue;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Код ниже защищает от XSRF-атак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requestCookie = Request.Cookies[AntiXsrfTokenKey];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requestCookie !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Guid.TryParse(requestCookie.Value,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requestCookieGuidValue))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Использование маркера Anti-XSRF из файла cookie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_antiXsrfTokenValue = requestCookie.Value;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Page.ViewStateUserKey = _antiXsrfTokenValue;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нового маркера Anti-XSRF и его сохранение в файле cookie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_antiXsrfTokenValue = Guid.NewGuid(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Page.ViewStateUserKey = _antiXsrfTokenValue;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responseCookie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HttpCookie(AntiXsrfTokenKey)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HttpOnly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_antiXsrfTokenValue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(FormsAuthentication.RequireSSL &amp;&amp; Request.IsSecureConnection)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responseCookie.Secure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Response.Cookies.Set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(responseCookie);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Page.PreLoad += Master_Page_PreLoad;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Master_Page_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PreLoad(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(!IsPostBack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маркера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 Anti-XSRF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ViewState[AntiXsrfTokenKey] = Page.ViewStateUserKey;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ViewState[AntiXsrfUserNameKey] =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Context.User.Identity.Name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String.Empty;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маркера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 Anti-XSRF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)ViewState[AntiXsrfTokenKey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= _antiXsrfTokenValue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(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)ViewState[AntiXsrfUserNameKey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= (Context.User.Identity.Name ?? String.Empty))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InvalidOperationException(</w:t>
      </w:r>
      <w:proofErr w:type="gramEnd"/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проверки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маркера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Anti-XSRF."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sitemap.Visible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HttpContext.Current.User.Identity.IsAuthenticated;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899" w:rsidRPr="00212D45" w:rsidRDefault="00212D45" w:rsidP="00212D45">
      <w:pPr>
        <w:spacing w:before="30"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D45" w:rsidRPr="00AF3899" w:rsidRDefault="00212D45" w:rsidP="00212D45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212D45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Default</w:t>
      </w:r>
      <w:r w:rsidR="00A3147B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aspx</w:t>
      </w:r>
      <w:r w:rsidR="00EE7B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Добро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пожаловать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="Default.aspx.cs"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="Lab7.Default"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="BodyContent"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Приложение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</w:t>
      </w:r>
      <w:r w:rsidR="000623FF">
        <w:rPr>
          <w:rFonts w:ascii="Consolas" w:hAnsi="Consolas" w:cs="Consolas"/>
          <w:color w:val="000000"/>
          <w:sz w:val="19"/>
          <w:szCs w:val="19"/>
        </w:rPr>
        <w:t>ля учет</w:t>
      </w:r>
      <w:r>
        <w:rPr>
          <w:rFonts w:ascii="Consolas" w:hAnsi="Consolas" w:cs="Consolas"/>
          <w:color w:val="000000"/>
          <w:sz w:val="19"/>
          <w:szCs w:val="19"/>
        </w:rPr>
        <w:t xml:space="preserve">а и </w:t>
      </w:r>
      <w:r w:rsidR="000623FF">
        <w:rPr>
          <w:rFonts w:ascii="Consolas" w:hAnsi="Consolas" w:cs="Consolas"/>
          <w:color w:val="000000"/>
          <w:sz w:val="19"/>
          <w:szCs w:val="19"/>
        </w:rPr>
        <w:t>реализации сходных видов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="loginDiv"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="~/Account/Login"&gt;</w:t>
      </w:r>
      <w:r>
        <w:rPr>
          <w:rFonts w:ascii="Consolas" w:hAnsi="Consolas" w:cs="Consolas"/>
          <w:color w:val="000000"/>
          <w:sz w:val="19"/>
          <w:szCs w:val="19"/>
        </w:rPr>
        <w:t>Войти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="logoutDiv"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LoginStatus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LogoutAction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="Redirect"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LogoutText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Выход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LogoutPageUrl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OnLoggingOut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="Unnamed_LoggingOut"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7B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3147B" w:rsidRPr="002A4927" w:rsidRDefault="00A3147B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212D45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Default.aspx</w:t>
      </w:r>
      <w:r w:rsidR="00A3147B">
        <w:rPr>
          <w:rFonts w:ascii="Times New Roman" w:hAnsi="Times New Roman"/>
          <w:b/>
          <w:sz w:val="28"/>
          <w:szCs w:val="28"/>
          <w:lang w:val="en-US"/>
        </w:rPr>
        <w:t>.cs</w:t>
      </w:r>
      <w:r w:rsidR="00EE7B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loginDiv.Visible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User.Identity.IsAuthenticated;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logoutDiv.Visible =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User.Identity.IsAuthenticated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Unnamed_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LoggingOut(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LoginCancelEventArgs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Context.GetOwinContext(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).Authentication.SignOut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(DefaultAuthenticationTypes.ApplicationCookie);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7B" w:rsidRPr="008F70D0" w:rsidRDefault="00212D45" w:rsidP="00212D45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D45" w:rsidRDefault="00212D45" w:rsidP="00212D45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212D45" w:rsidP="00212D45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Login</w:t>
      </w:r>
      <w:r w:rsidR="008F70D0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aspx</w:t>
      </w:r>
      <w:r w:rsidR="00EE7BB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Выполнить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вход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="Login.aspx.cs"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Lab7.Account.Login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Async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="BodyContent"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="MainContent"&gt;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="col-md-8"&gt;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="loginForm"&gt;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Используйте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входа локальную учетную запись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PlaceHolder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="ErrorMessage"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Visible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Literal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="FailureText"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PlaceHolder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электронной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почты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="Поле адреса электронной почты заполнять обязательно"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="text-danger"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Поле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пароля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заполнять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обязательно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Выполнить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вход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="~/Account/Register"&gt;</w:t>
      </w:r>
      <w:r>
        <w:rPr>
          <w:rFonts w:ascii="Consolas" w:hAnsi="Consolas" w:cs="Consolas"/>
          <w:color w:val="000000"/>
          <w:sz w:val="19"/>
          <w:szCs w:val="19"/>
        </w:rPr>
        <w:t>Перейти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страницу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регистрации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F70D0" w:rsidRPr="002A4927" w:rsidRDefault="008F70D0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50C1F" w:rsidRDefault="00212D45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Login.aspx</w:t>
      </w:r>
      <w:r w:rsidR="009745D1">
        <w:rPr>
          <w:rFonts w:ascii="Times New Roman" w:hAnsi="Times New Roman"/>
          <w:b/>
          <w:sz w:val="28"/>
          <w:szCs w:val="28"/>
          <w:lang w:val="en-US"/>
        </w:rPr>
        <w:t>.cs</w:t>
      </w:r>
      <w:r w:rsidR="00B50C1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Microsoft.AspNet.Identity.Owin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Owin;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Lab7.Account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2B91AF"/>
          <w:sz w:val="19"/>
          <w:szCs w:val="19"/>
          <w:lang w:val="en-US"/>
        </w:rPr>
        <w:t>Login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пароля</w:t>
      </w:r>
      <w:r w:rsidRPr="00212D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 = Context.GetOwinContext(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).GetUserManager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&lt;ApplicationSignInManager&gt;();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Сбои при входе не приводят к блокированию учетной записи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ошибки при вводе пароля инициировали блокирование, замените на shouldLockout: true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signinManager.PasswordSignIn(Email.Text, Password.Text,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shouldLockout: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SignInStatus.Success: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IdentityHelper.RedirectToReturnUrl(Request.QueryString[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"ReturnUrl"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], Response);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SignInStatus.LockedOut: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Response.Redirect(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"/Account/Lockout"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SignInStatus.RequiresVerification: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Response.Redirect(String.Format(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"/Account/</w:t>
      </w:r>
      <w:proofErr w:type="gramStart"/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TwoFactorAuthenticationSignIn?ReturnUrl</w:t>
      </w:r>
      <w:proofErr w:type="gramEnd"/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={0}&amp;RememberMe={1}"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Request.QueryString[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"ReturnUrl"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SignInStatus.Failure: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FailureText.Text = </w:t>
      </w:r>
      <w:r>
        <w:rPr>
          <w:rFonts w:ascii="Consolas" w:hAnsi="Consolas" w:cs="Consolas"/>
          <w:color w:val="A31515"/>
          <w:sz w:val="19"/>
          <w:szCs w:val="19"/>
        </w:rPr>
        <w:t>"Неудачная попытка входа"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ErrorMessage.Visible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45D1" w:rsidRDefault="00212D45" w:rsidP="00212D45">
      <w:pPr>
        <w:pStyle w:val="Default"/>
        <w:jc w:val="both"/>
        <w:rPr>
          <w:rFonts w:ascii="Consolas" w:hAnsi="Consolas" w:cs="Consolas"/>
          <w:sz w:val="19"/>
          <w:szCs w:val="19"/>
          <w:lang w:val="en-US"/>
        </w:rPr>
      </w:pPr>
      <w:r w:rsidRPr="00212D45">
        <w:rPr>
          <w:rFonts w:ascii="Consolas" w:hAnsi="Consolas" w:cs="Consolas"/>
          <w:sz w:val="19"/>
          <w:szCs w:val="19"/>
          <w:lang w:val="en-US"/>
        </w:rPr>
        <w:t>}</w:t>
      </w:r>
    </w:p>
    <w:p w:rsidR="000623FF" w:rsidRPr="002A4927" w:rsidRDefault="000623FF" w:rsidP="00212D45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EE7BBA" w:rsidRDefault="00212D45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Register</w:t>
      </w:r>
      <w:r w:rsidR="009745D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aspx</w:t>
      </w:r>
      <w:r w:rsidR="00EE7BBA">
        <w:rPr>
          <w:b/>
          <w:bCs/>
          <w:sz w:val="28"/>
          <w:szCs w:val="28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="Register.aspx.cs"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Lab7.Account.Register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="BodyContent"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="MainContent"&gt;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Literal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="ErrorMessage"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новой учетной записи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="text-danger"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электронной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почты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</w:p>
    <w:p w:rsid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="Поле адреса электронной почты заполнять обязательно"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="text-danger"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Поле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пароля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заполнять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обязательно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="ConfirmPassword"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r>
        <w:rPr>
          <w:rFonts w:ascii="Consolas" w:hAnsi="Consolas" w:cs="Consolas"/>
          <w:color w:val="000000"/>
          <w:sz w:val="19"/>
          <w:szCs w:val="19"/>
        </w:rPr>
        <w:t>Подтверждение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пароля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="ConfirmPassword"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="ConfirmPassword"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="text-danger"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="Dynamic"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Поле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подтверждения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пароля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заполнять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обязательно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CompareValidator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ControlToCompare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="ConfirmPassword"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="text-danger"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="Dynamic"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его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подтверждение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совпадают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="CreateUser_Click"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="~/Account/Login"&gt;</w:t>
      </w:r>
      <w:r>
        <w:rPr>
          <w:rFonts w:ascii="Consolas" w:hAnsi="Consolas" w:cs="Consolas"/>
          <w:color w:val="000000"/>
          <w:sz w:val="19"/>
          <w:szCs w:val="19"/>
        </w:rPr>
        <w:t>Перейти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страницу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входа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745D1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7BBA" w:rsidRDefault="00212D45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Register.aspx</w:t>
      </w:r>
      <w:r w:rsidR="00D116FA">
        <w:rPr>
          <w:b/>
          <w:bCs/>
          <w:sz w:val="28"/>
          <w:szCs w:val="28"/>
          <w:lang w:val="en-US"/>
        </w:rPr>
        <w:t>.cs</w:t>
      </w:r>
      <w:r w:rsidR="00EE7BBA">
        <w:rPr>
          <w:b/>
          <w:bCs/>
          <w:sz w:val="28"/>
          <w:szCs w:val="28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Microsoft.AspNet.Identity.Owin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Owin;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Microsoft.AspNet.Identity.EntityFramework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Lab7.Account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CreateUser_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= Context.GetOwinContext(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).GetUserManager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&lt;ApplicationUserManager&gt;();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 = Context.GetOwinContext(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&lt;ApplicationSignInManager&gt;();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ApplicationUser(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 { UserName = Email.Text, Email = Email.Text };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IdentityResult result =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manager.Create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(user, Password.Text);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result.Succeeded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signInManager.SignIn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 user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isPersistent: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rememberBrowser: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IdentityHelper.RedirectToReturnUrl(Request.QueryString[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"ReturnUrl"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], Response);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(!manager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.IsInRole(manager.FindByEmail(user.Email).Id, 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manager.AddToRole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(manager.FindByEmail(user.Email).Id, 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ErrorMessage.Text =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result.Errors.FirstOrDefault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C86F99" w:rsidRDefault="00212D45" w:rsidP="00212D45">
      <w:pPr>
        <w:pStyle w:val="Default"/>
        <w:jc w:val="both"/>
        <w:rPr>
          <w:rFonts w:ascii="Consolas" w:hAnsi="Consolas" w:cs="Consolas"/>
          <w:sz w:val="19"/>
          <w:szCs w:val="19"/>
          <w:lang w:val="en-US"/>
        </w:rPr>
      </w:pPr>
      <w:r w:rsidRPr="00C86F99">
        <w:rPr>
          <w:rFonts w:ascii="Consolas" w:hAnsi="Consolas" w:cs="Consolas"/>
          <w:sz w:val="19"/>
          <w:szCs w:val="19"/>
          <w:lang w:val="en-US"/>
        </w:rPr>
        <w:t>}</w:t>
      </w:r>
    </w:p>
    <w:p w:rsidR="00212D45" w:rsidRPr="008C09B1" w:rsidRDefault="00212D45" w:rsidP="00212D45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EE7BBA" w:rsidRDefault="00212D45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Organizations</w:t>
      </w:r>
      <w:r w:rsidR="0072597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aspx</w:t>
      </w:r>
      <w:r w:rsidR="00EE7BBA">
        <w:rPr>
          <w:b/>
          <w:bCs/>
          <w:sz w:val="28"/>
          <w:szCs w:val="28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Организации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="Organizations.aspx.cs"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="Lab7.Organizations"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hgroup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Page.Title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hgroup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HyperLink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NavigateUrl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="~/Tables/OrganizationsCreate"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новую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организацию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ShowModelStateErrors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="organizationView"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ShowFooter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GridLines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CellPadding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ItemType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Lab7.Models.Organization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="GetOrganizations"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UpdateMethod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="OrganizationView_UpdateItem"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DeleteMethod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="OrganizationView_DeleteItem"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AutoGenerateEditButton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AutoGenerateDeleteButton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="table table-striped table-bordered"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AllowPaging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="Id"/&gt;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="FormOfOwnership"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Форма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собственности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="A</w:t>
      </w:r>
      <w:r w:rsidR="000623FF" w:rsidRPr="000623FF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tivityType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0623FF">
        <w:rPr>
          <w:rFonts w:ascii="Consolas" w:hAnsi="Consolas" w:cs="Consolas"/>
          <w:color w:val="0000FF"/>
          <w:sz w:val="19"/>
          <w:szCs w:val="19"/>
        </w:rPr>
        <w:t>Вид</w:t>
      </w:r>
      <w:r w:rsidR="000623FF" w:rsidRPr="000623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0623FF">
        <w:rPr>
          <w:rFonts w:ascii="Consolas" w:hAnsi="Consolas" w:cs="Consolas"/>
          <w:color w:val="0000FF"/>
          <w:sz w:val="19"/>
          <w:szCs w:val="19"/>
        </w:rPr>
        <w:t>деятельности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HeadName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Директор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PagerSettings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="TopAndBottom"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25971" w:rsidRPr="00725971" w:rsidRDefault="00212D45" w:rsidP="00212D45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25971" w:rsidRDefault="00725971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Organizations.aspx.cs: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System.Data.Entity.Infrastructure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2B91AF"/>
          <w:sz w:val="19"/>
          <w:szCs w:val="19"/>
          <w:lang w:val="en-US"/>
        </w:rPr>
        <w:t>Organizations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_db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RationingDbContext(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IOrderedQueryable&lt;Organization&gt;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GetOrganizations(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IOrderedQueryable&lt;Organization&gt; query =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db.Organizations.OrderBy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OrganizationView_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UpdateItem(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Organization item =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db.Organizations.Find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идентификатором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TryUpdateModel(item);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OrganizationView_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DeleteItem(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 };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db.Entry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(item).State = EntityState.Deleted;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ModelState.AddModelError(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"Item with id {0} no longer exists in the database."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2D45" w:rsidRDefault="00212D45" w:rsidP="00212D45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A329DA">
        <w:rPr>
          <w:rFonts w:ascii="Consolas" w:hAnsi="Consolas" w:cs="Consolas"/>
          <w:sz w:val="19"/>
          <w:szCs w:val="19"/>
          <w:lang w:val="en-US"/>
        </w:rPr>
        <w:t>}</w:t>
      </w: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OrganizationsCreate.aspx: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организации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="OrganizationsCreate.aspx.cs"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Lab7.Tables.OrganizationsCreate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ShowModelStateErrors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="error"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FormView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="createOrganizationForm"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ItemType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Lab7.Models.Organization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InsertMethod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="CreateOrganizationForm_InsertItem"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DefaultMode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RenderOuterTable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OnItemInserted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="CreateOrganizationForm_ItemInserted"&gt;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InsertItemTemplate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организации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="NameTextBox"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Форма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собственности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="FormOfOwnershipTextBox"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"FormOfOwnership"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0623FF">
        <w:rPr>
          <w:rFonts w:ascii="Consolas" w:hAnsi="Consolas" w:cs="Consolas"/>
          <w:color w:val="000000"/>
          <w:sz w:val="19"/>
          <w:szCs w:val="19"/>
        </w:rPr>
        <w:t>Вид деятельности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="A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ctivityTypeText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Box"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0623FF">
        <w:rPr>
          <w:rFonts w:ascii="Consolas" w:hAnsi="Consolas" w:cs="Consolas"/>
          <w:color w:val="A31515"/>
          <w:sz w:val="19"/>
          <w:szCs w:val="19"/>
          <w:lang w:val="en-US"/>
        </w:rPr>
        <w:t>ActivityType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директора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HeadName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TextBox"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"NameOfDirector"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CausesValidation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CausesValidation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="Cancel"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="Unnamed_Click"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InsertItemTemplate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FormView</w:t>
      </w:r>
      <w:proofErr w:type="gramEnd"/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OrganizationsCreate.aspx.cs: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Lab7.Tables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2B91AF"/>
          <w:sz w:val="19"/>
          <w:szCs w:val="19"/>
          <w:lang w:val="en-US"/>
        </w:rPr>
        <w:t>OrganizationsCreate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CreateOrganizationForm_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InsertItem(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Organization(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TryUpdateModel(item);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(RationingDbContext db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RationingDbContext(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db.Organizations.Add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CreateOrganizationForm_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ItemInserted(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FormViewInsertedEventArgs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Response.Redirect(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"~/Tables/Organizations"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Unnamed_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C86F99">
        <w:rPr>
          <w:rFonts w:ascii="Consolas" w:hAnsi="Consolas" w:cs="Consolas"/>
          <w:color w:val="A31515"/>
          <w:sz w:val="19"/>
          <w:szCs w:val="19"/>
          <w:lang w:val="en-US"/>
        </w:rPr>
        <w:t>"~/Tables/Organizations"</w:t>
      </w: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2D45" w:rsidRDefault="00212D45" w:rsidP="00212D45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C86F99">
        <w:rPr>
          <w:rFonts w:ascii="Consolas" w:hAnsi="Consolas" w:cs="Consolas"/>
          <w:sz w:val="19"/>
          <w:szCs w:val="19"/>
          <w:lang w:val="en-US"/>
        </w:rPr>
        <w:t>}</w:t>
      </w: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Products.aspx: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Виды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="Products.aspx.cs"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="Lab7.Products"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hgroup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Page.Title </w:t>
      </w:r>
      <w:r w:rsidRPr="00212D4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hgroup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HyperLink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NavigateUrl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="~/Tables/ProductsCreate"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новый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вид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ShowModelStateErrors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="productView"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ShowFooter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GridLines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CellPadding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ItemType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Lab7.Models.Product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="GetProducts"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UpdateMethod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="ProductView_UpdateItem"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DeleteMethod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="ProductView_DeleteItem"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AutoGenerateEditButton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AutoGenerateDeleteButton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="table table-striped table-bordered"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AllowPaging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="Id"/&gt;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="MeasureUnit"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Единица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измерения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PagerSettings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="TopAndBottom"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Default="00212D45" w:rsidP="00212D45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2D45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D45" w:rsidRPr="00725971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Products.aspx.cs: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System.Data.Entity.Infrastructure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2B91AF"/>
          <w:sz w:val="19"/>
          <w:szCs w:val="19"/>
          <w:lang w:val="en-US"/>
        </w:rPr>
        <w:t>Products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_db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RationingDbContext(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IOrderedQueryable&lt;Product&gt;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GetProducts(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IOrderedQueryable&lt;Product&gt; query =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db.Products.OrderBy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ProductView_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UpdateItem(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item =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db.Products.Find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идентификатором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TryUpdateModel(item);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ProductView_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DeleteItem(</w:t>
      </w:r>
      <w:proofErr w:type="gramEnd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 };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db.Entry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(item).State = EntityState.Deleted;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D45" w:rsidRPr="00C86F99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2D45" w:rsidRPr="00212D45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12D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D45">
        <w:rPr>
          <w:rFonts w:ascii="Consolas" w:hAnsi="Consolas" w:cs="Consolas"/>
          <w:color w:val="A31515"/>
          <w:sz w:val="19"/>
          <w:szCs w:val="19"/>
          <w:lang w:val="en-US"/>
        </w:rPr>
        <w:t>"Item with id {0} no longer exists in the database."</w:t>
      </w: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D45" w:rsidRPr="00A329DA" w:rsidRDefault="00212D45" w:rsidP="002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2D45" w:rsidRDefault="00212D45" w:rsidP="00212D45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A329DA">
        <w:rPr>
          <w:rFonts w:ascii="Consolas" w:hAnsi="Consolas" w:cs="Consolas"/>
          <w:sz w:val="19"/>
          <w:szCs w:val="19"/>
          <w:lang w:val="en-US"/>
        </w:rPr>
        <w:t>}</w:t>
      </w: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212D45" w:rsidRDefault="00AA17B6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ProductsCreate.aspx.cs: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вида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="ProductsCreate.aspx.cs"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Lab7.Tables.ProductsCreate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ShowModelStateErrors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="error"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FormView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="createProductForm"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ItemType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Lab7.Models.Product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InsertMethod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="CreateProductForm_InsertItem"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DefaultMode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RenderOuterTable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OnItemInserted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="CreateProductForm_ItemInserted"&gt;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InsertItemTemplate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="NameTextBox"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Единица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измерения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="MeasureUnitTextBox"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CausesValidation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CausesValidation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="Cancel"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="Unnamed_Click"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InsertItemTemplate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FormView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Default="00AA17B6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AA17B6" w:rsidRDefault="00AA17B6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ProductsCreate.aspx.cs: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Lab7.Tables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7B6">
        <w:rPr>
          <w:rFonts w:ascii="Consolas" w:hAnsi="Consolas" w:cs="Consolas"/>
          <w:color w:val="2B91AF"/>
          <w:sz w:val="19"/>
          <w:szCs w:val="19"/>
          <w:lang w:val="en-US"/>
        </w:rPr>
        <w:t>ProductsCreate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CreateProductForm_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InsertItem(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TryUpdateModel(item);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(RationingDbContext db =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RationingDbContext(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db.Products.Add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CreateProductForm_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ItemInserted(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FormViewInsertedEventArgs e)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Response.Redirect(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"~/Tables/Products"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Unnamed_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"~/Tables/Products"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17B6" w:rsidRDefault="00AA17B6" w:rsidP="00AA17B6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AA17B6">
        <w:rPr>
          <w:rFonts w:ascii="Consolas" w:hAnsi="Consolas" w:cs="Consolas"/>
          <w:sz w:val="19"/>
          <w:szCs w:val="19"/>
          <w:lang w:val="en-US"/>
        </w:rPr>
        <w:t>}</w:t>
      </w:r>
    </w:p>
    <w:p w:rsidR="00212D45" w:rsidRDefault="00212D45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AA17B6" w:rsidRDefault="000623FF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Ouputs</w:t>
      </w:r>
      <w:r w:rsidR="00AA17B6">
        <w:rPr>
          <w:b/>
          <w:bCs/>
          <w:sz w:val="28"/>
          <w:szCs w:val="28"/>
          <w:lang w:val="en-US"/>
        </w:rPr>
        <w:t>.aspx: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0623FF">
        <w:rPr>
          <w:rFonts w:ascii="Consolas" w:hAnsi="Consolas" w:cs="Consolas"/>
          <w:color w:val="0000FF"/>
          <w:sz w:val="19"/>
          <w:szCs w:val="19"/>
        </w:rPr>
        <w:t>Выпуск</w:t>
      </w:r>
      <w:r w:rsidR="000623FF" w:rsidRPr="000623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0623FF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="Outputs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.aspx.cs"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="Lab7.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s"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hgroup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Page.Title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hgroup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HyperLink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NavigateUrl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="~/Tables/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sCreate"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0623FF">
        <w:rPr>
          <w:rFonts w:ascii="Consolas" w:hAnsi="Consolas" w:cs="Consolas"/>
          <w:color w:val="0000FF"/>
          <w:sz w:val="19"/>
          <w:szCs w:val="19"/>
        </w:rPr>
        <w:t>новый</w:t>
      </w:r>
      <w:r w:rsidR="000623FF" w:rsidRPr="000623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0623FF">
        <w:rPr>
          <w:rFonts w:ascii="Consolas" w:hAnsi="Consolas" w:cs="Consolas"/>
          <w:color w:val="0000FF"/>
          <w:sz w:val="19"/>
          <w:szCs w:val="19"/>
        </w:rPr>
        <w:t>выпуск</w:t>
      </w:r>
      <w:r w:rsidR="000623FF" w:rsidRPr="000623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0623FF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ShowModelStateErrors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View"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ShowFooter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GridLines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CellPadding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ItemType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Lab7.Models.</w:t>
      </w:r>
      <w:r w:rsidR="000623F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="Get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s"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UpdateMethod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View_UpdateItem"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DeleteMethod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View_DeleteItem"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AutoGenerateEditButton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AutoGenerateDeleteButton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="table table-striped table-bordered"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AllowPaging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="Id"/&gt;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OutputPlan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</w:rPr>
        <w:t>Планируемый</w:t>
      </w:r>
      <w:r w:rsidR="00435E23" w:rsidRPr="00435E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выпуск</w:t>
      </w:r>
      <w:r w:rsidR="00435E23" w:rsidRPr="00435E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OutputFact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</w:rPr>
        <w:t>Фактический</w:t>
      </w:r>
      <w:r w:rsidR="00435E23" w:rsidRPr="00435E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выпуск</w:t>
      </w:r>
      <w:r w:rsidR="00435E23" w:rsidRPr="00435E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="Quarter"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Квартал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="Year"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Организация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EditItemTemplate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="OrganizationIdDropDownList"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="GetOrganizations"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SelectedValue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EditItemTemplate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="OrganizationId"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"Organization.Name"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'&gt;&lt;/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Вид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AA17B6" w:rsidRPr="00A329DA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29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329DA">
        <w:rPr>
          <w:rFonts w:ascii="Consolas" w:hAnsi="Consolas" w:cs="Consolas"/>
          <w:color w:val="800000"/>
          <w:sz w:val="19"/>
          <w:szCs w:val="19"/>
          <w:lang w:val="en-US"/>
        </w:rPr>
        <w:t>EditItemTemplate</w:t>
      </w:r>
      <w:r w:rsidRPr="00A329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="ProductionIdDropDownList"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="GetProducts"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SelectedValue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EditItemTemplate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="ProductId"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"Product.Name"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17B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'&gt;&lt;/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PagerSettings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="TopAndBottom"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Default="00AA17B6" w:rsidP="00AA17B6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7B6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A17B6" w:rsidRDefault="00AA17B6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AA17B6" w:rsidRDefault="00435E23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Outputs</w:t>
      </w:r>
      <w:r w:rsidR="00AA17B6">
        <w:rPr>
          <w:b/>
          <w:bCs/>
          <w:sz w:val="28"/>
          <w:szCs w:val="28"/>
          <w:lang w:val="en-US"/>
        </w:rPr>
        <w:t>.aspx.cs: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System.Data.Entity.Infrastructure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35E23"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_db =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RationingDbContext(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&gt; query = 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s.OrderBy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View_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UpdateItem(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s.Find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идентификатором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TryUpdateModel(item);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View_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DeleteItem(</w:t>
      </w:r>
      <w:proofErr w:type="gramEnd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 };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db.Entry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(item).State = EntityState.Deleted;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7B6">
        <w:rPr>
          <w:rFonts w:ascii="Consolas" w:hAnsi="Consolas" w:cs="Consolas"/>
          <w:color w:val="A31515"/>
          <w:sz w:val="19"/>
          <w:szCs w:val="19"/>
          <w:lang w:val="en-US"/>
        </w:rPr>
        <w:t>"Item with id {0} no longer exists in the database."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IOrderedQueryable&lt;Organization&gt;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GetOrganizations(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IOrderedQueryable&lt;Organization&gt; query = 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db.Organizations.OrderBy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7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IOrderedQueryable&lt;Product&gt; 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GetProducts(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7B6" w:rsidRPr="00AA17B6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IOrderedQueryable&lt;Product&gt; query = _</w:t>
      </w:r>
      <w:proofErr w:type="gramStart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db.Products.OrderBy</w:t>
      </w:r>
      <w:proofErr w:type="gramEnd"/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AA17B6" w:rsidRPr="007937F0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AA17B6" w:rsidRPr="007937F0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7B6" w:rsidRPr="007937F0" w:rsidRDefault="00AA17B6" w:rsidP="00AA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A17B6" w:rsidRDefault="00AA17B6" w:rsidP="00AA17B6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7937F0">
        <w:rPr>
          <w:rFonts w:ascii="Consolas" w:hAnsi="Consolas" w:cs="Consolas"/>
          <w:sz w:val="19"/>
          <w:szCs w:val="19"/>
          <w:lang w:val="en-US"/>
        </w:rPr>
        <w:t>}</w:t>
      </w:r>
    </w:p>
    <w:p w:rsidR="00AA17B6" w:rsidRDefault="00AA17B6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AA17B6" w:rsidRDefault="00435E23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  <w:r w:rsidR="007937F0" w:rsidRPr="007937F0">
        <w:rPr>
          <w:b/>
          <w:bCs/>
          <w:sz w:val="28"/>
          <w:szCs w:val="28"/>
          <w:lang w:val="en-US"/>
        </w:rPr>
        <w:t>sCreate</w:t>
      </w:r>
      <w:r w:rsidR="007937F0">
        <w:rPr>
          <w:b/>
          <w:bCs/>
          <w:sz w:val="28"/>
          <w:szCs w:val="28"/>
          <w:lang w:val="en-US"/>
        </w:rPr>
        <w:t>.aspx: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выпуска</w:t>
      </w:r>
      <w:r w:rsidR="00435E23" w:rsidRPr="00435E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sCreate.aspx.cs"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Lab7.Tables.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sCreate</w:t>
      </w:r>
      <w:proofErr w:type="gramEnd"/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ShowModelStateErrors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="error"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FormView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="create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Form"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ItemType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Lab7.Models.Output</w:t>
      </w:r>
      <w:proofErr w:type="gramEnd"/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InsertMethod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Form_InsertItem"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DefaultMode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RenderOuterTable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OnItemInserted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="Create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Form_ItemInserted"&gt;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InsertItemTemplate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435E23">
        <w:rPr>
          <w:rFonts w:ascii="Consolas" w:hAnsi="Consolas" w:cs="Consolas"/>
          <w:color w:val="000000"/>
          <w:sz w:val="19"/>
          <w:szCs w:val="19"/>
        </w:rPr>
        <w:t>Планируемый</w:t>
      </w:r>
      <w:r w:rsidR="00435E23" w:rsidRPr="0043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00"/>
          <w:sz w:val="19"/>
          <w:szCs w:val="19"/>
        </w:rPr>
        <w:t>выпуск</w:t>
      </w:r>
      <w:r w:rsidR="00435E23" w:rsidRPr="0043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OutputPlanT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extBox"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7937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35E23">
        <w:rPr>
          <w:rFonts w:ascii="Consolas" w:hAnsi="Consolas" w:cs="Consolas"/>
          <w:color w:val="A31515"/>
          <w:sz w:val="19"/>
          <w:szCs w:val="19"/>
          <w:lang w:val="en-US"/>
        </w:rPr>
        <w:t>OutputPlan</w:t>
      </w:r>
      <w:r w:rsidRPr="007937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435E23">
        <w:rPr>
          <w:rFonts w:ascii="Consolas" w:hAnsi="Consolas" w:cs="Consolas"/>
          <w:color w:val="000000"/>
          <w:sz w:val="19"/>
          <w:szCs w:val="19"/>
        </w:rPr>
        <w:t>Фактический</w:t>
      </w:r>
      <w:r w:rsidR="00435E23" w:rsidRPr="0043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00"/>
          <w:sz w:val="19"/>
          <w:szCs w:val="19"/>
        </w:rPr>
        <w:t>выпуск</w:t>
      </w:r>
      <w:r w:rsidR="00435E23" w:rsidRPr="0043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="OutputFact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TextBox"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7937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35E23">
        <w:rPr>
          <w:rFonts w:ascii="Consolas" w:hAnsi="Consolas" w:cs="Consolas"/>
          <w:color w:val="A31515"/>
          <w:sz w:val="19"/>
          <w:szCs w:val="19"/>
          <w:lang w:val="en-US"/>
        </w:rPr>
        <w:t>OutputFact</w:t>
      </w:r>
      <w:r w:rsidRPr="007937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Квартал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="QuarterTextBox"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7937F0">
        <w:rPr>
          <w:rFonts w:ascii="Consolas" w:hAnsi="Consolas" w:cs="Consolas"/>
          <w:color w:val="A31515"/>
          <w:sz w:val="19"/>
          <w:szCs w:val="19"/>
          <w:lang w:val="en-US"/>
        </w:rPr>
        <w:t>"Quarter"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="YearTextBox"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7937F0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Организация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="OrganizationIdDropDownList"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="GetOrganizations"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SelectedValue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7937F0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="ProductionIdDropDownList"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="GetProducts"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SelectedValue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7937F0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937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CausesValidation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proofErr w:type="gramEnd"/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CausesValidation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="Cancel"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="Unnamed_Click"</w:t>
      </w: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InsertItemTemplate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FormView</w:t>
      </w:r>
      <w:proofErr w:type="gramEnd"/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37F0" w:rsidRPr="007937F0" w:rsidRDefault="007937F0" w:rsidP="0079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937F0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7937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37F0" w:rsidRDefault="007937F0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7937F0" w:rsidRDefault="00435E23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Outputs</w:t>
      </w:r>
      <w:r w:rsidR="007937F0" w:rsidRPr="007937F0">
        <w:rPr>
          <w:b/>
          <w:bCs/>
          <w:sz w:val="28"/>
          <w:szCs w:val="28"/>
          <w:lang w:val="en-US"/>
        </w:rPr>
        <w:t>Create</w:t>
      </w:r>
      <w:r w:rsidR="007937F0">
        <w:rPr>
          <w:b/>
          <w:bCs/>
          <w:sz w:val="28"/>
          <w:szCs w:val="28"/>
          <w:lang w:val="en-US"/>
        </w:rPr>
        <w:t>.aspx.cs: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Lab7.Tables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35E23"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  <w:r w:rsidRPr="00112FCC">
        <w:rPr>
          <w:rFonts w:ascii="Consolas" w:hAnsi="Consolas" w:cs="Consolas"/>
          <w:color w:val="2B91AF"/>
          <w:sz w:val="19"/>
          <w:szCs w:val="19"/>
          <w:lang w:val="en-US"/>
        </w:rPr>
        <w:t>sCreate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_db =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RationingDbContext(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InsertItem(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TryUpdateModel(item);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s.Add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</w:t>
      </w:r>
      <w:r w:rsidR="00435E23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ItemInserted(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FormViewInsertedEventArgs e)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Response.Redirect(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"~/Tables/</w:t>
      </w:r>
      <w:r w:rsidR="00435E23">
        <w:rPr>
          <w:rFonts w:ascii="Consolas" w:hAnsi="Consolas" w:cs="Consolas"/>
          <w:color w:val="A31515"/>
          <w:sz w:val="19"/>
          <w:szCs w:val="19"/>
          <w:lang w:val="en-US"/>
        </w:rPr>
        <w:t>Output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Unnamed_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Response.Redirect(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"~/Tables/</w:t>
      </w:r>
      <w:r w:rsidR="00435E23">
        <w:rPr>
          <w:rFonts w:ascii="Consolas" w:hAnsi="Consolas" w:cs="Consolas"/>
          <w:color w:val="A31515"/>
          <w:sz w:val="19"/>
          <w:szCs w:val="19"/>
          <w:lang w:val="en-US"/>
        </w:rPr>
        <w:t>Output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IOrderedQueryable&lt;Organization&gt;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GetOrganizations(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IOrderedQueryable&lt;Organization&gt; query =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db.Organizations.OrderBy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IOrderedQueryable&lt;Product&gt;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GetProducts(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IOrderedQueryable&lt;Product&gt; query =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db.Products.OrderBy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7F0" w:rsidRPr="007937F0" w:rsidRDefault="00112FCC" w:rsidP="00112FCC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C86F99">
        <w:rPr>
          <w:rFonts w:ascii="Consolas" w:hAnsi="Consolas" w:cs="Consolas"/>
          <w:sz w:val="19"/>
          <w:szCs w:val="19"/>
          <w:lang w:val="en-US"/>
        </w:rPr>
        <w:t>}</w:t>
      </w:r>
    </w:p>
    <w:p w:rsidR="00AA17B6" w:rsidRDefault="00AA17B6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112FCC" w:rsidRDefault="00435E23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Realisations</w:t>
      </w:r>
      <w:r w:rsidR="00112FCC">
        <w:rPr>
          <w:b/>
          <w:bCs/>
          <w:sz w:val="28"/>
          <w:szCs w:val="28"/>
          <w:lang w:val="en-US"/>
        </w:rPr>
        <w:t>.aspx: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</w:rPr>
        <w:t>Реализация</w:t>
      </w:r>
      <w:r w:rsidR="00435E23" w:rsidRPr="00435E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s.aspx.cs"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="Lab7.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hgroup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Page.Title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hgroup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HyperLink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NavigateUrl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="~/Tables/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sCreate"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новую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реализацию</w:t>
      </w:r>
      <w:r w:rsidR="00435E23" w:rsidRPr="00435E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35E23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ShowModelStateErrors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RateView"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ShowFooter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GridLines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CellPadding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ItemType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Lab7.Models.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="Get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UpdateMethod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View_UpdateItem"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DeleteMethod</w:t>
      </w:r>
      <w:r w:rsidR="00435E23">
        <w:rPr>
          <w:rFonts w:ascii="Consolas" w:hAnsi="Consolas" w:cs="Consolas"/>
          <w:color w:val="0000FF"/>
          <w:sz w:val="19"/>
          <w:szCs w:val="19"/>
          <w:lang w:val="en-US"/>
        </w:rPr>
        <w:t>="Realisation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View_DeleteItem"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AutoGenerateEditButton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AutoGenerateDeleteButton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="table table-striped table-bordered"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AllowPaging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="Id"/&gt;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RealisationPlan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33418">
        <w:rPr>
          <w:rFonts w:ascii="Consolas" w:hAnsi="Consolas" w:cs="Consolas"/>
          <w:color w:val="0000FF"/>
          <w:sz w:val="19"/>
          <w:szCs w:val="19"/>
        </w:rPr>
        <w:t>Планируемая</w:t>
      </w:r>
      <w:r w:rsidR="00633418" w:rsidRPr="006334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FF"/>
          <w:sz w:val="19"/>
          <w:szCs w:val="19"/>
        </w:rPr>
        <w:t>реализация</w:t>
      </w:r>
      <w:r w:rsidR="00633418" w:rsidRPr="006334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RealisationFact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33418">
        <w:rPr>
          <w:rFonts w:ascii="Consolas" w:hAnsi="Consolas" w:cs="Consolas"/>
          <w:color w:val="0000FF"/>
          <w:sz w:val="19"/>
          <w:szCs w:val="19"/>
        </w:rPr>
        <w:t>Фактическая</w:t>
      </w:r>
      <w:r w:rsidR="00633418" w:rsidRPr="006334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FF"/>
          <w:sz w:val="19"/>
          <w:szCs w:val="19"/>
        </w:rPr>
        <w:t>реализация</w:t>
      </w:r>
      <w:r w:rsidR="00633418" w:rsidRPr="006334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="Quarter"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Квартал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="Year"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Организация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EditItemTemplate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="OrganizationIdDropDownList"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="GetOrganizations"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SelectedValue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EditItemTemplate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="OrganizationId"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"Organization.Name"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'&gt;&lt;/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Вид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EditItemTemplate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="ProductionIdDropDownList"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="GetProducts"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SelectedValue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F99">
        <w:rPr>
          <w:rFonts w:ascii="Consolas" w:hAnsi="Consolas" w:cs="Consolas"/>
          <w:color w:val="800000"/>
          <w:sz w:val="19"/>
          <w:szCs w:val="19"/>
          <w:lang w:val="en-US"/>
        </w:rPr>
        <w:t>EditItemTemplate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="ProductId"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"Product.Name"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'&gt;&lt;/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ItemTemplate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TemplateField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PagerSettings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="TopAndBottom"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Default="00112FCC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112FCC" w:rsidRDefault="00633418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Realisations</w:t>
      </w:r>
      <w:r w:rsidR="00112FCC">
        <w:rPr>
          <w:b/>
          <w:bCs/>
          <w:sz w:val="28"/>
          <w:szCs w:val="28"/>
          <w:lang w:val="en-US"/>
        </w:rPr>
        <w:t>.aspx.cs: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System.Data.Entity.Infrastructure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33418">
        <w:rPr>
          <w:rFonts w:ascii="Consolas" w:hAnsi="Consolas" w:cs="Consolas"/>
          <w:color w:val="2B91A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_db =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RationingDbContext(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 xml:space="preserve">ou&gt; </w:t>
      </w:r>
      <w:proofErr w:type="gramStart"/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GetRealisations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&gt; query =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s.OrderBy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Realsiation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View_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UpdateItem(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s.Find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идентификатором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TryUpdateModel(item);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View_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DeleteItem(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 };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db.Entry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(item).State = EntityState.Deleted;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"Item with id {0} no longer exists in the database."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IOrderedQueryable&lt;Organization&gt;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GetOrganizations(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IOrderedQueryable&lt;Organization&gt; query =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db.Organizations.OrderBy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IOrderedQueryable&lt;Product&gt;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GetProducts(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IOrderedQueryable&lt;Product&gt; query =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db.Products.OrderBy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F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C86F99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2FCC" w:rsidRDefault="00112FCC" w:rsidP="00112FCC">
      <w:pPr>
        <w:pStyle w:val="Default"/>
        <w:jc w:val="both"/>
        <w:rPr>
          <w:b/>
          <w:bCs/>
          <w:sz w:val="28"/>
          <w:szCs w:val="28"/>
          <w:lang w:val="en-US"/>
        </w:rPr>
      </w:pPr>
      <w:r w:rsidRPr="00C86F99">
        <w:rPr>
          <w:rFonts w:ascii="Consolas" w:hAnsi="Consolas" w:cs="Consolas"/>
          <w:sz w:val="19"/>
          <w:szCs w:val="19"/>
          <w:lang w:val="en-US"/>
        </w:rPr>
        <w:t>}</w:t>
      </w:r>
    </w:p>
    <w:p w:rsidR="00112FCC" w:rsidRDefault="00112FCC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112FCC" w:rsidRDefault="00633418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Realisation</w:t>
      </w:r>
      <w:r w:rsidR="00112FCC" w:rsidRPr="00112FCC">
        <w:rPr>
          <w:b/>
          <w:bCs/>
          <w:sz w:val="28"/>
          <w:szCs w:val="28"/>
          <w:lang w:val="en-US"/>
        </w:rPr>
        <w:t>sCreate</w:t>
      </w:r>
      <w:r w:rsidR="00112FCC">
        <w:rPr>
          <w:b/>
          <w:bCs/>
          <w:sz w:val="28"/>
          <w:szCs w:val="28"/>
          <w:lang w:val="en-US"/>
        </w:rPr>
        <w:t>.aspx: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FF"/>
          <w:sz w:val="19"/>
          <w:szCs w:val="19"/>
        </w:rPr>
        <w:t>реализации</w:t>
      </w:r>
      <w:r w:rsidR="00633418" w:rsidRPr="006334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FF"/>
          <w:sz w:val="19"/>
          <w:szCs w:val="19"/>
        </w:rPr>
        <w:t>продукции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="~/Site.Master"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Create.aspx.cs"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Lab7.Tables.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sCreate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ValidationSummary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ShowModelStateErrors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="error"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FormView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="create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Form"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ItemType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Lab7.Models.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InsertMethod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="Create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Form_InsertItem"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DefaultMode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RenderOuterTable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OnItemInserted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="Create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Form_ItemInserted"&gt;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2FCC" w:rsidRPr="00633418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33418">
        <w:rPr>
          <w:rFonts w:ascii="Consolas" w:hAnsi="Consolas" w:cs="Consolas"/>
          <w:color w:val="000000"/>
          <w:sz w:val="19"/>
          <w:szCs w:val="19"/>
        </w:rPr>
        <w:t>Планируемая</w:t>
      </w:r>
      <w:r w:rsidR="00633418" w:rsidRPr="00633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00"/>
          <w:sz w:val="19"/>
          <w:szCs w:val="19"/>
        </w:rPr>
        <w:t>реализация</w:t>
      </w:r>
      <w:r w:rsidR="00633418" w:rsidRPr="00633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6334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RealisationPlan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TextBox"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3418">
        <w:rPr>
          <w:rFonts w:ascii="Consolas" w:hAnsi="Consolas" w:cs="Consolas"/>
          <w:color w:val="A31515"/>
          <w:sz w:val="19"/>
          <w:szCs w:val="19"/>
          <w:lang w:val="en-US"/>
        </w:rPr>
        <w:t>RealisationPlan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33418">
        <w:rPr>
          <w:rFonts w:ascii="Consolas" w:hAnsi="Consolas" w:cs="Consolas"/>
          <w:color w:val="000000"/>
          <w:sz w:val="19"/>
          <w:szCs w:val="19"/>
        </w:rPr>
        <w:t>Фактическая</w:t>
      </w:r>
      <w:r w:rsidR="00633418" w:rsidRPr="00633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00"/>
          <w:sz w:val="19"/>
          <w:szCs w:val="19"/>
        </w:rPr>
        <w:t>реализация</w:t>
      </w:r>
      <w:r w:rsidR="00633418" w:rsidRPr="00633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418"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33418">
        <w:rPr>
          <w:rFonts w:ascii="Consolas" w:hAnsi="Consolas" w:cs="Consolas"/>
          <w:color w:val="0000FF"/>
          <w:sz w:val="19"/>
          <w:szCs w:val="19"/>
          <w:lang w:val="en-US"/>
        </w:rPr>
        <w:t>RealisationFact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TextBox"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3418">
        <w:rPr>
          <w:rFonts w:ascii="Consolas" w:hAnsi="Consolas" w:cs="Consolas"/>
          <w:color w:val="A31515"/>
          <w:sz w:val="19"/>
          <w:szCs w:val="19"/>
          <w:lang w:val="en-US"/>
        </w:rPr>
        <w:t>RealisationFact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Квартал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="QuarterTextBox"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"Quarter"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="YearTextBox"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Организация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="OrganizationIdDropDownList"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="GetOrganizations"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SelectedValue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="ProductionIdDropDownList"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SelectMethod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="GetProducts"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SelectedValue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F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'&gt;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CausesValidation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LinkButton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CausesValidation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="Cancel"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="Unnamed_Click"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InsertItemTemplate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FormView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12FCC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12FCC" w:rsidRDefault="00112FCC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112FCC" w:rsidRDefault="00633418" w:rsidP="00A264CD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Realisation</w:t>
      </w:r>
      <w:r w:rsidR="00112FCC">
        <w:rPr>
          <w:b/>
          <w:bCs/>
          <w:sz w:val="28"/>
          <w:szCs w:val="28"/>
          <w:lang w:val="en-US"/>
        </w:rPr>
        <w:t>sCreate.aspx.cs: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Lab7.Models;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Lab7.Tables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33418">
        <w:rPr>
          <w:rFonts w:ascii="Consolas" w:hAnsi="Consolas" w:cs="Consolas"/>
          <w:color w:val="2B91AF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2B91AF"/>
          <w:sz w:val="19"/>
          <w:szCs w:val="19"/>
          <w:lang w:val="en-US"/>
        </w:rPr>
        <w:t>sCreate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_db =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RationingDbContext(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CreateRealisation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InsertItem(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TryUpdateModel(item);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</w:t>
      </w:r>
      <w:r w:rsidR="00633418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Form_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ItemInserted(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FormViewInsertedEventArgs e)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Response.Redirect(</w:t>
      </w:r>
      <w:r w:rsidR="00633418">
        <w:rPr>
          <w:rFonts w:ascii="Consolas" w:hAnsi="Consolas" w:cs="Consolas"/>
          <w:color w:val="A31515"/>
          <w:sz w:val="19"/>
          <w:szCs w:val="19"/>
          <w:lang w:val="en-US"/>
        </w:rPr>
        <w:t>"~/Tables/Realisation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Unnamed_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"~/Tables/</w:t>
      </w:r>
      <w:r w:rsidR="00633418">
        <w:rPr>
          <w:rFonts w:ascii="Consolas" w:hAnsi="Consolas" w:cs="Consolas"/>
          <w:color w:val="A31515"/>
          <w:sz w:val="19"/>
          <w:szCs w:val="19"/>
          <w:lang w:val="en-US"/>
        </w:rPr>
        <w:t>Realisation</w:t>
      </w:r>
      <w:bookmarkStart w:id="0" w:name="_GoBack"/>
      <w:bookmarkEnd w:id="0"/>
      <w:r w:rsidRPr="00112FCC">
        <w:rPr>
          <w:rFonts w:ascii="Consolas" w:hAnsi="Consolas" w:cs="Consolas"/>
          <w:color w:val="A31515"/>
          <w:sz w:val="19"/>
          <w:szCs w:val="19"/>
          <w:lang w:val="en-US"/>
        </w:rPr>
        <w:t>s"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IOrderedQueryable&lt;Organization&gt;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GetOrganizations(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IOrderedQueryable&lt;Organization&gt; query =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db.Organizations.OrderBy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query;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IOrderedQueryable&lt;Product&gt; 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GetProducts(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FCC" w:rsidRP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IOrderedQueryable&lt;Product&gt; query = _</w:t>
      </w:r>
      <w:proofErr w:type="gramStart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db.Products.OrderBy</w:t>
      </w:r>
      <w:proofErr w:type="gramEnd"/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>(item =&gt; item.Id);</w:t>
      </w:r>
    </w:p>
    <w:p w:rsid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query;</w:t>
      </w:r>
    </w:p>
    <w:p w:rsid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2FCC" w:rsidRDefault="00112FCC" w:rsidP="001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3A3C" w:rsidRPr="0004197B" w:rsidRDefault="00112FCC" w:rsidP="0004197B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283A3C" w:rsidRPr="0004197B" w:rsidSect="00C86F9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360"/>
        </w:tabs>
        <w:ind w:left="227" w:hanging="227"/>
      </w:pPr>
      <w:rPr>
        <w:b/>
        <w:bCs/>
        <w:sz w:val="28"/>
        <w:szCs w:val="28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F04A3"/>
    <w:multiLevelType w:val="multilevel"/>
    <w:tmpl w:val="0622C9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2172B6"/>
    <w:multiLevelType w:val="hybridMultilevel"/>
    <w:tmpl w:val="0CA44044"/>
    <w:lvl w:ilvl="0" w:tplc="F042DB9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2B8303AC"/>
    <w:multiLevelType w:val="multilevel"/>
    <w:tmpl w:val="6E5E6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4A706D"/>
    <w:multiLevelType w:val="hybridMultilevel"/>
    <w:tmpl w:val="8A3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96"/>
    <w:multiLevelType w:val="hybridMultilevel"/>
    <w:tmpl w:val="48CAE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42E04"/>
    <w:multiLevelType w:val="hybridMultilevel"/>
    <w:tmpl w:val="23BC24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BB230D0"/>
    <w:multiLevelType w:val="hybridMultilevel"/>
    <w:tmpl w:val="C3EA9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5"/>
    <w:rsid w:val="00015F59"/>
    <w:rsid w:val="00023D61"/>
    <w:rsid w:val="00030770"/>
    <w:rsid w:val="0004197B"/>
    <w:rsid w:val="000623FF"/>
    <w:rsid w:val="00064154"/>
    <w:rsid w:val="00065F8B"/>
    <w:rsid w:val="00071A8D"/>
    <w:rsid w:val="000753BD"/>
    <w:rsid w:val="00080269"/>
    <w:rsid w:val="000B5B34"/>
    <w:rsid w:val="000D28A5"/>
    <w:rsid w:val="00100980"/>
    <w:rsid w:val="00112FCC"/>
    <w:rsid w:val="0011590E"/>
    <w:rsid w:val="00125846"/>
    <w:rsid w:val="001306A1"/>
    <w:rsid w:val="0014217A"/>
    <w:rsid w:val="00183F73"/>
    <w:rsid w:val="001B169F"/>
    <w:rsid w:val="001B2A30"/>
    <w:rsid w:val="001B3035"/>
    <w:rsid w:val="001C19D1"/>
    <w:rsid w:val="001E0DA1"/>
    <w:rsid w:val="00205539"/>
    <w:rsid w:val="00212D45"/>
    <w:rsid w:val="00243DF3"/>
    <w:rsid w:val="002478E6"/>
    <w:rsid w:val="00253664"/>
    <w:rsid w:val="002562E4"/>
    <w:rsid w:val="00283A3C"/>
    <w:rsid w:val="00293777"/>
    <w:rsid w:val="002A0834"/>
    <w:rsid w:val="002A4927"/>
    <w:rsid w:val="002C0913"/>
    <w:rsid w:val="002C7A4B"/>
    <w:rsid w:val="00300D5D"/>
    <w:rsid w:val="00303ADD"/>
    <w:rsid w:val="00311E17"/>
    <w:rsid w:val="00320DA8"/>
    <w:rsid w:val="00326178"/>
    <w:rsid w:val="00342917"/>
    <w:rsid w:val="00347533"/>
    <w:rsid w:val="0038130D"/>
    <w:rsid w:val="00394F35"/>
    <w:rsid w:val="003E6747"/>
    <w:rsid w:val="003F6866"/>
    <w:rsid w:val="00404CEB"/>
    <w:rsid w:val="00405829"/>
    <w:rsid w:val="00406BBA"/>
    <w:rsid w:val="004318A6"/>
    <w:rsid w:val="00435E23"/>
    <w:rsid w:val="004419B7"/>
    <w:rsid w:val="00441E7C"/>
    <w:rsid w:val="00460E6F"/>
    <w:rsid w:val="0046227D"/>
    <w:rsid w:val="0047558F"/>
    <w:rsid w:val="0048365C"/>
    <w:rsid w:val="004A59A9"/>
    <w:rsid w:val="004B3BE4"/>
    <w:rsid w:val="004C2653"/>
    <w:rsid w:val="004C6277"/>
    <w:rsid w:val="00534E06"/>
    <w:rsid w:val="00553115"/>
    <w:rsid w:val="00563809"/>
    <w:rsid w:val="00574368"/>
    <w:rsid w:val="005A005C"/>
    <w:rsid w:val="005A19A1"/>
    <w:rsid w:val="005A5BBD"/>
    <w:rsid w:val="005C2B68"/>
    <w:rsid w:val="005E7E79"/>
    <w:rsid w:val="005F00C3"/>
    <w:rsid w:val="00601E69"/>
    <w:rsid w:val="00602075"/>
    <w:rsid w:val="00602EBF"/>
    <w:rsid w:val="00633418"/>
    <w:rsid w:val="0064379A"/>
    <w:rsid w:val="006613E4"/>
    <w:rsid w:val="00661A07"/>
    <w:rsid w:val="006A7AED"/>
    <w:rsid w:val="006B40A4"/>
    <w:rsid w:val="006C42F7"/>
    <w:rsid w:val="006D02EE"/>
    <w:rsid w:val="006D79AB"/>
    <w:rsid w:val="006E62EE"/>
    <w:rsid w:val="007120EE"/>
    <w:rsid w:val="00714BEA"/>
    <w:rsid w:val="007178DC"/>
    <w:rsid w:val="0072508F"/>
    <w:rsid w:val="00725971"/>
    <w:rsid w:val="007373F3"/>
    <w:rsid w:val="00743575"/>
    <w:rsid w:val="007467D2"/>
    <w:rsid w:val="00746E6B"/>
    <w:rsid w:val="00781C2C"/>
    <w:rsid w:val="007937F0"/>
    <w:rsid w:val="007C015A"/>
    <w:rsid w:val="007C5CF1"/>
    <w:rsid w:val="007C68C1"/>
    <w:rsid w:val="007C7E7C"/>
    <w:rsid w:val="007E2CD9"/>
    <w:rsid w:val="007F155D"/>
    <w:rsid w:val="00803094"/>
    <w:rsid w:val="00804AF5"/>
    <w:rsid w:val="00810DBF"/>
    <w:rsid w:val="008228D6"/>
    <w:rsid w:val="008265BB"/>
    <w:rsid w:val="00833A24"/>
    <w:rsid w:val="00834EAA"/>
    <w:rsid w:val="0083532C"/>
    <w:rsid w:val="00871BA7"/>
    <w:rsid w:val="0087288B"/>
    <w:rsid w:val="00880752"/>
    <w:rsid w:val="00891F25"/>
    <w:rsid w:val="008930F7"/>
    <w:rsid w:val="008C070D"/>
    <w:rsid w:val="008C09B1"/>
    <w:rsid w:val="008C3E89"/>
    <w:rsid w:val="008C5893"/>
    <w:rsid w:val="008E6617"/>
    <w:rsid w:val="008F70D0"/>
    <w:rsid w:val="0093464F"/>
    <w:rsid w:val="00937A53"/>
    <w:rsid w:val="009745D1"/>
    <w:rsid w:val="009753A6"/>
    <w:rsid w:val="00991F27"/>
    <w:rsid w:val="00996934"/>
    <w:rsid w:val="009A6337"/>
    <w:rsid w:val="009D02E9"/>
    <w:rsid w:val="009D3224"/>
    <w:rsid w:val="009D649B"/>
    <w:rsid w:val="009E2F18"/>
    <w:rsid w:val="00A0628C"/>
    <w:rsid w:val="00A07F88"/>
    <w:rsid w:val="00A2483A"/>
    <w:rsid w:val="00A264CD"/>
    <w:rsid w:val="00A312D9"/>
    <w:rsid w:val="00A3147B"/>
    <w:rsid w:val="00A329DA"/>
    <w:rsid w:val="00A33FB5"/>
    <w:rsid w:val="00A36FB4"/>
    <w:rsid w:val="00A41B7E"/>
    <w:rsid w:val="00A5424C"/>
    <w:rsid w:val="00A63DFC"/>
    <w:rsid w:val="00A94103"/>
    <w:rsid w:val="00AA17B6"/>
    <w:rsid w:val="00AB386B"/>
    <w:rsid w:val="00AC3B4C"/>
    <w:rsid w:val="00AC57FC"/>
    <w:rsid w:val="00AF2EED"/>
    <w:rsid w:val="00AF3899"/>
    <w:rsid w:val="00AF59D3"/>
    <w:rsid w:val="00B14F84"/>
    <w:rsid w:val="00B278A6"/>
    <w:rsid w:val="00B367B7"/>
    <w:rsid w:val="00B46CE2"/>
    <w:rsid w:val="00B50C1F"/>
    <w:rsid w:val="00B558C2"/>
    <w:rsid w:val="00B77411"/>
    <w:rsid w:val="00B92471"/>
    <w:rsid w:val="00B95DF3"/>
    <w:rsid w:val="00BA1C50"/>
    <w:rsid w:val="00BB7E9B"/>
    <w:rsid w:val="00BD6E19"/>
    <w:rsid w:val="00BE25C5"/>
    <w:rsid w:val="00BE3473"/>
    <w:rsid w:val="00BE4275"/>
    <w:rsid w:val="00BF477A"/>
    <w:rsid w:val="00BF493E"/>
    <w:rsid w:val="00C24837"/>
    <w:rsid w:val="00C25754"/>
    <w:rsid w:val="00C542C4"/>
    <w:rsid w:val="00C63CD9"/>
    <w:rsid w:val="00C86F99"/>
    <w:rsid w:val="00CA2440"/>
    <w:rsid w:val="00CB192A"/>
    <w:rsid w:val="00CC1D25"/>
    <w:rsid w:val="00CC76B0"/>
    <w:rsid w:val="00CD705F"/>
    <w:rsid w:val="00CF60E6"/>
    <w:rsid w:val="00D049EC"/>
    <w:rsid w:val="00D116FA"/>
    <w:rsid w:val="00D329CA"/>
    <w:rsid w:val="00D5135F"/>
    <w:rsid w:val="00D74BFD"/>
    <w:rsid w:val="00D870DB"/>
    <w:rsid w:val="00DE71D9"/>
    <w:rsid w:val="00DF35E7"/>
    <w:rsid w:val="00DF4652"/>
    <w:rsid w:val="00E31ABB"/>
    <w:rsid w:val="00E378BC"/>
    <w:rsid w:val="00E64060"/>
    <w:rsid w:val="00EA4939"/>
    <w:rsid w:val="00EC202C"/>
    <w:rsid w:val="00EC7A57"/>
    <w:rsid w:val="00ED7668"/>
    <w:rsid w:val="00EE1ECC"/>
    <w:rsid w:val="00EE67FF"/>
    <w:rsid w:val="00EE7BBA"/>
    <w:rsid w:val="00EF3B05"/>
    <w:rsid w:val="00F13BD2"/>
    <w:rsid w:val="00F16FDA"/>
    <w:rsid w:val="00F3740C"/>
    <w:rsid w:val="00F46884"/>
    <w:rsid w:val="00F62C3F"/>
    <w:rsid w:val="00F729CD"/>
    <w:rsid w:val="00F74553"/>
    <w:rsid w:val="00F75886"/>
    <w:rsid w:val="00FB2CF0"/>
    <w:rsid w:val="00FB6CD9"/>
    <w:rsid w:val="00FC323E"/>
    <w:rsid w:val="00FC4283"/>
    <w:rsid w:val="00FC7F1B"/>
    <w:rsid w:val="00FD19EC"/>
    <w:rsid w:val="00F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0FE1"/>
  <w15:chartTrackingRefBased/>
  <w15:docId w15:val="{CC301183-B6E3-4E69-AA1C-05CB2BDB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9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4A59A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A59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Пр"/>
    <w:basedOn w:val="a"/>
    <w:qFormat/>
    <w:rsid w:val="004A59A9"/>
    <w:pPr>
      <w:spacing w:line="240" w:lineRule="exact"/>
      <w:jc w:val="center"/>
    </w:pPr>
    <w:rPr>
      <w:b/>
      <w:caps/>
    </w:rPr>
  </w:style>
  <w:style w:type="paragraph" w:styleId="a7">
    <w:name w:val="Body Text Indent"/>
    <w:basedOn w:val="a"/>
    <w:link w:val="a8"/>
    <w:uiPriority w:val="99"/>
    <w:unhideWhenUsed/>
    <w:rsid w:val="004A59A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4A59A9"/>
  </w:style>
  <w:style w:type="paragraph" w:customStyle="1" w:styleId="Default">
    <w:name w:val="Default"/>
    <w:rsid w:val="004A59A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7E2CD9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 w:eastAsia="zh-CN"/>
    </w:rPr>
  </w:style>
  <w:style w:type="paragraph" w:customStyle="1" w:styleId="31">
    <w:name w:val="Основной текст 31"/>
    <w:basedOn w:val="a"/>
    <w:rsid w:val="000D28A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F29F-E644-47DE-B3BE-250B3B65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7031</Words>
  <Characters>40078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nsetko@yahoo.com</dc:creator>
  <cp:keywords/>
  <dc:description/>
  <cp:lastModifiedBy>Анастасия Игоревна Сетко</cp:lastModifiedBy>
  <cp:revision>3</cp:revision>
  <dcterms:created xsi:type="dcterms:W3CDTF">2020-02-09T20:44:00Z</dcterms:created>
  <dcterms:modified xsi:type="dcterms:W3CDTF">2020-02-09T20:44:00Z</dcterms:modified>
</cp:coreProperties>
</file>