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Pr="008C09B1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FC323E">
        <w:rPr>
          <w:rFonts w:ascii="Times New Roman" w:hAnsi="Times New Roman"/>
          <w:sz w:val="28"/>
          <w:szCs w:val="28"/>
        </w:rPr>
        <w:t>РАБОТА   №</w:t>
      </w:r>
      <w:r w:rsidR="00F62C3F">
        <w:rPr>
          <w:rFonts w:ascii="Times New Roman" w:hAnsi="Times New Roman"/>
          <w:sz w:val="28"/>
          <w:szCs w:val="28"/>
        </w:rPr>
        <w:t>6</w:t>
      </w:r>
    </w:p>
    <w:p w:rsidR="004A59A9" w:rsidRDefault="004A59A9" w:rsidP="004A59A9">
      <w:pPr>
        <w:spacing w:before="30" w:after="0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6B40A4">
        <w:rPr>
          <w:rFonts w:ascii="Times New Roman" w:hAnsi="Times New Roman" w:cs="Times New Roman"/>
          <w:b/>
          <w:sz w:val="28"/>
          <w:szCs w:val="28"/>
        </w:rPr>
        <w:t>РПБДИС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A59A9" w:rsidRDefault="004A59A9" w:rsidP="008C09B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A59A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F62C3F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F62C3F" w:rsidRPr="00F62C3F">
        <w:rPr>
          <w:rFonts w:ascii="Times New Roman" w:hAnsi="Times New Roman" w:cs="Times New Roman"/>
          <w:b/>
          <w:i/>
          <w:sz w:val="28"/>
          <w:szCs w:val="28"/>
        </w:rPr>
        <w:t>Web</w:t>
      </w:r>
      <w:r w:rsidR="00F62C3F">
        <w:rPr>
          <w:rFonts w:ascii="Times New Roman" w:hAnsi="Times New Roman" w:cs="Times New Roman"/>
          <w:b/>
          <w:sz w:val="28"/>
          <w:szCs w:val="28"/>
        </w:rPr>
        <w:t xml:space="preserve">-сервиса с использованием </w:t>
      </w:r>
      <w:r w:rsidR="00F62C3F" w:rsidRPr="00F62C3F">
        <w:rPr>
          <w:rFonts w:ascii="Times New Roman" w:hAnsi="Times New Roman" w:cs="Times New Roman"/>
          <w:b/>
          <w:i/>
          <w:sz w:val="28"/>
          <w:szCs w:val="28"/>
        </w:rPr>
        <w:t>WEB API ASP.NET</w:t>
      </w:r>
      <w:r w:rsidR="00F6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C3F" w:rsidRPr="00F62C3F">
        <w:rPr>
          <w:rFonts w:ascii="Times New Roman" w:hAnsi="Times New Roman" w:cs="Times New Roman"/>
          <w:b/>
          <w:i/>
          <w:sz w:val="28"/>
          <w:szCs w:val="28"/>
        </w:rPr>
        <w:t>MVC</w:t>
      </w:r>
      <w:r w:rsidR="00F62C3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62C3F" w:rsidRPr="00F62C3F">
        <w:rPr>
          <w:rFonts w:ascii="Times New Roman" w:hAnsi="Times New Roman" w:cs="Times New Roman"/>
          <w:b/>
          <w:i/>
          <w:sz w:val="28"/>
          <w:szCs w:val="28"/>
        </w:rPr>
        <w:t>ASP.NET Core MVC</w:t>
      </w:r>
      <w:r w:rsidR="00F62C3F">
        <w:rPr>
          <w:rFonts w:ascii="Times New Roman" w:hAnsi="Times New Roman" w:cs="Times New Roman"/>
          <w:b/>
          <w:sz w:val="28"/>
          <w:szCs w:val="28"/>
        </w:rPr>
        <w:t>) для работы с информацией из базы данных</w:t>
      </w:r>
    </w:p>
    <w:p w:rsidR="004C6277" w:rsidRDefault="004C6277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B40A4" w:rsidRDefault="006B40A4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C09B1" w:rsidRDefault="008C09B1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="00B9247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4A59A9" w:rsidRPr="00703A1D" w:rsidRDefault="00703A1D" w:rsidP="004A59A9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6D02EE" w:rsidRDefault="006D02EE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4A59A9">
        <w:rPr>
          <w:rFonts w:ascii="Times New Roman" w:hAnsi="Times New Roman"/>
          <w:sz w:val="28"/>
          <w:szCs w:val="28"/>
        </w:rPr>
        <w:t xml:space="preserve">: </w:t>
      </w:r>
      <w:r w:rsidR="006B40A4">
        <w:rPr>
          <w:rFonts w:ascii="Times New Roman" w:hAnsi="Times New Roman"/>
          <w:sz w:val="28"/>
          <w:szCs w:val="28"/>
        </w:rPr>
        <w:t>старший преподаватель</w:t>
      </w:r>
    </w:p>
    <w:p w:rsidR="004A59A9" w:rsidRDefault="006B40A4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Асенчик О.Д.</w:t>
      </w: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080269" w:rsidRDefault="004A59A9" w:rsidP="00AF2EED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="00F62C3F" w:rsidRPr="004A59A9">
        <w:rPr>
          <w:sz w:val="28"/>
          <w:szCs w:val="28"/>
        </w:rPr>
        <w:t>:</w:t>
      </w:r>
      <w:r w:rsidR="00F62C3F" w:rsidRPr="004C6277">
        <w:rPr>
          <w:sz w:val="28"/>
          <w:szCs w:val="28"/>
        </w:rPr>
        <w:t xml:space="preserve"> </w:t>
      </w:r>
      <w:r w:rsidR="00F62C3F" w:rsidRPr="00F62C3F">
        <w:rPr>
          <w:sz w:val="28"/>
          <w:szCs w:val="28"/>
        </w:rPr>
        <w:t xml:space="preserve">ознакомиться с возможностями </w:t>
      </w:r>
      <w:r w:rsidR="00F62C3F" w:rsidRPr="00F62C3F">
        <w:rPr>
          <w:i/>
          <w:sz w:val="28"/>
          <w:szCs w:val="28"/>
        </w:rPr>
        <w:t>.NET Core</w:t>
      </w:r>
      <w:r w:rsidR="00F62C3F" w:rsidRPr="00F62C3F">
        <w:rPr>
          <w:sz w:val="28"/>
          <w:szCs w:val="28"/>
        </w:rPr>
        <w:t xml:space="preserve"> по получению, отображению и изменение данных при помощи технологии </w:t>
      </w:r>
      <w:r w:rsidR="00F62C3F" w:rsidRPr="00F62C3F">
        <w:rPr>
          <w:i/>
          <w:sz w:val="28"/>
          <w:szCs w:val="28"/>
        </w:rPr>
        <w:t>WEB API</w:t>
      </w:r>
      <w:r w:rsidR="00F62C3F" w:rsidRPr="00F62C3F">
        <w:rPr>
          <w:sz w:val="28"/>
          <w:szCs w:val="28"/>
        </w:rPr>
        <w:t>.</w:t>
      </w:r>
    </w:p>
    <w:p w:rsidR="00F62C3F" w:rsidRPr="00AF2EED" w:rsidRDefault="00F62C3F" w:rsidP="00AF2EED">
      <w:pPr>
        <w:pStyle w:val="Default"/>
        <w:ind w:firstLine="708"/>
        <w:jc w:val="both"/>
        <w:rPr>
          <w:sz w:val="28"/>
          <w:szCs w:val="28"/>
        </w:rPr>
      </w:pPr>
    </w:p>
    <w:p w:rsidR="004419B7" w:rsidRPr="004419B7" w:rsidRDefault="00DF4652" w:rsidP="004419B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DF4652">
        <w:rPr>
          <w:rFonts w:ascii="Times New Roman" w:hAnsi="Times New Roman"/>
          <w:b/>
          <w:sz w:val="28"/>
          <w:szCs w:val="28"/>
        </w:rPr>
        <w:t>Задание</w:t>
      </w:r>
      <w:r w:rsidR="004419B7">
        <w:rPr>
          <w:rFonts w:ascii="Times New Roman" w:hAnsi="Times New Roman"/>
          <w:b/>
          <w:sz w:val="28"/>
          <w:szCs w:val="28"/>
        </w:rPr>
        <w:t xml:space="preserve">: </w:t>
      </w:r>
      <w:r w:rsidR="004419B7" w:rsidRPr="004419B7">
        <w:rPr>
          <w:rFonts w:ascii="Times New Roman" w:hAnsi="Times New Roman"/>
          <w:sz w:val="28"/>
          <w:szCs w:val="28"/>
        </w:rPr>
        <w:t xml:space="preserve">создать с использованием технологии </w:t>
      </w:r>
      <w:r w:rsidR="004419B7" w:rsidRPr="004419B7">
        <w:rPr>
          <w:rFonts w:ascii="Times New Roman" w:hAnsi="Times New Roman"/>
          <w:i/>
          <w:sz w:val="28"/>
          <w:szCs w:val="28"/>
        </w:rPr>
        <w:t>WEB API Web</w:t>
      </w:r>
      <w:r w:rsidR="004419B7" w:rsidRPr="004419B7">
        <w:rPr>
          <w:rFonts w:ascii="Times New Roman" w:hAnsi="Times New Roman"/>
          <w:sz w:val="28"/>
          <w:szCs w:val="28"/>
        </w:rPr>
        <w:t>-приложение, в котором организовать получение, отображение и изменение данных.</w:t>
      </w:r>
    </w:p>
    <w:p w:rsidR="004419B7" w:rsidRPr="004419B7" w:rsidRDefault="004419B7" w:rsidP="004419B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19B7">
        <w:rPr>
          <w:rFonts w:ascii="Times New Roman" w:hAnsi="Times New Roman"/>
          <w:sz w:val="28"/>
          <w:szCs w:val="28"/>
        </w:rPr>
        <w:t>Для этого необходимо:</w:t>
      </w:r>
    </w:p>
    <w:p w:rsidR="004419B7" w:rsidRPr="004419B7" w:rsidRDefault="004419B7" w:rsidP="004419B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19B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 </w:t>
      </w:r>
      <w:r w:rsidRPr="004419B7">
        <w:rPr>
          <w:rFonts w:ascii="Times New Roman" w:hAnsi="Times New Roman"/>
          <w:sz w:val="28"/>
          <w:szCs w:val="28"/>
        </w:rPr>
        <w:t>Создать (использовать ранее разработанные в предыдущих лабораторных работах):</w:t>
      </w:r>
    </w:p>
    <w:p w:rsidR="004419B7" w:rsidRPr="004419B7" w:rsidRDefault="004419B7" w:rsidP="004419B7">
      <w:pPr>
        <w:spacing w:before="30" w:after="0"/>
        <w:ind w:firstLine="1416"/>
        <w:jc w:val="both"/>
        <w:rPr>
          <w:rFonts w:ascii="Times New Roman" w:hAnsi="Times New Roman"/>
          <w:sz w:val="28"/>
          <w:szCs w:val="28"/>
        </w:rPr>
      </w:pPr>
      <w:r w:rsidRPr="0048365C">
        <w:rPr>
          <w:rFonts w:ascii="Times New Roman" w:hAnsi="Times New Roman"/>
          <w:i/>
          <w:sz w:val="28"/>
          <w:szCs w:val="28"/>
        </w:rPr>
        <w:t>a</w:t>
      </w:r>
      <w:r w:rsidRPr="004419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4419B7">
        <w:rPr>
          <w:rFonts w:ascii="Times New Roman" w:hAnsi="Times New Roman"/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:rsidR="004419B7" w:rsidRPr="004419B7" w:rsidRDefault="004419B7" w:rsidP="004419B7">
      <w:pPr>
        <w:spacing w:before="30" w:after="0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48365C">
        <w:rPr>
          <w:rFonts w:ascii="Times New Roman" w:hAnsi="Times New Roman"/>
          <w:i/>
          <w:sz w:val="28"/>
          <w:szCs w:val="28"/>
        </w:rPr>
        <w:t>b</w:t>
      </w:r>
      <w:r w:rsidRPr="004419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4419B7">
        <w:rPr>
          <w:rFonts w:ascii="Times New Roman" w:hAnsi="Times New Roman"/>
          <w:sz w:val="28"/>
          <w:szCs w:val="28"/>
        </w:rPr>
        <w:t>Класс контекста данных для доступа к базе данных.</w:t>
      </w:r>
    </w:p>
    <w:p w:rsidR="004419B7" w:rsidRPr="004419B7" w:rsidRDefault="004419B7" w:rsidP="004419B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19B7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 </w:t>
      </w:r>
      <w:r w:rsidRPr="004419B7">
        <w:rPr>
          <w:rFonts w:ascii="Times New Roman" w:hAnsi="Times New Roman"/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 w:rsidR="004419B7" w:rsidRDefault="004419B7" w:rsidP="004419B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19B7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 </w:t>
      </w:r>
      <w:r w:rsidRPr="004419B7">
        <w:rPr>
          <w:rFonts w:ascii="Times New Roman" w:hAnsi="Times New Roman"/>
          <w:sz w:val="28"/>
          <w:szCs w:val="28"/>
        </w:rPr>
        <w:t xml:space="preserve">Клиентское приложение в виде </w:t>
      </w:r>
      <w:r w:rsidRPr="004419B7">
        <w:rPr>
          <w:rFonts w:ascii="Times New Roman" w:hAnsi="Times New Roman"/>
          <w:i/>
          <w:sz w:val="28"/>
          <w:szCs w:val="28"/>
        </w:rPr>
        <w:t>HTML</w:t>
      </w:r>
      <w:r w:rsidRPr="004419B7">
        <w:rPr>
          <w:rFonts w:ascii="Times New Roman" w:hAnsi="Times New Roman"/>
          <w:sz w:val="28"/>
          <w:szCs w:val="28"/>
        </w:rPr>
        <w:t xml:space="preserve"> 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:rsidR="004419B7" w:rsidRDefault="004419B7" w:rsidP="004419B7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05539" w:rsidRDefault="00C24837" w:rsidP="004419B7">
      <w:pPr>
        <w:spacing w:before="30" w:after="0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D5135F" w:rsidRDefault="00D5135F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Default="00703A1D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10863" wp14:editId="38340BD7">
            <wp:extent cx="5940425" cy="831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Pr="008C09B1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326178">
        <w:rPr>
          <w:rFonts w:ascii="Times New Roman" w:hAnsi="Times New Roman"/>
          <w:sz w:val="28"/>
          <w:szCs w:val="28"/>
        </w:rPr>
        <w:t xml:space="preserve">Копия экрана браузера </w:t>
      </w:r>
      <w:r w:rsidR="00C63CD9">
        <w:rPr>
          <w:rFonts w:ascii="Times New Roman" w:hAnsi="Times New Roman"/>
          <w:sz w:val="28"/>
          <w:szCs w:val="28"/>
        </w:rPr>
        <w:t>главной страницы сайта</w:t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05539" w:rsidRDefault="00B66C9E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3417FB" wp14:editId="24254D70">
            <wp:extent cx="36957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E67FF" w:rsidRDefault="00F16FDA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EE67FF">
        <w:rPr>
          <w:rFonts w:ascii="Times New Roman" w:hAnsi="Times New Roman"/>
          <w:sz w:val="28"/>
          <w:szCs w:val="28"/>
        </w:rPr>
        <w:t xml:space="preserve">Копия экрана браузера </w:t>
      </w:r>
      <w:r w:rsidR="00CC1D25">
        <w:rPr>
          <w:rFonts w:ascii="Times New Roman" w:hAnsi="Times New Roman"/>
          <w:sz w:val="28"/>
          <w:szCs w:val="28"/>
        </w:rPr>
        <w:t xml:space="preserve">с формой на </w:t>
      </w:r>
      <w:r w:rsidR="00EC202C">
        <w:rPr>
          <w:rFonts w:ascii="Times New Roman" w:hAnsi="Times New Roman"/>
          <w:sz w:val="28"/>
          <w:szCs w:val="28"/>
        </w:rPr>
        <w:t>страниц</w:t>
      </w:r>
      <w:r w:rsidR="00CC1D25">
        <w:rPr>
          <w:rFonts w:ascii="Times New Roman" w:hAnsi="Times New Roman"/>
          <w:sz w:val="28"/>
          <w:szCs w:val="28"/>
        </w:rPr>
        <w:t>е</w:t>
      </w:r>
      <w:r w:rsidR="00EC202C">
        <w:rPr>
          <w:rFonts w:ascii="Times New Roman" w:hAnsi="Times New Roman"/>
          <w:sz w:val="28"/>
          <w:szCs w:val="28"/>
        </w:rPr>
        <w:t xml:space="preserve"> списка организаций</w:t>
      </w:r>
    </w:p>
    <w:p w:rsidR="001C19D1" w:rsidRDefault="001C19D1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1C19D1" w:rsidRDefault="00B66C9E" w:rsidP="00CC1D2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9F251" wp14:editId="2A68E184">
            <wp:extent cx="5940425" cy="3161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D1" w:rsidRPr="008C09B1" w:rsidRDefault="001C19D1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1C19D1" w:rsidRDefault="001C19D1" w:rsidP="001C19D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E674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Копия экрана браузера </w:t>
      </w:r>
      <w:r w:rsidR="00CC1D25">
        <w:rPr>
          <w:rFonts w:ascii="Times New Roman" w:hAnsi="Times New Roman"/>
          <w:sz w:val="28"/>
          <w:szCs w:val="28"/>
        </w:rPr>
        <w:t>списка организаций</w:t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F16FDA" w:rsidRDefault="00B66C9E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3B406F" wp14:editId="5FCE573D">
            <wp:extent cx="5940425" cy="30956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91F25" w:rsidRPr="00FB6CD9" w:rsidRDefault="00F16FDA" w:rsidP="00891F2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C19D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="008C3E89">
        <w:rPr>
          <w:rFonts w:ascii="Times New Roman" w:hAnsi="Times New Roman"/>
          <w:sz w:val="28"/>
          <w:szCs w:val="28"/>
        </w:rPr>
        <w:t xml:space="preserve">– </w:t>
      </w:r>
      <w:r w:rsidR="00891F25">
        <w:rPr>
          <w:rFonts w:ascii="Times New Roman" w:hAnsi="Times New Roman"/>
          <w:sz w:val="28"/>
          <w:szCs w:val="28"/>
        </w:rPr>
        <w:t>Копия экрана браузера с</w:t>
      </w:r>
      <w:r w:rsidR="00EE1ECC">
        <w:rPr>
          <w:rFonts w:ascii="Times New Roman" w:hAnsi="Times New Roman"/>
          <w:sz w:val="28"/>
          <w:szCs w:val="28"/>
        </w:rPr>
        <w:t xml:space="preserve"> формой и</w:t>
      </w:r>
      <w:r w:rsidR="001C19D1">
        <w:rPr>
          <w:rFonts w:ascii="Times New Roman" w:hAnsi="Times New Roman"/>
          <w:sz w:val="28"/>
          <w:szCs w:val="28"/>
        </w:rPr>
        <w:t xml:space="preserve"> списком </w:t>
      </w:r>
      <w:r w:rsidR="00EE1ECC">
        <w:rPr>
          <w:rFonts w:ascii="Times New Roman" w:hAnsi="Times New Roman"/>
          <w:sz w:val="28"/>
          <w:szCs w:val="28"/>
        </w:rPr>
        <w:t>видов продукций</w:t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F531E3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98D85" wp14:editId="3D2CAF59">
            <wp:extent cx="3489437" cy="45583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503" cy="45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5D" w:rsidRDefault="007F155D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2440" w:rsidRPr="00FB6CD9" w:rsidRDefault="007F155D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5424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A2440">
        <w:rPr>
          <w:rFonts w:ascii="Times New Roman" w:hAnsi="Times New Roman"/>
          <w:sz w:val="28"/>
          <w:szCs w:val="28"/>
        </w:rPr>
        <w:t xml:space="preserve">Копия экрана браузера </w:t>
      </w:r>
      <w:r w:rsidR="002478E6">
        <w:rPr>
          <w:rFonts w:ascii="Times New Roman" w:hAnsi="Times New Roman"/>
          <w:sz w:val="28"/>
          <w:szCs w:val="28"/>
        </w:rPr>
        <w:t>с</w:t>
      </w:r>
      <w:r w:rsidR="00AB386B">
        <w:rPr>
          <w:rFonts w:ascii="Times New Roman" w:hAnsi="Times New Roman"/>
          <w:sz w:val="28"/>
          <w:szCs w:val="28"/>
        </w:rPr>
        <w:t xml:space="preserve"> формой на странице</w:t>
      </w:r>
      <w:r w:rsidR="002478E6">
        <w:rPr>
          <w:rFonts w:ascii="Times New Roman" w:hAnsi="Times New Roman"/>
          <w:sz w:val="28"/>
          <w:szCs w:val="28"/>
        </w:rPr>
        <w:t xml:space="preserve"> </w:t>
      </w:r>
      <w:r w:rsidR="00AB386B">
        <w:rPr>
          <w:rFonts w:ascii="Times New Roman" w:hAnsi="Times New Roman"/>
          <w:sz w:val="28"/>
          <w:szCs w:val="28"/>
        </w:rPr>
        <w:t xml:space="preserve">списка </w:t>
      </w:r>
      <w:r w:rsidR="008A6BDB">
        <w:rPr>
          <w:rFonts w:ascii="Times New Roman" w:hAnsi="Times New Roman"/>
          <w:sz w:val="28"/>
          <w:szCs w:val="28"/>
        </w:rPr>
        <w:t>выпуска продукции</w:t>
      </w:r>
      <w:r w:rsidR="00AB386B">
        <w:rPr>
          <w:rFonts w:ascii="Times New Roman" w:hAnsi="Times New Roman"/>
          <w:sz w:val="28"/>
          <w:szCs w:val="28"/>
        </w:rPr>
        <w:t xml:space="preserve"> организациями</w:t>
      </w:r>
    </w:p>
    <w:p w:rsidR="00CA2440" w:rsidRDefault="00CA2440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7F155D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41E7C" w:rsidRDefault="00F531E3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D2911" wp14:editId="7BEDC674">
            <wp:extent cx="5940425" cy="2880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C" w:rsidRDefault="00441E7C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A6BDB" w:rsidRPr="00FB6CD9" w:rsidRDefault="00CA2440" w:rsidP="008A6BD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5424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Копия экрана браузера </w:t>
      </w:r>
      <w:r w:rsidR="00A5424C">
        <w:rPr>
          <w:rFonts w:ascii="Times New Roman" w:hAnsi="Times New Roman"/>
          <w:sz w:val="28"/>
          <w:szCs w:val="28"/>
        </w:rPr>
        <w:t xml:space="preserve">со списком </w:t>
      </w:r>
      <w:r w:rsidR="008A6BDB">
        <w:rPr>
          <w:rFonts w:ascii="Times New Roman" w:hAnsi="Times New Roman"/>
          <w:sz w:val="28"/>
          <w:szCs w:val="28"/>
        </w:rPr>
        <w:t>выпуска продукции организациями</w:t>
      </w:r>
    </w:p>
    <w:p w:rsidR="00A5424C" w:rsidRDefault="00A5424C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A5424C" w:rsidRDefault="00F531E3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DA63A" wp14:editId="6026F5D5">
            <wp:extent cx="2953023" cy="376690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352" cy="37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4C" w:rsidRDefault="00A5424C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A5424C" w:rsidRDefault="00A5424C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Копия экрана браузера с </w:t>
      </w:r>
      <w:r w:rsidR="0072508F">
        <w:rPr>
          <w:rFonts w:ascii="Times New Roman" w:hAnsi="Times New Roman"/>
          <w:sz w:val="28"/>
          <w:szCs w:val="28"/>
        </w:rPr>
        <w:t xml:space="preserve">формой на страницу </w:t>
      </w:r>
      <w:r w:rsidR="008A6BDB">
        <w:rPr>
          <w:rFonts w:ascii="Times New Roman" w:hAnsi="Times New Roman"/>
          <w:sz w:val="28"/>
          <w:szCs w:val="28"/>
        </w:rPr>
        <w:t>реализации продукции</w:t>
      </w:r>
      <w:r w:rsidR="0072508F">
        <w:rPr>
          <w:rFonts w:ascii="Times New Roman" w:hAnsi="Times New Roman"/>
          <w:sz w:val="28"/>
          <w:szCs w:val="28"/>
        </w:rPr>
        <w:t xml:space="preserve"> организаций</w:t>
      </w:r>
    </w:p>
    <w:p w:rsidR="00342917" w:rsidRDefault="00342917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42917" w:rsidRDefault="00F531E3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D5D85B" wp14:editId="4A246D8C">
            <wp:extent cx="5940425" cy="28625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17" w:rsidRDefault="00342917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A6BDB" w:rsidRDefault="00342917" w:rsidP="008A6BD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93777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Копия экрана браузера со списком </w:t>
      </w:r>
      <w:r w:rsidR="008A6BDB">
        <w:rPr>
          <w:rFonts w:ascii="Times New Roman" w:hAnsi="Times New Roman"/>
          <w:sz w:val="28"/>
          <w:szCs w:val="28"/>
        </w:rPr>
        <w:t>реализации продукции организаций</w:t>
      </w:r>
    </w:p>
    <w:p w:rsidR="00342917" w:rsidRDefault="00342917" w:rsidP="008A6BDB">
      <w:pPr>
        <w:spacing w:before="30" w:after="0"/>
        <w:rPr>
          <w:rFonts w:ascii="Times New Roman" w:hAnsi="Times New Roman"/>
          <w:sz w:val="28"/>
          <w:szCs w:val="28"/>
        </w:rPr>
      </w:pPr>
    </w:p>
    <w:p w:rsidR="00293777" w:rsidRDefault="00080269" w:rsidP="00293777">
      <w:pPr>
        <w:pStyle w:val="Default"/>
        <w:ind w:firstLine="708"/>
        <w:jc w:val="both"/>
        <w:rPr>
          <w:sz w:val="28"/>
          <w:szCs w:val="28"/>
        </w:rPr>
      </w:pPr>
      <w:r w:rsidRPr="007C68C1">
        <w:rPr>
          <w:b/>
          <w:bCs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: в результате выполнения лабораторной работы были ознакомлены с </w:t>
      </w:r>
      <w:r w:rsidRPr="00183F73">
        <w:rPr>
          <w:sz w:val="28"/>
          <w:szCs w:val="28"/>
        </w:rPr>
        <w:t xml:space="preserve">возможностями </w:t>
      </w:r>
      <w:r w:rsidRPr="00183F73">
        <w:rPr>
          <w:i/>
          <w:sz w:val="28"/>
          <w:szCs w:val="28"/>
        </w:rPr>
        <w:t xml:space="preserve">ASP.NET Core </w:t>
      </w:r>
      <w:r w:rsidR="00293777" w:rsidRPr="00F62C3F">
        <w:rPr>
          <w:sz w:val="28"/>
          <w:szCs w:val="28"/>
        </w:rPr>
        <w:t xml:space="preserve">по получению, отображению и изменение данных при помощи технологии </w:t>
      </w:r>
      <w:r w:rsidR="00293777" w:rsidRPr="00F62C3F">
        <w:rPr>
          <w:i/>
          <w:sz w:val="28"/>
          <w:szCs w:val="28"/>
        </w:rPr>
        <w:t>WEB API</w:t>
      </w:r>
      <w:r w:rsidR="00293777" w:rsidRPr="00F62C3F">
        <w:rPr>
          <w:sz w:val="28"/>
          <w:szCs w:val="28"/>
        </w:rPr>
        <w:t>.</w:t>
      </w:r>
    </w:p>
    <w:p w:rsidR="008A6BDB" w:rsidRDefault="008A6BDB" w:rsidP="00A33FB5">
      <w:pPr>
        <w:spacing w:before="30" w:after="0"/>
        <w:rPr>
          <w:rFonts w:ascii="Times New Roman" w:hAnsi="Times New Roman"/>
          <w:b/>
          <w:sz w:val="28"/>
          <w:szCs w:val="28"/>
        </w:rPr>
        <w:sectPr w:rsidR="008A6B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0752" w:rsidRDefault="00880752" w:rsidP="00A33FB5">
      <w:pPr>
        <w:spacing w:before="30" w:after="0"/>
        <w:rPr>
          <w:rFonts w:ascii="Times New Roman" w:hAnsi="Times New Roman"/>
          <w:b/>
          <w:sz w:val="28"/>
          <w:szCs w:val="28"/>
        </w:rPr>
      </w:pPr>
    </w:p>
    <w:p w:rsidR="008265BB" w:rsidRPr="00080269" w:rsidRDefault="00080269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6B40A4" w:rsidRDefault="006B40A4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080269" w:rsidRPr="00080269" w:rsidRDefault="00080269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 программы</w:t>
      </w:r>
    </w:p>
    <w:p w:rsidR="00B50C1F" w:rsidRPr="00303ADD" w:rsidRDefault="00B50C1F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</w:p>
    <w:p w:rsidR="00B50C1F" w:rsidRPr="00703A1D" w:rsidRDefault="00AF3899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Organization</w:t>
      </w:r>
      <w:r w:rsidRPr="00703A1D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r w:rsidR="00B50C1F" w:rsidRPr="00703A1D">
        <w:rPr>
          <w:rFonts w:ascii="Times New Roman" w:hAnsi="Times New Roman"/>
          <w:b/>
          <w:sz w:val="28"/>
          <w:szCs w:val="28"/>
        </w:rPr>
        <w:t>: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2B91AF"/>
          <w:sz w:val="19"/>
          <w:szCs w:val="19"/>
          <w:lang w:val="en-US"/>
        </w:rPr>
        <w:t>Organization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2B91AF"/>
          <w:sz w:val="19"/>
          <w:szCs w:val="19"/>
          <w:lang w:val="en-US"/>
        </w:rPr>
        <w:t>Organization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название организации"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40, MinimumLength = 5, ErrorMessage = </w:t>
      </w:r>
      <w:r>
        <w:rPr>
          <w:rFonts w:ascii="Consolas" w:hAnsi="Consolas" w:cs="Consolas"/>
          <w:color w:val="A31515"/>
          <w:sz w:val="19"/>
          <w:szCs w:val="19"/>
        </w:rPr>
        <w:t>"Минимальная длина названия организации должна быть 5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форму собственности"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30, MinimumLength = 3, ErrorMessage = </w:t>
      </w:r>
      <w:r>
        <w:rPr>
          <w:rFonts w:ascii="Consolas" w:hAnsi="Consolas" w:cs="Consolas"/>
          <w:color w:val="A31515"/>
          <w:sz w:val="19"/>
          <w:szCs w:val="19"/>
        </w:rPr>
        <w:t>"Минимальная длина формы собственности должна быть 3 символа"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FormOfOwnership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8A6BDB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6BDB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Required</w:t>
      </w:r>
      <w:r w:rsidRPr="008A6B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r w:rsidRPr="008A6B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6BD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8A6BD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A6BDB">
        <w:rPr>
          <w:rFonts w:ascii="Consolas" w:hAnsi="Consolas" w:cs="Consolas"/>
          <w:color w:val="A31515"/>
          <w:sz w:val="19"/>
          <w:szCs w:val="19"/>
        </w:rPr>
        <w:t>вид деятельности</w:t>
      </w:r>
      <w:r w:rsidRPr="008A6BD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организации</w:t>
      </w:r>
      <w:r w:rsidRPr="008A6BDB">
        <w:rPr>
          <w:rFonts w:ascii="Consolas" w:hAnsi="Consolas" w:cs="Consolas"/>
          <w:color w:val="A31515"/>
          <w:sz w:val="19"/>
          <w:szCs w:val="19"/>
        </w:rPr>
        <w:t>"</w:t>
      </w:r>
      <w:r w:rsidRPr="008A6BDB"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Pr="008A6BDB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6BDB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r w:rsidRPr="008A6B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6BDB">
        <w:rPr>
          <w:rFonts w:ascii="Consolas" w:hAnsi="Consolas" w:cs="Consolas"/>
          <w:color w:val="000000"/>
          <w:sz w:val="19"/>
          <w:szCs w:val="19"/>
        </w:rPr>
        <w:t xml:space="preserve">30, 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MinimumLength</w:t>
      </w:r>
      <w:r w:rsidRPr="008A6BDB">
        <w:rPr>
          <w:rFonts w:ascii="Consolas" w:hAnsi="Consolas" w:cs="Consolas"/>
          <w:color w:val="000000"/>
          <w:sz w:val="19"/>
          <w:szCs w:val="19"/>
        </w:rPr>
        <w:t xml:space="preserve"> = 5, 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r w:rsidRPr="008A6B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6BD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Минимальная</w:t>
      </w:r>
      <w:r w:rsidRPr="008A6BD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8A6BD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A6BDB">
        <w:rPr>
          <w:rFonts w:ascii="Consolas" w:hAnsi="Consolas" w:cs="Consolas"/>
          <w:color w:val="A31515"/>
          <w:sz w:val="19"/>
          <w:szCs w:val="19"/>
        </w:rPr>
        <w:t xml:space="preserve">вида деятельности </w:t>
      </w:r>
      <w:r>
        <w:rPr>
          <w:rFonts w:ascii="Consolas" w:hAnsi="Consolas" w:cs="Consolas"/>
          <w:color w:val="A31515"/>
          <w:sz w:val="19"/>
          <w:szCs w:val="19"/>
        </w:rPr>
        <w:t>должна</w:t>
      </w:r>
      <w:r w:rsidRPr="008A6BD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8A6BDB">
        <w:rPr>
          <w:rFonts w:ascii="Consolas" w:hAnsi="Consolas" w:cs="Consolas"/>
          <w:color w:val="A31515"/>
          <w:sz w:val="19"/>
          <w:szCs w:val="19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8A6BDB">
        <w:rPr>
          <w:rFonts w:ascii="Consolas" w:hAnsi="Consolas" w:cs="Consolas"/>
          <w:color w:val="A31515"/>
          <w:sz w:val="19"/>
          <w:szCs w:val="19"/>
        </w:rPr>
        <w:t>"</w:t>
      </w:r>
      <w:r w:rsidRPr="008A6BDB"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ctivityType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Required(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ErrorMessage = </w:t>
      </w:r>
      <w:r w:rsidRPr="00AF38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F38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F38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директора</w:t>
      </w:r>
      <w:r w:rsidRPr="00AF38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MinimumLength = 5, ErrorMessage = </w:t>
      </w:r>
      <w:r>
        <w:rPr>
          <w:rFonts w:ascii="Consolas" w:hAnsi="Consolas" w:cs="Consolas"/>
          <w:color w:val="A31515"/>
          <w:sz w:val="19"/>
          <w:szCs w:val="19"/>
        </w:rPr>
        <w:t>"Минимальная длина ФИО директора должна быть 5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6BDB" w:rsidRPr="00AF3899" w:rsidRDefault="008A6BDB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ICollection&lt;Output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703A1D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899" w:rsidRPr="00703A1D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899" w:rsidRPr="00703A1D" w:rsidRDefault="00AF3899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AF3899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Product.cs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899" w:rsidRPr="00AF3899" w:rsidRDefault="008A6BDB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</w:t>
      </w:r>
      <w:r w:rsidR="00AF3899"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AF3899" w:rsidRPr="00AF38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F3899"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Start"/>
      <w:r w:rsidR="00AF3899" w:rsidRPr="00AF38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="00AF3899" w:rsidRPr="00AF38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единицу измерения"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ErrorMessage = </w:t>
      </w:r>
      <w:r>
        <w:rPr>
          <w:rFonts w:ascii="Consolas" w:hAnsi="Consolas" w:cs="Consolas"/>
          <w:color w:val="A31515"/>
          <w:sz w:val="19"/>
          <w:szCs w:val="19"/>
        </w:rPr>
        <w:t>"Максимальная длина единицы измерения должна быть 50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MeasureUnit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8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899" w:rsidRPr="00AF3899" w:rsidRDefault="00AF3899" w:rsidP="00AF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8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899" w:rsidRPr="00AF3899" w:rsidRDefault="00AF3899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8A6BDB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Output</w:t>
      </w:r>
      <w:r w:rsidR="00A3147B">
        <w:rPr>
          <w:rFonts w:ascii="Times New Roman" w:hAnsi="Times New Roman"/>
          <w:b/>
          <w:sz w:val="28"/>
          <w:szCs w:val="28"/>
          <w:lang w:val="en-US"/>
        </w:rPr>
        <w:t>.cs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8A6BD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>Required(</w:t>
      </w:r>
      <w:proofErr w:type="gramEnd"/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ErrorMessage = </w:t>
      </w:r>
      <w:r w:rsidRPr="008A6B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8A6B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A31515"/>
          <w:sz w:val="19"/>
          <w:szCs w:val="19"/>
        </w:rPr>
        <w:t>план</w:t>
      </w:r>
      <w:r w:rsidR="008A6BDB" w:rsidRPr="008A6B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A31515"/>
          <w:sz w:val="19"/>
          <w:szCs w:val="19"/>
        </w:rPr>
        <w:t>выпуска</w:t>
      </w:r>
      <w:r w:rsidRPr="008A6B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OutputPlan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8A6BD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>Required(</w:t>
      </w:r>
      <w:proofErr w:type="gramEnd"/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ErrorMessage = </w:t>
      </w:r>
      <w:r w:rsidRPr="008A6B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8A6B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A31515"/>
          <w:sz w:val="19"/>
          <w:szCs w:val="19"/>
        </w:rPr>
        <w:t>факт</w:t>
      </w:r>
      <w:r w:rsidR="008A6BDB" w:rsidRPr="008A6B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A31515"/>
          <w:sz w:val="19"/>
          <w:szCs w:val="19"/>
        </w:rPr>
        <w:t>выпуска</w:t>
      </w:r>
      <w:r w:rsidRPr="008A6B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OutputFact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Required(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ErrorMessage = 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4, ErrorMessage = 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1, 2, 3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год"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1900, 9999, ErrorMessage = </w:t>
      </w:r>
      <w:r>
        <w:rPr>
          <w:rFonts w:ascii="Consolas" w:hAnsi="Consolas" w:cs="Consolas"/>
          <w:color w:val="A31515"/>
          <w:sz w:val="19"/>
          <w:szCs w:val="19"/>
        </w:rPr>
        <w:t>"Год должен быть равен не менее 1900 и не более 9999"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OrganizationId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Organization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Product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703A1D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7B" w:rsidRPr="00703A1D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7B" w:rsidRPr="00703A1D" w:rsidRDefault="00A3147B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A3147B" w:rsidRPr="00703A1D" w:rsidRDefault="00A3147B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8A6BDB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Realisation</w:t>
      </w:r>
      <w:r w:rsidR="00A3147B">
        <w:rPr>
          <w:rFonts w:ascii="Times New Roman" w:hAnsi="Times New Roman"/>
          <w:b/>
          <w:sz w:val="28"/>
          <w:szCs w:val="28"/>
          <w:lang w:val="en-US"/>
        </w:rPr>
        <w:t>.cs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</w:rPr>
        <w:t>"Укажи</w:t>
      </w:r>
      <w:r w:rsidR="008A6BDB">
        <w:rPr>
          <w:rFonts w:ascii="Consolas" w:hAnsi="Consolas" w:cs="Consolas"/>
          <w:color w:val="A31515"/>
          <w:sz w:val="19"/>
          <w:szCs w:val="19"/>
        </w:rPr>
        <w:t>те план реализации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RealisationPlan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A6BDB">
        <w:rPr>
          <w:rFonts w:ascii="Consolas" w:hAnsi="Consolas" w:cs="Consolas"/>
          <w:color w:val="A31515"/>
          <w:sz w:val="19"/>
          <w:szCs w:val="19"/>
        </w:rPr>
        <w:t>Укажите факт реализации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RealisationFact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Required(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ErrorMessage = 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4, ErrorMessage = 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1, 2, 3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31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год"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1900, 9999, ErrorMessage = </w:t>
      </w:r>
      <w:r>
        <w:rPr>
          <w:rFonts w:ascii="Consolas" w:hAnsi="Consolas" w:cs="Consolas"/>
          <w:color w:val="A31515"/>
          <w:sz w:val="19"/>
          <w:szCs w:val="19"/>
        </w:rPr>
        <w:t>"Год должен быть равен не менее 1900 и не более 9999"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OrganizationId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Organization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A3147B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Product </w:t>
      </w:r>
      <w:proofErr w:type="gramStart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4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147B" w:rsidRPr="008F70D0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7B" w:rsidRPr="008F70D0" w:rsidRDefault="00A3147B" w:rsidP="00A3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7B" w:rsidRPr="008F70D0" w:rsidRDefault="00A3147B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8F70D0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RationingDbContext.cs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Lab6.Models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0D0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DbContext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0D0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0D0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(DbContextOptions&lt;RationingDbContext&gt; options)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DbSet&lt;Realisation&gt; Realisations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DbSet&lt;Organization&gt; Organizations </w:t>
      </w:r>
      <w:proofErr w:type="gramStart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DbSet&lt;Output&gt; Output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proofErr w:type="gramStart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70D0" w:rsidRPr="008F70D0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DbSet&lt;Product&gt; Products </w:t>
      </w:r>
      <w:proofErr w:type="gramStart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70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70D0" w:rsidRPr="00703A1D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70D0" w:rsidRPr="00703A1D" w:rsidRDefault="008F70D0" w:rsidP="008F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70D0" w:rsidRPr="00703A1D" w:rsidRDefault="008F70D0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50C1F" w:rsidRDefault="009745D1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Organizations</w:t>
      </w:r>
      <w:r w:rsidR="00303ADD" w:rsidRPr="00303ADD">
        <w:rPr>
          <w:rFonts w:ascii="Times New Roman" w:hAnsi="Times New Roman"/>
          <w:b/>
          <w:sz w:val="28"/>
          <w:szCs w:val="28"/>
          <w:lang w:val="en-US"/>
        </w:rPr>
        <w:t>Controller</w:t>
      </w:r>
      <w:r>
        <w:rPr>
          <w:rFonts w:ascii="Times New Roman" w:hAnsi="Times New Roman"/>
          <w:b/>
          <w:sz w:val="28"/>
          <w:szCs w:val="28"/>
          <w:lang w:val="en-US"/>
        </w:rPr>
        <w:t>.cs</w:t>
      </w:r>
      <w:r w:rsidR="00B50C1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Lab6.Models;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Lab6.Controllers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 w:rsidRPr="009745D1">
        <w:rPr>
          <w:rFonts w:ascii="Consolas" w:hAnsi="Consolas" w:cs="Consolas"/>
          <w:color w:val="A31515"/>
          <w:sz w:val="19"/>
          <w:szCs w:val="19"/>
          <w:lang w:val="en-US"/>
        </w:rPr>
        <w:t>"api/[controller]"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[ApiController]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2B91AF"/>
          <w:sz w:val="19"/>
          <w:szCs w:val="19"/>
          <w:lang w:val="en-US"/>
        </w:rPr>
        <w:t>OrganizationsController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ControllerBase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2B91AF"/>
          <w:sz w:val="19"/>
          <w:szCs w:val="19"/>
          <w:lang w:val="en-US"/>
        </w:rPr>
        <w:t>OrganizationsController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8000"/>
          <w:sz w:val="19"/>
          <w:szCs w:val="19"/>
          <w:lang w:val="en-US"/>
        </w:rPr>
        <w:t>// GET: api/Organizations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Task&lt;ActionResult&lt;IEnumerable&lt;Organization&gt;&gt;&gt;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context.Organizations.ToListAsync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8000"/>
          <w:sz w:val="19"/>
          <w:szCs w:val="19"/>
          <w:lang w:val="en-US"/>
        </w:rPr>
        <w:t>// GET: api/Organizations/5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9745D1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Task&lt;ActionResult&lt;Organization&gt;&gt;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GetOrganization(</w:t>
      </w:r>
      <w:proofErr w:type="gramEnd"/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context.Organizations.FindAsync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8000"/>
          <w:sz w:val="19"/>
          <w:szCs w:val="19"/>
          <w:lang w:val="en-US"/>
        </w:rPr>
        <w:t>// PUT: api/Organizations/5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[HttpPut(</w:t>
      </w:r>
      <w:r w:rsidRPr="009745D1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Task&lt;ActionResult&lt;Organization&gt;&gt;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PutOrganization(</w:t>
      </w:r>
      <w:proofErr w:type="gramEnd"/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Organization organization)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= organization.Id)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BadRequest(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context.Entry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(organization).State = EntityState.Modified;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(!OrganizationExists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8000"/>
          <w:sz w:val="19"/>
          <w:szCs w:val="19"/>
          <w:lang w:val="en-US"/>
        </w:rPr>
        <w:t>// POST: api/Organizations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Task&lt;ActionResult&lt;Organization&gt;&gt;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PostOrganization(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Organization organization)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context.Organizations.Add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(organization);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CreatedAtAction(</w:t>
      </w:r>
      <w:proofErr w:type="gramEnd"/>
      <w:r w:rsidRPr="009745D1">
        <w:rPr>
          <w:rFonts w:ascii="Consolas" w:hAnsi="Consolas" w:cs="Consolas"/>
          <w:color w:val="A31515"/>
          <w:sz w:val="19"/>
          <w:szCs w:val="19"/>
          <w:lang w:val="en-US"/>
        </w:rPr>
        <w:t>"GetOrganization"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organization.Id }, organization);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45D1">
        <w:rPr>
          <w:rFonts w:ascii="Consolas" w:hAnsi="Consolas" w:cs="Consolas"/>
          <w:color w:val="008000"/>
          <w:sz w:val="19"/>
          <w:szCs w:val="19"/>
          <w:lang w:val="en-US"/>
        </w:rPr>
        <w:t>// DELETE: api/Organizations/5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[HttpDelete(</w:t>
      </w:r>
      <w:r w:rsidRPr="009745D1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Task&lt;ActionResult&lt;Organization&gt;&gt;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DeleteOrganization(</w:t>
      </w:r>
      <w:proofErr w:type="gramEnd"/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context.Organizations.FindAsync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context.Organizations.Remove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(organization);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OrganizationExists(</w:t>
      </w:r>
      <w:proofErr w:type="gramEnd"/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context.Organizations.Any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9745D1" w:rsidRPr="00703A1D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45D1" w:rsidRPr="00703A1D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45D1" w:rsidRPr="00703A1D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45D1" w:rsidRPr="00703A1D" w:rsidRDefault="009745D1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9745D1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ProductsController.cs</w:t>
      </w:r>
      <w:r w:rsidR="00EE7BBA">
        <w:rPr>
          <w:b/>
          <w:bCs/>
          <w:sz w:val="28"/>
          <w:szCs w:val="28"/>
          <w:lang w:val="en-US"/>
        </w:rPr>
        <w:t>: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Lab6.Models;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5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  <w:r w:rsidRPr="009745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9745D1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Lab6.Controllers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"api/[controller]"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[ApiController]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ControllerBase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GET: api/Products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Task&lt;ActionResult&lt;IEnumerable&lt;Product&gt;&gt;&gt;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context.Products.ToListAsync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GET: api/Products/5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Task&lt;ActionResult&lt;Product&gt;&gt;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GetProduct(</w:t>
      </w:r>
      <w:proofErr w:type="gramEnd"/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context.Products.FindAsync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==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PUT: api/Products/5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[HttpPut(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Task&lt;ActionResult&lt;Product&gt;&gt;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PutProduct(</w:t>
      </w:r>
      <w:proofErr w:type="gramEnd"/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Product product)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= product.Id)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BadRequest(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context.Entry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(product).State = EntityState.Modified;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(!ProductExists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POST: api/Products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Task&lt;ActionResult&lt;Product&gt;&gt;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PostProduct(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Product product)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context.Products.Add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CreatedAtAction(</w:t>
      </w:r>
      <w:proofErr w:type="gramEnd"/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"GetProduct"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product.Id }, product);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DELETE: api/Products/5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[HttpDelete(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Task&lt;ActionResult&lt;Product&gt;&gt;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DeleteProduct(</w:t>
      </w:r>
      <w:proofErr w:type="gramEnd"/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context.Products.FindAsync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==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context.Products.Remove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ProductExists(</w:t>
      </w:r>
      <w:proofErr w:type="gramEnd"/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context.Products.Any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45D1" w:rsidRPr="00D116FA" w:rsidRDefault="009745D1" w:rsidP="0097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45D1" w:rsidRPr="00D116FA" w:rsidRDefault="009745D1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8A6BDB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Outputs</w:t>
      </w:r>
      <w:r w:rsidR="00D116FA">
        <w:rPr>
          <w:b/>
          <w:bCs/>
          <w:sz w:val="28"/>
          <w:szCs w:val="28"/>
          <w:lang w:val="en-US"/>
        </w:rPr>
        <w:t>Controller.cs</w:t>
      </w:r>
      <w:r w:rsidR="00EE7BBA">
        <w:rPr>
          <w:b/>
          <w:bCs/>
          <w:sz w:val="28"/>
          <w:szCs w:val="28"/>
          <w:lang w:val="en-US"/>
        </w:rPr>
        <w:t>: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Lab6.Models;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Lab6.Controllers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"api/[controller]"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[ApiController]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8A6BDB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ControllerBase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8A6BDB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GE</w:t>
      </w:r>
      <w:r w:rsidR="008A6BDB">
        <w:rPr>
          <w:rFonts w:ascii="Consolas" w:hAnsi="Consolas" w:cs="Consolas"/>
          <w:color w:val="008000"/>
          <w:sz w:val="19"/>
          <w:szCs w:val="19"/>
          <w:lang w:val="en-US"/>
        </w:rPr>
        <w:t>T: api/Output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Task&lt;ActionResult&lt;IEnumerable&lt;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Output&gt;&gt;&gt; </w:t>
      </w:r>
      <w:proofErr w:type="gramStart"/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GetOutput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ontext.Output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s.ToListAsync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GET: api/</w:t>
      </w:r>
      <w:r w:rsidR="008A6BDB"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s/5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context.Output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s.FindAsync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GET api/</w:t>
      </w:r>
      <w:r w:rsidR="008A6BDB">
        <w:rPr>
          <w:rFonts w:ascii="Consolas" w:hAnsi="Consolas" w:cs="Consolas"/>
          <w:color w:val="008000"/>
          <w:sz w:val="19"/>
          <w:szCs w:val="19"/>
          <w:lang w:val="en-US"/>
        </w:rPr>
        <w:t>Outputs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/organizations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"organizations"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IEnumerable&lt;Organization&gt;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context.Organizations.ToList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GET api/</w:t>
      </w:r>
      <w:r w:rsidR="008A6BDB"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s/products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IEnumerable&lt;Product&gt;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context.Products.ToList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// PUT: api/</w:t>
      </w:r>
      <w:r w:rsidR="008A6BDB"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8000"/>
          <w:sz w:val="19"/>
          <w:szCs w:val="19"/>
          <w:lang w:val="en-US"/>
        </w:rPr>
        <w:t>s/5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[HttpPut(</w:t>
      </w:r>
      <w:r w:rsidRPr="00D116FA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="008A6BD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.Id)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BadRequest(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context.Entry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).State = EntityState.Modified;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16FA" w:rsidRPr="00D116FA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6F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POST: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Outputs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s.Add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CreatedAtAction(</w:t>
      </w:r>
      <w:proofErr w:type="gramEnd"/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"Get</w:t>
      </w:r>
      <w:r w:rsidR="00F40950">
        <w:rPr>
          <w:rFonts w:ascii="Consolas" w:hAnsi="Consolas" w:cs="Consolas"/>
          <w:color w:val="A31515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},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DELETE: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s/5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[HttpDelete(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s.FindAsync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725971" w:rsidRDefault="00F40950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context.Output</w:t>
      </w:r>
      <w:r w:rsidR="00D116FA" w:rsidRPr="00725971">
        <w:rPr>
          <w:rFonts w:ascii="Consolas" w:hAnsi="Consolas" w:cs="Consolas"/>
          <w:color w:val="000000"/>
          <w:sz w:val="19"/>
          <w:szCs w:val="19"/>
          <w:lang w:val="en-US"/>
        </w:rPr>
        <w:t>s.Remove</w:t>
      </w:r>
      <w:proofErr w:type="gramEnd"/>
      <w:r w:rsidR="00D116FA"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="00D116FA"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Exists(</w:t>
      </w:r>
      <w:proofErr w:type="gramEnd"/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.Any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16FA" w:rsidRPr="00725971" w:rsidRDefault="00D116FA" w:rsidP="00D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8C09B1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F40950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Realisations</w:t>
      </w:r>
      <w:r w:rsidR="00725971">
        <w:rPr>
          <w:b/>
          <w:bCs/>
          <w:sz w:val="28"/>
          <w:szCs w:val="28"/>
          <w:lang w:val="en-US"/>
        </w:rPr>
        <w:t>Controller.cs</w:t>
      </w:r>
      <w:r w:rsidR="00EE7BBA">
        <w:rPr>
          <w:b/>
          <w:bCs/>
          <w:sz w:val="28"/>
          <w:szCs w:val="28"/>
          <w:lang w:val="en-US"/>
        </w:rPr>
        <w:t>: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Lab6.Models;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Lab6.Models.Tables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Lab6.Controllers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"api/[controller]"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[ApiController]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40950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ControllerBase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40950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  <w:r w:rsidR="00F40950" w:rsidRPr="00725971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GET: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725971" w:rsidRPr="00725971" w:rsidRDefault="00725971" w:rsidP="00F40950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Task&lt;ActionResult&lt;IEnumerable&lt;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Realisation&gt;&gt;&gt; </w:t>
      </w:r>
      <w:proofErr w:type="gramStart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GetRealisations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s.ToListAsync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GET: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/5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realization 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s.FindAsync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GET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/organizations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"organizations"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IEnumerable&lt;Organization&gt;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context.Organizations.ToList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GET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s/products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IEnumerable&lt;Product&gt;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context.Products.ToList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PUT: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s/5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[HttpPut(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 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= 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.Id)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BadRequest(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context.Entry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).State = EntityState.Modified;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// POST: api/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 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CreatedAtAction(</w:t>
      </w:r>
      <w:proofErr w:type="gramEnd"/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"Get</w:t>
      </w:r>
      <w:r w:rsidR="00F40950">
        <w:rPr>
          <w:rFonts w:ascii="Consolas" w:hAnsi="Consolas" w:cs="Consolas"/>
          <w:color w:val="A31515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},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F40950">
        <w:rPr>
          <w:rFonts w:ascii="Consolas" w:hAnsi="Consolas" w:cs="Consolas"/>
          <w:color w:val="008000"/>
          <w:sz w:val="19"/>
          <w:szCs w:val="19"/>
          <w:lang w:val="en-US"/>
        </w:rPr>
        <w:t>// DELETE: api/Realisations</w:t>
      </w:r>
      <w:r w:rsidRPr="00725971">
        <w:rPr>
          <w:rFonts w:ascii="Consolas" w:hAnsi="Consolas" w:cs="Consolas"/>
          <w:color w:val="008000"/>
          <w:sz w:val="19"/>
          <w:szCs w:val="19"/>
          <w:lang w:val="en-US"/>
        </w:rPr>
        <w:t>/5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[HttpDelete(</w:t>
      </w:r>
      <w:r w:rsidRPr="00725971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Task&lt;ActionResult&lt;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Realisation&gt;&gt; </w:t>
      </w:r>
      <w:proofErr w:type="gramStart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DeleteRealisation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s.FindAsync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F40950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context.Realisation</w:t>
      </w:r>
      <w:r w:rsidR="00725971" w:rsidRPr="00725971">
        <w:rPr>
          <w:rFonts w:ascii="Consolas" w:hAnsi="Consolas" w:cs="Consolas"/>
          <w:color w:val="000000"/>
          <w:sz w:val="19"/>
          <w:szCs w:val="19"/>
          <w:lang w:val="en-US"/>
        </w:rPr>
        <w:t>s.Remove</w:t>
      </w:r>
      <w:proofErr w:type="gramEnd"/>
      <w:r w:rsidR="00725971" w:rsidRPr="00725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="00725971" w:rsidRPr="00725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Exists(</w:t>
      </w:r>
      <w:proofErr w:type="gramEnd"/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F40950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s.Any</w:t>
      </w:r>
      <w:proofErr w:type="gramEnd"/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25971" w:rsidRPr="00725971" w:rsidRDefault="00725971" w:rsidP="0072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9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971" w:rsidRPr="00725971" w:rsidRDefault="00725971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725971" w:rsidRPr="00725971" w:rsidRDefault="00725971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725971" w:rsidRPr="0072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227" w:hanging="227"/>
      </w:pPr>
      <w:rPr>
        <w:b/>
        <w:bCs/>
        <w:sz w:val="28"/>
        <w:szCs w:val="28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04A3"/>
    <w:multiLevelType w:val="multilevel"/>
    <w:tmpl w:val="0622C9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2172B6"/>
    <w:multiLevelType w:val="hybridMultilevel"/>
    <w:tmpl w:val="0CA44044"/>
    <w:lvl w:ilvl="0" w:tplc="F042DB9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2B8303AC"/>
    <w:multiLevelType w:val="multilevel"/>
    <w:tmpl w:val="6E5E6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4A706D"/>
    <w:multiLevelType w:val="hybridMultilevel"/>
    <w:tmpl w:val="8A3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96"/>
    <w:multiLevelType w:val="hybridMultilevel"/>
    <w:tmpl w:val="48CAE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42E04"/>
    <w:multiLevelType w:val="hybridMultilevel"/>
    <w:tmpl w:val="23BC2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BB230D0"/>
    <w:multiLevelType w:val="hybridMultilevel"/>
    <w:tmpl w:val="C3EA9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5"/>
    <w:rsid w:val="00023D61"/>
    <w:rsid w:val="00030770"/>
    <w:rsid w:val="00064154"/>
    <w:rsid w:val="00065F8B"/>
    <w:rsid w:val="00071A8D"/>
    <w:rsid w:val="000753BD"/>
    <w:rsid w:val="00080269"/>
    <w:rsid w:val="000B5B34"/>
    <w:rsid w:val="000D28A5"/>
    <w:rsid w:val="00100980"/>
    <w:rsid w:val="00125846"/>
    <w:rsid w:val="0014217A"/>
    <w:rsid w:val="00183F73"/>
    <w:rsid w:val="001B169F"/>
    <w:rsid w:val="001B2A30"/>
    <w:rsid w:val="001B3035"/>
    <w:rsid w:val="001C19D1"/>
    <w:rsid w:val="001E0DA1"/>
    <w:rsid w:val="00205539"/>
    <w:rsid w:val="00243DF3"/>
    <w:rsid w:val="002478E6"/>
    <w:rsid w:val="00253664"/>
    <w:rsid w:val="002562E4"/>
    <w:rsid w:val="00283A3C"/>
    <w:rsid w:val="00293777"/>
    <w:rsid w:val="002C0913"/>
    <w:rsid w:val="002C7A4B"/>
    <w:rsid w:val="00300D5D"/>
    <w:rsid w:val="00303ADD"/>
    <w:rsid w:val="00311E17"/>
    <w:rsid w:val="00320DA8"/>
    <w:rsid w:val="00326178"/>
    <w:rsid w:val="00342917"/>
    <w:rsid w:val="00347533"/>
    <w:rsid w:val="0038130D"/>
    <w:rsid w:val="00394F35"/>
    <w:rsid w:val="003E6747"/>
    <w:rsid w:val="003F6866"/>
    <w:rsid w:val="00404CEB"/>
    <w:rsid w:val="00405829"/>
    <w:rsid w:val="00406BBA"/>
    <w:rsid w:val="004318A6"/>
    <w:rsid w:val="004419B7"/>
    <w:rsid w:val="00441E7C"/>
    <w:rsid w:val="00460E6F"/>
    <w:rsid w:val="0046227D"/>
    <w:rsid w:val="0047558F"/>
    <w:rsid w:val="0048365C"/>
    <w:rsid w:val="004A59A9"/>
    <w:rsid w:val="004B3BE4"/>
    <w:rsid w:val="004C2653"/>
    <w:rsid w:val="004C6277"/>
    <w:rsid w:val="00534E06"/>
    <w:rsid w:val="00553115"/>
    <w:rsid w:val="00563809"/>
    <w:rsid w:val="00574368"/>
    <w:rsid w:val="005A19A1"/>
    <w:rsid w:val="005A5BBD"/>
    <w:rsid w:val="005E7E79"/>
    <w:rsid w:val="005F00C3"/>
    <w:rsid w:val="00601E69"/>
    <w:rsid w:val="00602075"/>
    <w:rsid w:val="00602EBF"/>
    <w:rsid w:val="0064379A"/>
    <w:rsid w:val="006613E4"/>
    <w:rsid w:val="00661A07"/>
    <w:rsid w:val="006A7AED"/>
    <w:rsid w:val="006B40A4"/>
    <w:rsid w:val="006C42F7"/>
    <w:rsid w:val="006D02EE"/>
    <w:rsid w:val="006D79AB"/>
    <w:rsid w:val="006E62EE"/>
    <w:rsid w:val="00703A1D"/>
    <w:rsid w:val="00714BEA"/>
    <w:rsid w:val="007178DC"/>
    <w:rsid w:val="0072508F"/>
    <w:rsid w:val="00725971"/>
    <w:rsid w:val="007373F3"/>
    <w:rsid w:val="00743575"/>
    <w:rsid w:val="007467D2"/>
    <w:rsid w:val="00746E6B"/>
    <w:rsid w:val="00781C2C"/>
    <w:rsid w:val="007C015A"/>
    <w:rsid w:val="007C5CF1"/>
    <w:rsid w:val="007C68C1"/>
    <w:rsid w:val="007C7E7C"/>
    <w:rsid w:val="007E2CD9"/>
    <w:rsid w:val="007F155D"/>
    <w:rsid w:val="00803094"/>
    <w:rsid w:val="00804AF5"/>
    <w:rsid w:val="00810DBF"/>
    <w:rsid w:val="008228D6"/>
    <w:rsid w:val="008265BB"/>
    <w:rsid w:val="00833A24"/>
    <w:rsid w:val="00834EAA"/>
    <w:rsid w:val="0083532C"/>
    <w:rsid w:val="00871BA7"/>
    <w:rsid w:val="0087288B"/>
    <w:rsid w:val="00880752"/>
    <w:rsid w:val="00891F25"/>
    <w:rsid w:val="008930F7"/>
    <w:rsid w:val="008A6BDB"/>
    <w:rsid w:val="008C070D"/>
    <w:rsid w:val="008C09B1"/>
    <w:rsid w:val="008C3E89"/>
    <w:rsid w:val="008C5893"/>
    <w:rsid w:val="008E6617"/>
    <w:rsid w:val="008F70D0"/>
    <w:rsid w:val="0093464F"/>
    <w:rsid w:val="00937A53"/>
    <w:rsid w:val="009745D1"/>
    <w:rsid w:val="009753A6"/>
    <w:rsid w:val="00991F27"/>
    <w:rsid w:val="00996934"/>
    <w:rsid w:val="009A6337"/>
    <w:rsid w:val="009D3224"/>
    <w:rsid w:val="009D649B"/>
    <w:rsid w:val="009E2F18"/>
    <w:rsid w:val="00A0628C"/>
    <w:rsid w:val="00A07F88"/>
    <w:rsid w:val="00A2483A"/>
    <w:rsid w:val="00A264CD"/>
    <w:rsid w:val="00A312D9"/>
    <w:rsid w:val="00A3147B"/>
    <w:rsid w:val="00A33FB5"/>
    <w:rsid w:val="00A36FB4"/>
    <w:rsid w:val="00A41B7E"/>
    <w:rsid w:val="00A5424C"/>
    <w:rsid w:val="00A63DFC"/>
    <w:rsid w:val="00A94103"/>
    <w:rsid w:val="00AB386B"/>
    <w:rsid w:val="00AC3B4C"/>
    <w:rsid w:val="00AC57FC"/>
    <w:rsid w:val="00AF2EED"/>
    <w:rsid w:val="00AF3899"/>
    <w:rsid w:val="00AF59D3"/>
    <w:rsid w:val="00B14F84"/>
    <w:rsid w:val="00B278A6"/>
    <w:rsid w:val="00B367B7"/>
    <w:rsid w:val="00B46CE2"/>
    <w:rsid w:val="00B50C1F"/>
    <w:rsid w:val="00B558C2"/>
    <w:rsid w:val="00B66C9E"/>
    <w:rsid w:val="00B77411"/>
    <w:rsid w:val="00B92471"/>
    <w:rsid w:val="00B95DF3"/>
    <w:rsid w:val="00BA1C50"/>
    <w:rsid w:val="00BB7E9B"/>
    <w:rsid w:val="00BD6E19"/>
    <w:rsid w:val="00BE25C5"/>
    <w:rsid w:val="00BE3473"/>
    <w:rsid w:val="00BE4275"/>
    <w:rsid w:val="00BF477A"/>
    <w:rsid w:val="00C24837"/>
    <w:rsid w:val="00C25754"/>
    <w:rsid w:val="00C542C4"/>
    <w:rsid w:val="00C63CD9"/>
    <w:rsid w:val="00CA2440"/>
    <w:rsid w:val="00CB192A"/>
    <w:rsid w:val="00CC1D25"/>
    <w:rsid w:val="00CC76B0"/>
    <w:rsid w:val="00CF60E6"/>
    <w:rsid w:val="00D116FA"/>
    <w:rsid w:val="00D329CA"/>
    <w:rsid w:val="00D5135F"/>
    <w:rsid w:val="00D74BFD"/>
    <w:rsid w:val="00DE71D9"/>
    <w:rsid w:val="00DF35E7"/>
    <w:rsid w:val="00DF4652"/>
    <w:rsid w:val="00E31ABB"/>
    <w:rsid w:val="00E378BC"/>
    <w:rsid w:val="00E64060"/>
    <w:rsid w:val="00EA4939"/>
    <w:rsid w:val="00EC202C"/>
    <w:rsid w:val="00EC7A57"/>
    <w:rsid w:val="00ED7668"/>
    <w:rsid w:val="00EE1ECC"/>
    <w:rsid w:val="00EE67FF"/>
    <w:rsid w:val="00EE7BBA"/>
    <w:rsid w:val="00F13BD2"/>
    <w:rsid w:val="00F16FDA"/>
    <w:rsid w:val="00F3740C"/>
    <w:rsid w:val="00F40950"/>
    <w:rsid w:val="00F46884"/>
    <w:rsid w:val="00F531E3"/>
    <w:rsid w:val="00F62C3F"/>
    <w:rsid w:val="00F729CD"/>
    <w:rsid w:val="00FB2CF0"/>
    <w:rsid w:val="00FB6CD9"/>
    <w:rsid w:val="00FC323E"/>
    <w:rsid w:val="00FC4283"/>
    <w:rsid w:val="00FC7F1B"/>
    <w:rsid w:val="00FD19EC"/>
    <w:rsid w:val="00F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ACC1"/>
  <w15:chartTrackingRefBased/>
  <w15:docId w15:val="{CC301183-B6E3-4E69-AA1C-05CB2BDB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9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4A59A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A59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Пр"/>
    <w:basedOn w:val="a"/>
    <w:qFormat/>
    <w:rsid w:val="004A59A9"/>
    <w:pPr>
      <w:spacing w:line="240" w:lineRule="exact"/>
      <w:jc w:val="center"/>
    </w:pPr>
    <w:rPr>
      <w:b/>
      <w:caps/>
    </w:rPr>
  </w:style>
  <w:style w:type="paragraph" w:styleId="a7">
    <w:name w:val="Body Text Indent"/>
    <w:basedOn w:val="a"/>
    <w:link w:val="a8"/>
    <w:uiPriority w:val="99"/>
    <w:unhideWhenUsed/>
    <w:rsid w:val="004A59A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4A59A9"/>
  </w:style>
  <w:style w:type="paragraph" w:customStyle="1" w:styleId="Default">
    <w:name w:val="Default"/>
    <w:rsid w:val="004A59A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7E2CD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 w:eastAsia="zh-CN"/>
    </w:rPr>
  </w:style>
  <w:style w:type="paragraph" w:customStyle="1" w:styleId="31">
    <w:name w:val="Основной текст 31"/>
    <w:basedOn w:val="a"/>
    <w:rsid w:val="000D28A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99FE7-05D0-46D5-905F-33C3FEDC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nsetko@yahoo.com</dc:creator>
  <cp:keywords/>
  <dc:description/>
  <cp:lastModifiedBy>Анастасия Игоревна Сетко</cp:lastModifiedBy>
  <cp:revision>2</cp:revision>
  <dcterms:created xsi:type="dcterms:W3CDTF">2020-02-09T16:21:00Z</dcterms:created>
  <dcterms:modified xsi:type="dcterms:W3CDTF">2020-02-09T16:21:00Z</dcterms:modified>
</cp:coreProperties>
</file>