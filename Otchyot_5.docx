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A59A9" w:rsidRPr="008C09B1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  </w:t>
      </w:r>
      <w:r w:rsidR="00FC323E">
        <w:rPr>
          <w:rFonts w:ascii="Times New Roman" w:hAnsi="Times New Roman"/>
          <w:sz w:val="28"/>
          <w:szCs w:val="28"/>
        </w:rPr>
        <w:t>РАБОТА   №</w:t>
      </w:r>
      <w:r w:rsidR="008C09B1" w:rsidRPr="008C09B1">
        <w:rPr>
          <w:rFonts w:ascii="Times New Roman" w:hAnsi="Times New Roman"/>
          <w:sz w:val="28"/>
          <w:szCs w:val="28"/>
        </w:rPr>
        <w:t>5</w:t>
      </w:r>
    </w:p>
    <w:p w:rsidR="004A59A9" w:rsidRDefault="004A59A9" w:rsidP="004A59A9">
      <w:pPr>
        <w:spacing w:before="30" w:after="0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6B40A4">
        <w:rPr>
          <w:rFonts w:ascii="Times New Roman" w:hAnsi="Times New Roman" w:cs="Times New Roman"/>
          <w:b/>
          <w:sz w:val="28"/>
          <w:szCs w:val="28"/>
        </w:rPr>
        <w:t>РПБДИС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4A59A9" w:rsidRDefault="004A59A9" w:rsidP="008C09B1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A59A9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8C09B1" w:rsidRPr="008C09B1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Разработка интерфейса приложения баз данных с использованием с использованием аутентификации и авторизации</w:t>
      </w:r>
    </w:p>
    <w:p w:rsidR="004C6277" w:rsidRDefault="004C6277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B40A4" w:rsidRDefault="006B40A4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183F73" w:rsidRDefault="00183F73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183F73" w:rsidRDefault="00183F73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8C09B1" w:rsidRDefault="008C09B1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</w:t>
      </w:r>
      <w:r w:rsidR="00B9247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</w:p>
    <w:p w:rsidR="004A59A9" w:rsidRDefault="00287262" w:rsidP="004A59A9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Сетко А.И.</w:t>
      </w:r>
    </w:p>
    <w:p w:rsidR="006D02EE" w:rsidRDefault="006D02EE" w:rsidP="004A59A9">
      <w:pPr>
        <w:tabs>
          <w:tab w:val="left" w:pos="6187"/>
        </w:tabs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</w:t>
      </w:r>
      <w:r w:rsidR="004A59A9">
        <w:rPr>
          <w:rFonts w:ascii="Times New Roman" w:hAnsi="Times New Roman"/>
          <w:sz w:val="28"/>
          <w:szCs w:val="28"/>
        </w:rPr>
        <w:t xml:space="preserve">: </w:t>
      </w:r>
      <w:r w:rsidR="006B40A4">
        <w:rPr>
          <w:rFonts w:ascii="Times New Roman" w:hAnsi="Times New Roman"/>
          <w:sz w:val="28"/>
          <w:szCs w:val="28"/>
        </w:rPr>
        <w:t>старший преподаватель</w:t>
      </w:r>
    </w:p>
    <w:p w:rsidR="004A59A9" w:rsidRDefault="006B40A4" w:rsidP="004A59A9">
      <w:pPr>
        <w:tabs>
          <w:tab w:val="left" w:pos="6187"/>
        </w:tabs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Асенчик О.Д.</w:t>
      </w: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D02EE" w:rsidRDefault="006D02EE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D02EE" w:rsidRDefault="006D02EE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D02EE" w:rsidRDefault="006D02EE" w:rsidP="004A59A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4A59A9" w:rsidRDefault="004A59A9" w:rsidP="004A59A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2019</w:t>
      </w:r>
    </w:p>
    <w:p w:rsidR="008C09B1" w:rsidRDefault="004A59A9" w:rsidP="00AF2EED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 w:rsidR="0047558F" w:rsidRPr="004A59A9">
        <w:rPr>
          <w:sz w:val="28"/>
          <w:szCs w:val="28"/>
        </w:rPr>
        <w:t>:</w:t>
      </w:r>
      <w:r w:rsidR="008C09B1">
        <w:rPr>
          <w:sz w:val="28"/>
          <w:szCs w:val="28"/>
        </w:rPr>
        <w:t>н</w:t>
      </w:r>
      <w:r w:rsidR="008C09B1" w:rsidRPr="008C09B1">
        <w:rPr>
          <w:sz w:val="28"/>
          <w:szCs w:val="28"/>
        </w:rPr>
        <w:t xml:space="preserve">аучиться использовать </w:t>
      </w:r>
      <w:r w:rsidR="008C09B1" w:rsidRPr="008C09B1">
        <w:rPr>
          <w:i/>
          <w:sz w:val="28"/>
          <w:szCs w:val="28"/>
        </w:rPr>
        <w:t>ASP.NET MVC Сore</w:t>
      </w:r>
      <w:r w:rsidR="008C09B1" w:rsidRPr="008C09B1">
        <w:rPr>
          <w:sz w:val="28"/>
          <w:szCs w:val="28"/>
        </w:rPr>
        <w:t xml:space="preserve"> для создания типовых </w:t>
      </w:r>
      <w:r w:rsidR="008C09B1" w:rsidRPr="008C09B1">
        <w:rPr>
          <w:i/>
          <w:sz w:val="28"/>
          <w:szCs w:val="28"/>
        </w:rPr>
        <w:t>web</w:t>
      </w:r>
      <w:r w:rsidR="008C09B1" w:rsidRPr="008C09B1">
        <w:rPr>
          <w:sz w:val="28"/>
          <w:szCs w:val="28"/>
        </w:rPr>
        <w:t>-приложений для работы с информацией из реляционных баз данных.</w:t>
      </w:r>
    </w:p>
    <w:p w:rsidR="00080269" w:rsidRPr="00AF2EED" w:rsidRDefault="00080269" w:rsidP="00AF2EED">
      <w:pPr>
        <w:pStyle w:val="Default"/>
        <w:ind w:firstLine="708"/>
        <w:jc w:val="both"/>
        <w:rPr>
          <w:sz w:val="28"/>
          <w:szCs w:val="28"/>
        </w:rPr>
      </w:pPr>
    </w:p>
    <w:p w:rsidR="008C09B1" w:rsidRPr="008C09B1" w:rsidRDefault="00DF4652" w:rsidP="008C09B1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DF4652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>:</w:t>
      </w:r>
      <w:r w:rsidR="00AF2EED">
        <w:rPr>
          <w:rFonts w:ascii="Times New Roman" w:hAnsi="Times New Roman"/>
          <w:sz w:val="28"/>
          <w:szCs w:val="28"/>
        </w:rPr>
        <w:t>и</w:t>
      </w:r>
      <w:r w:rsidR="008C09B1" w:rsidRPr="008C09B1">
        <w:rPr>
          <w:rFonts w:ascii="Times New Roman" w:hAnsi="Times New Roman"/>
          <w:sz w:val="28"/>
          <w:szCs w:val="28"/>
        </w:rPr>
        <w:t xml:space="preserve">спользуя разработанный ранее слой доступа к базе данным согласно своему варианту, спроектировать и создать интерфейс </w:t>
      </w:r>
      <w:r w:rsidR="008C09B1" w:rsidRPr="008C09B1">
        <w:rPr>
          <w:rFonts w:ascii="Times New Roman" w:hAnsi="Times New Roman"/>
          <w:i/>
          <w:sz w:val="28"/>
          <w:szCs w:val="28"/>
          <w:lang w:val="en-US"/>
        </w:rPr>
        <w:t>Web</w:t>
      </w:r>
      <w:r w:rsidR="008C09B1" w:rsidRPr="008C09B1">
        <w:rPr>
          <w:rFonts w:ascii="Times New Roman" w:hAnsi="Times New Roman"/>
          <w:sz w:val="28"/>
          <w:szCs w:val="28"/>
        </w:rPr>
        <w:t xml:space="preserve">-приложения на основе </w:t>
      </w:r>
      <w:r w:rsidR="008C09B1" w:rsidRPr="008C09B1">
        <w:rPr>
          <w:rFonts w:ascii="Times New Roman" w:hAnsi="Times New Roman"/>
          <w:i/>
          <w:sz w:val="28"/>
          <w:szCs w:val="28"/>
          <w:lang w:val="en-US"/>
        </w:rPr>
        <w:t>ASP</w:t>
      </w:r>
      <w:r w:rsidR="008C09B1" w:rsidRPr="008C09B1">
        <w:rPr>
          <w:rFonts w:ascii="Times New Roman" w:hAnsi="Times New Roman"/>
          <w:i/>
          <w:sz w:val="28"/>
          <w:szCs w:val="28"/>
        </w:rPr>
        <w:t>.</w:t>
      </w:r>
      <w:r w:rsidR="008C09B1" w:rsidRPr="008C09B1">
        <w:rPr>
          <w:rFonts w:ascii="Times New Roman" w:hAnsi="Times New Roman"/>
          <w:i/>
          <w:sz w:val="28"/>
          <w:szCs w:val="28"/>
          <w:lang w:val="en-US"/>
        </w:rPr>
        <w:t>NETCoreMVCFramework</w:t>
      </w:r>
      <w:r w:rsidR="008C09B1" w:rsidRPr="008C09B1">
        <w:rPr>
          <w:rFonts w:ascii="Times New Roman" w:hAnsi="Times New Roman"/>
          <w:sz w:val="28"/>
          <w:szCs w:val="28"/>
        </w:rPr>
        <w:t xml:space="preserve"> и </w:t>
      </w:r>
      <w:r w:rsidR="008C09B1" w:rsidRPr="008C09B1">
        <w:rPr>
          <w:rFonts w:ascii="Times New Roman" w:hAnsi="Times New Roman"/>
          <w:i/>
          <w:sz w:val="28"/>
          <w:szCs w:val="28"/>
          <w:lang w:val="en-US"/>
        </w:rPr>
        <w:t>EntityFrameworkCore</w:t>
      </w:r>
      <w:r w:rsidR="008C09B1" w:rsidRPr="008C09B1">
        <w:rPr>
          <w:rFonts w:ascii="Times New Roman" w:hAnsi="Times New Roman"/>
          <w:sz w:val="28"/>
          <w:szCs w:val="28"/>
        </w:rPr>
        <w:t xml:space="preserve">. </w:t>
      </w:r>
    </w:p>
    <w:p w:rsidR="008C09B1" w:rsidRPr="008C09B1" w:rsidRDefault="008C09B1" w:rsidP="008C09B1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C09B1"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8C09B1">
        <w:rPr>
          <w:rFonts w:ascii="Times New Roman" w:hAnsi="Times New Roman"/>
          <w:sz w:val="28"/>
          <w:szCs w:val="28"/>
        </w:rPr>
        <w:t>-приложение должно удовлетворять следующим требованиям:</w:t>
      </w:r>
    </w:p>
    <w:p w:rsidR="008C09B1" w:rsidRPr="008C09B1" w:rsidRDefault="008C09B1" w:rsidP="008C09B1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C09B1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 </w:t>
      </w:r>
      <w:r w:rsidRPr="008C09B1">
        <w:rPr>
          <w:rFonts w:ascii="Times New Roman" w:hAnsi="Times New Roman"/>
          <w:sz w:val="28"/>
          <w:szCs w:val="28"/>
        </w:rPr>
        <w:t>Осуществлять ввод, редактирование, добавление и просмотр данных не менее чем из трех таблиц реляционной базы согласно варианту. Не менее, чем одна из таблиц должна находиться на стороне отношения «многие» в схеме базы данных.</w:t>
      </w:r>
    </w:p>
    <w:p w:rsidR="008C09B1" w:rsidRPr="008C09B1" w:rsidRDefault="008C09B1" w:rsidP="008C09B1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C09B1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 </w:t>
      </w:r>
      <w:r w:rsidRPr="008C09B1">
        <w:rPr>
          <w:rFonts w:ascii="Times New Roman" w:hAnsi="Times New Roman"/>
          <w:sz w:val="28"/>
          <w:szCs w:val="28"/>
        </w:rPr>
        <w:t>Иметь единое стилевое оформление, основанное на использовании, мастер-страниц.</w:t>
      </w:r>
    </w:p>
    <w:p w:rsidR="008C09B1" w:rsidRPr="008C09B1" w:rsidRDefault="008C09B1" w:rsidP="008C09B1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C09B1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 </w:t>
      </w:r>
      <w:r w:rsidRPr="008C09B1">
        <w:rPr>
          <w:rFonts w:ascii="Times New Roman" w:hAnsi="Times New Roman"/>
          <w:sz w:val="28"/>
          <w:szCs w:val="28"/>
        </w:rPr>
        <w:t>Иметь удобную систему навигации (строка меню, гиперссылки, кнопки), которая обеспечивает оптимальный путь перехода между двумя произвольно выбранными страницами в соответствии с логикой приложения.</w:t>
      </w:r>
    </w:p>
    <w:p w:rsidR="008C09B1" w:rsidRPr="008C09B1" w:rsidRDefault="008C09B1" w:rsidP="008C09B1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C09B1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> </w:t>
      </w:r>
      <w:r w:rsidRPr="008C09B1">
        <w:rPr>
          <w:rFonts w:ascii="Times New Roman" w:hAnsi="Times New Roman"/>
          <w:sz w:val="28"/>
          <w:szCs w:val="28"/>
        </w:rPr>
        <w:t>Пользователь для работы с приложением должен пройти аутентификацию.</w:t>
      </w:r>
    </w:p>
    <w:p w:rsidR="008C09B1" w:rsidRPr="008C09B1" w:rsidRDefault="008C09B1" w:rsidP="008C09B1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C09B1">
        <w:rPr>
          <w:rFonts w:ascii="Times New Roman" w:hAnsi="Times New Roman"/>
          <w:sz w:val="28"/>
          <w:szCs w:val="28"/>
        </w:rPr>
        <w:t>5.Должно поддерживать реализацию не менее двух ролевых политик.</w:t>
      </w:r>
    </w:p>
    <w:p w:rsidR="008C09B1" w:rsidRPr="008C09B1" w:rsidRDefault="008C09B1" w:rsidP="008C09B1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C09B1">
        <w:rPr>
          <w:rFonts w:ascii="Times New Roman" w:hAnsi="Times New Roman"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</w:rPr>
        <w:t> </w:t>
      </w:r>
      <w:r w:rsidRPr="008C09B1">
        <w:rPr>
          <w:rFonts w:ascii="Times New Roman" w:hAnsi="Times New Roman"/>
          <w:sz w:val="28"/>
          <w:szCs w:val="28"/>
        </w:rPr>
        <w:t>Администратор должен иметь возможность управлять пользователями: просмат</w:t>
      </w:r>
      <w:r>
        <w:rPr>
          <w:rFonts w:ascii="Times New Roman" w:hAnsi="Times New Roman"/>
          <w:sz w:val="28"/>
          <w:szCs w:val="28"/>
        </w:rPr>
        <w:t>р</w:t>
      </w:r>
      <w:r w:rsidRPr="008C09B1">
        <w:rPr>
          <w:rFonts w:ascii="Times New Roman" w:hAnsi="Times New Roman"/>
          <w:sz w:val="28"/>
          <w:szCs w:val="28"/>
        </w:rPr>
        <w:t>ивать, создавать, удалять и редактировать данные учетных записей.</w:t>
      </w:r>
    </w:p>
    <w:p w:rsidR="008C09B1" w:rsidRPr="008C09B1" w:rsidRDefault="008C09B1" w:rsidP="008C09B1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C09B1">
        <w:rPr>
          <w:rFonts w:ascii="Times New Roman" w:hAnsi="Times New Roman"/>
          <w:sz w:val="28"/>
          <w:szCs w:val="28"/>
        </w:rPr>
        <w:t>7.</w:t>
      </w:r>
      <w:r>
        <w:rPr>
          <w:rFonts w:ascii="Times New Roman" w:hAnsi="Times New Roman"/>
          <w:sz w:val="28"/>
          <w:szCs w:val="28"/>
        </w:rPr>
        <w:t> </w:t>
      </w:r>
      <w:r w:rsidRPr="008C09B1">
        <w:rPr>
          <w:rFonts w:ascii="Times New Roman" w:hAnsi="Times New Roman"/>
          <w:sz w:val="28"/>
          <w:szCs w:val="28"/>
        </w:rPr>
        <w:t>Представления для просмотра данных из таблиц должны предусматривать разбиение данных на страницы, фильтрацию по одному или нескольким полям.</w:t>
      </w:r>
    </w:p>
    <w:p w:rsidR="008C09B1" w:rsidRPr="008C09B1" w:rsidRDefault="008C09B1" w:rsidP="008C09B1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C09B1">
        <w:rPr>
          <w:rFonts w:ascii="Times New Roman" w:hAnsi="Times New Roman"/>
          <w:sz w:val="28"/>
          <w:szCs w:val="28"/>
        </w:rPr>
        <w:t>8.</w:t>
      </w:r>
      <w:r>
        <w:rPr>
          <w:rFonts w:ascii="Times New Roman" w:hAnsi="Times New Roman"/>
          <w:sz w:val="28"/>
          <w:szCs w:val="28"/>
        </w:rPr>
        <w:t> </w:t>
      </w:r>
      <w:r w:rsidRPr="008C09B1">
        <w:rPr>
          <w:rFonts w:ascii="Times New Roman" w:hAnsi="Times New Roman"/>
          <w:sz w:val="28"/>
          <w:szCs w:val="28"/>
        </w:rPr>
        <w:t xml:space="preserve">Осуществить кэширования данных для отображения с помощью встроенного инструмента кэширования - объекта </w:t>
      </w:r>
      <w:r w:rsidRPr="008C09B1">
        <w:rPr>
          <w:rFonts w:ascii="Times New Roman" w:hAnsi="Times New Roman"/>
          <w:i/>
          <w:sz w:val="28"/>
          <w:szCs w:val="28"/>
          <w:lang w:val="en-US"/>
        </w:rPr>
        <w:t>IMemoryCache</w:t>
      </w:r>
      <w:r w:rsidRPr="008C09B1">
        <w:rPr>
          <w:rFonts w:ascii="Times New Roman" w:hAnsi="Times New Roman"/>
          <w:sz w:val="28"/>
          <w:szCs w:val="28"/>
        </w:rPr>
        <w:t xml:space="preserve">. Выводить кэшированные данные таблиц </w:t>
      </w:r>
      <w:r w:rsidRPr="008C09B1">
        <w:rPr>
          <w:rFonts w:ascii="Times New Roman" w:hAnsi="Times New Roman"/>
          <w:i/>
          <w:sz w:val="28"/>
          <w:szCs w:val="28"/>
          <w:lang w:val="en-US"/>
        </w:rPr>
        <w:t>MemoryCache</w:t>
      </w:r>
      <w:r w:rsidRPr="008C09B1">
        <w:rPr>
          <w:rFonts w:ascii="Times New Roman" w:hAnsi="Times New Roman"/>
          <w:sz w:val="28"/>
          <w:szCs w:val="28"/>
        </w:rPr>
        <w:t xml:space="preserve"> на соответствующие страницысайта, ген</w:t>
      </w:r>
      <w:r>
        <w:rPr>
          <w:rFonts w:ascii="Times New Roman" w:hAnsi="Times New Roman"/>
          <w:sz w:val="28"/>
          <w:szCs w:val="28"/>
        </w:rPr>
        <w:t>е</w:t>
      </w:r>
      <w:r w:rsidRPr="008C09B1">
        <w:rPr>
          <w:rFonts w:ascii="Times New Roman" w:hAnsi="Times New Roman"/>
          <w:sz w:val="28"/>
          <w:szCs w:val="28"/>
        </w:rPr>
        <w:t>рируемые с использованием представлений (</w:t>
      </w:r>
      <w:r w:rsidRPr="008C09B1">
        <w:rPr>
          <w:rFonts w:ascii="Times New Roman" w:hAnsi="Times New Roman"/>
          <w:i/>
          <w:sz w:val="28"/>
          <w:szCs w:val="28"/>
          <w:lang w:val="en-US"/>
        </w:rPr>
        <w:t>Views</w:t>
      </w:r>
      <w:r w:rsidRPr="008C09B1">
        <w:rPr>
          <w:rFonts w:ascii="Times New Roman" w:hAnsi="Times New Roman"/>
          <w:sz w:val="28"/>
          <w:szCs w:val="28"/>
        </w:rPr>
        <w:t xml:space="preserve">). Данные в кэше хранить неизменными до проведения операций вставки, изменения или удаления данных. После проведения этих операций кэш должен формироваться заново. </w:t>
      </w:r>
    </w:p>
    <w:p w:rsidR="008C09B1" w:rsidRPr="008C09B1" w:rsidRDefault="008C09B1" w:rsidP="008C09B1">
      <w:pPr>
        <w:spacing w:before="3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C09B1">
        <w:rPr>
          <w:rFonts w:ascii="Times New Roman" w:hAnsi="Times New Roman"/>
          <w:sz w:val="28"/>
          <w:szCs w:val="28"/>
        </w:rPr>
        <w:t>9.</w:t>
      </w:r>
      <w:r>
        <w:rPr>
          <w:rFonts w:ascii="Times New Roman" w:hAnsi="Times New Roman"/>
          <w:sz w:val="28"/>
          <w:szCs w:val="28"/>
        </w:rPr>
        <w:t> </w:t>
      </w:r>
      <w:r w:rsidRPr="008C09B1">
        <w:rPr>
          <w:rFonts w:ascii="Times New Roman" w:hAnsi="Times New Roman"/>
          <w:sz w:val="28"/>
          <w:szCs w:val="28"/>
        </w:rPr>
        <w:t xml:space="preserve">Реализовать сохранение состояния (значений) элементов представлений, предназначенных для осуществления фильтрации, с использованием куки и (или) с объекта </w:t>
      </w:r>
      <w:r w:rsidRPr="008C09B1">
        <w:rPr>
          <w:rFonts w:ascii="Times New Roman" w:hAnsi="Times New Roman"/>
          <w:i/>
          <w:sz w:val="28"/>
          <w:szCs w:val="28"/>
          <w:lang w:val="en-US"/>
        </w:rPr>
        <w:t>Session</w:t>
      </w:r>
      <w:r w:rsidRPr="008C09B1">
        <w:rPr>
          <w:rFonts w:ascii="Times New Roman" w:hAnsi="Times New Roman"/>
          <w:sz w:val="28"/>
          <w:szCs w:val="28"/>
        </w:rPr>
        <w:t xml:space="preserve">. Осуществить заполнение элементов представлений, предназначенных для осуществления фильтрации, при их загрузке данными, ранее сохраненными в объекте куки и (или) </w:t>
      </w:r>
      <w:r w:rsidRPr="008C09B1">
        <w:rPr>
          <w:rFonts w:ascii="Times New Roman" w:hAnsi="Times New Roman"/>
          <w:i/>
          <w:sz w:val="28"/>
          <w:szCs w:val="28"/>
          <w:lang w:val="en-US"/>
        </w:rPr>
        <w:t>Session</w:t>
      </w:r>
      <w:r w:rsidRPr="008C09B1">
        <w:rPr>
          <w:rFonts w:ascii="Times New Roman" w:hAnsi="Times New Roman"/>
          <w:sz w:val="28"/>
          <w:szCs w:val="28"/>
        </w:rPr>
        <w:t>.</w:t>
      </w:r>
    </w:p>
    <w:p w:rsidR="00FD19EC" w:rsidRPr="00FD19EC" w:rsidRDefault="00FD19EC" w:rsidP="00FD19E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05539" w:rsidRDefault="00C24837" w:rsidP="00D5135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D5135F" w:rsidRDefault="00D5135F" w:rsidP="00D5135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205539" w:rsidRDefault="00EE67FF" w:rsidP="0020553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EE67FF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244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39" w:rsidRDefault="00205539" w:rsidP="0020553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205539" w:rsidRPr="008C09B1" w:rsidRDefault="00205539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326178">
        <w:rPr>
          <w:rFonts w:ascii="Times New Roman" w:hAnsi="Times New Roman"/>
          <w:sz w:val="28"/>
          <w:szCs w:val="28"/>
        </w:rPr>
        <w:t xml:space="preserve">Копия экрана браузера </w:t>
      </w:r>
      <w:r w:rsidR="00405829">
        <w:rPr>
          <w:rFonts w:ascii="Times New Roman" w:hAnsi="Times New Roman"/>
          <w:sz w:val="28"/>
          <w:szCs w:val="28"/>
        </w:rPr>
        <w:t>домашней страницы</w:t>
      </w:r>
    </w:p>
    <w:p w:rsidR="00205539" w:rsidRDefault="00205539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205539" w:rsidRDefault="00B77345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C4BB46" wp14:editId="44143AA1">
            <wp:extent cx="5940425" cy="1276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DA" w:rsidRDefault="00F16FDA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EE67FF" w:rsidRDefault="00F16FDA" w:rsidP="00EE67FF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EE67FF">
        <w:rPr>
          <w:rFonts w:ascii="Times New Roman" w:hAnsi="Times New Roman"/>
          <w:sz w:val="28"/>
          <w:szCs w:val="28"/>
        </w:rPr>
        <w:t>Копия экрана браузера домашней страницы после авторизации</w:t>
      </w:r>
      <w:r w:rsidR="001C19D1">
        <w:rPr>
          <w:rFonts w:ascii="Times New Roman" w:hAnsi="Times New Roman"/>
          <w:sz w:val="28"/>
          <w:szCs w:val="28"/>
        </w:rPr>
        <w:t xml:space="preserve"> администратором</w:t>
      </w:r>
    </w:p>
    <w:p w:rsidR="001C19D1" w:rsidRDefault="001C19D1" w:rsidP="00EE67FF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1C19D1" w:rsidRPr="00DA3709" w:rsidRDefault="004F599F" w:rsidP="00EE67FF">
      <w:pPr>
        <w:spacing w:before="30"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53BF34" wp14:editId="45DB1152">
            <wp:extent cx="5940425" cy="1138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D1" w:rsidRPr="008C09B1" w:rsidRDefault="001C19D1" w:rsidP="00EE67FF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1C19D1" w:rsidRDefault="001C19D1" w:rsidP="001C19D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E674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Копия экрана браузера домашней страницы после авторизации обычным пользователем</w:t>
      </w:r>
    </w:p>
    <w:p w:rsidR="00F16FDA" w:rsidRDefault="004F599F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E4C5C9" wp14:editId="1D8460BA">
            <wp:extent cx="4744374" cy="3040083"/>
            <wp:effectExtent l="0" t="0" r="0" b="0"/>
            <wp:docPr id="6" name="Рисунок 6" descr="C:\Users\asus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850" cy="305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FDA" w:rsidRDefault="00F16FDA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F16FDA" w:rsidRDefault="00F16FDA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891F25" w:rsidRPr="00FB6CD9" w:rsidRDefault="00F16FDA" w:rsidP="00891F2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1C19D1">
        <w:rPr>
          <w:rFonts w:ascii="Times New Roman" w:hAnsi="Times New Roman"/>
          <w:sz w:val="28"/>
          <w:szCs w:val="28"/>
        </w:rPr>
        <w:t>4</w:t>
      </w:r>
      <w:r w:rsidR="008C3E89">
        <w:rPr>
          <w:rFonts w:ascii="Times New Roman" w:hAnsi="Times New Roman"/>
          <w:sz w:val="28"/>
          <w:szCs w:val="28"/>
        </w:rPr>
        <w:t xml:space="preserve">– </w:t>
      </w:r>
      <w:r w:rsidR="00891F25">
        <w:rPr>
          <w:rFonts w:ascii="Times New Roman" w:hAnsi="Times New Roman"/>
          <w:sz w:val="28"/>
          <w:szCs w:val="28"/>
        </w:rPr>
        <w:t>Копия экрана браузера с</w:t>
      </w:r>
      <w:r w:rsidR="001C19D1">
        <w:rPr>
          <w:rFonts w:ascii="Times New Roman" w:hAnsi="Times New Roman"/>
          <w:sz w:val="28"/>
          <w:szCs w:val="28"/>
        </w:rPr>
        <w:t>о списком организаций</w:t>
      </w:r>
    </w:p>
    <w:p w:rsidR="00F16FDA" w:rsidRDefault="004F599F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7885" cy="4168140"/>
            <wp:effectExtent l="0" t="0" r="0" b="0"/>
            <wp:docPr id="13" name="Рисунок 13" descr="C:\Users\asus\AppData\Local\Microsoft\Windows\INetCache\Content.Word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5D" w:rsidRDefault="007F155D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7F155D" w:rsidRDefault="007F155D" w:rsidP="0020553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CA2440" w:rsidRPr="00FB6CD9" w:rsidRDefault="007F155D" w:rsidP="00CA244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A5424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CA2440">
        <w:rPr>
          <w:rFonts w:ascii="Times New Roman" w:hAnsi="Times New Roman"/>
          <w:sz w:val="28"/>
          <w:szCs w:val="28"/>
        </w:rPr>
        <w:t xml:space="preserve">Копия экрана браузера </w:t>
      </w:r>
      <w:r w:rsidR="002478E6">
        <w:rPr>
          <w:rFonts w:ascii="Times New Roman" w:hAnsi="Times New Roman"/>
          <w:sz w:val="28"/>
          <w:szCs w:val="28"/>
        </w:rPr>
        <w:t>со списком видов продукции</w:t>
      </w:r>
    </w:p>
    <w:p w:rsidR="00CA2440" w:rsidRDefault="00CA2440" w:rsidP="00CA244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7F155D" w:rsidRDefault="007F155D" w:rsidP="007F155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41E7C" w:rsidRDefault="0030797E" w:rsidP="007F155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234A90" wp14:editId="2747E5C4">
            <wp:extent cx="4126751" cy="1752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471" cy="176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7C" w:rsidRDefault="00441E7C" w:rsidP="007F155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CA2440" w:rsidRDefault="00CA2440" w:rsidP="00CA244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A5424C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Копия экрана браузера </w:t>
      </w:r>
      <w:r w:rsidR="00A5424C">
        <w:rPr>
          <w:rFonts w:ascii="Times New Roman" w:hAnsi="Times New Roman"/>
          <w:sz w:val="28"/>
          <w:szCs w:val="28"/>
        </w:rPr>
        <w:t xml:space="preserve">со списком </w:t>
      </w:r>
      <w:r w:rsidR="00467EE8">
        <w:rPr>
          <w:rFonts w:ascii="Times New Roman" w:hAnsi="Times New Roman"/>
          <w:sz w:val="28"/>
          <w:szCs w:val="28"/>
        </w:rPr>
        <w:t>планируемого и фактического выпуска продукции</w:t>
      </w:r>
      <w:r w:rsidR="00A5424C">
        <w:rPr>
          <w:rFonts w:ascii="Times New Roman" w:hAnsi="Times New Roman"/>
          <w:sz w:val="28"/>
          <w:szCs w:val="28"/>
        </w:rPr>
        <w:t xml:space="preserve"> организациями</w:t>
      </w:r>
    </w:p>
    <w:p w:rsidR="00A5424C" w:rsidRDefault="00A5424C" w:rsidP="00CA244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A5424C" w:rsidRDefault="00467EE8" w:rsidP="00CA244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0C7A6B" wp14:editId="3564780F">
            <wp:extent cx="4375532" cy="27623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420" cy="276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4C" w:rsidRDefault="00A5424C" w:rsidP="00CA244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467EE8" w:rsidRDefault="00A5424C" w:rsidP="00467EE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Копия экрана браузера со </w:t>
      </w:r>
      <w:r w:rsidR="00467EE8">
        <w:rPr>
          <w:rFonts w:ascii="Times New Roman" w:hAnsi="Times New Roman"/>
          <w:sz w:val="28"/>
          <w:szCs w:val="28"/>
        </w:rPr>
        <w:t>фактического выпуска продукции</w:t>
      </w:r>
    </w:p>
    <w:p w:rsidR="00A5424C" w:rsidRDefault="00A5424C" w:rsidP="00A5424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выбранной организацией</w:t>
      </w:r>
    </w:p>
    <w:p w:rsidR="00342917" w:rsidRDefault="00342917" w:rsidP="00A5424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42917" w:rsidRDefault="00467EE8" w:rsidP="00A5424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568024" wp14:editId="1B4D531D">
            <wp:extent cx="4964923" cy="297895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719" cy="29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17" w:rsidRDefault="00342917" w:rsidP="00A5424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42917" w:rsidRDefault="00342917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Копия экрана браузера со списком </w:t>
      </w:r>
      <w:r w:rsidR="007A6EE2">
        <w:rPr>
          <w:rFonts w:ascii="Times New Roman" w:hAnsi="Times New Roman"/>
          <w:sz w:val="28"/>
          <w:szCs w:val="28"/>
        </w:rPr>
        <w:t>реализации</w:t>
      </w:r>
      <w:r>
        <w:rPr>
          <w:rFonts w:ascii="Times New Roman" w:hAnsi="Times New Roman"/>
          <w:sz w:val="28"/>
          <w:szCs w:val="28"/>
        </w:rPr>
        <w:t xml:space="preserve"> для различных организаций</w:t>
      </w:r>
    </w:p>
    <w:p w:rsidR="00342917" w:rsidRDefault="00342917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42917" w:rsidRDefault="007A6EE2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2940D0" wp14:editId="0167DBB0">
            <wp:extent cx="4951853" cy="30441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0028" cy="30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17" w:rsidRDefault="00342917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42917" w:rsidRDefault="00342917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– Копия экрана браузера со списком </w:t>
      </w:r>
      <w:r w:rsidR="007A6EE2">
        <w:rPr>
          <w:rFonts w:ascii="Times New Roman" w:hAnsi="Times New Roman"/>
          <w:sz w:val="28"/>
          <w:szCs w:val="28"/>
        </w:rPr>
        <w:t>реализации</w:t>
      </w:r>
      <w:r>
        <w:rPr>
          <w:rFonts w:ascii="Times New Roman" w:hAnsi="Times New Roman"/>
          <w:sz w:val="28"/>
          <w:szCs w:val="28"/>
        </w:rPr>
        <w:t xml:space="preserve"> для выбранной организации</w:t>
      </w:r>
    </w:p>
    <w:p w:rsidR="00342917" w:rsidRDefault="00342917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E6747" w:rsidRDefault="00636E76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A74A40" wp14:editId="7CBF6A19">
            <wp:extent cx="2409825" cy="1704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47" w:rsidRDefault="003E6747" w:rsidP="0034291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A5424C" w:rsidRDefault="003E6747" w:rsidP="003E674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– Копия экрана браузера со списком ролей пользователей</w:t>
      </w:r>
    </w:p>
    <w:p w:rsidR="003E6747" w:rsidRPr="00636E76" w:rsidRDefault="003E6747" w:rsidP="003E6747">
      <w:pPr>
        <w:spacing w:before="30"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E6747" w:rsidRDefault="00636E76" w:rsidP="003E674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D154D4" wp14:editId="3D3D52C9">
            <wp:extent cx="5553075" cy="1304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47" w:rsidRDefault="003E6747" w:rsidP="003E674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E6747" w:rsidRDefault="003E6747" w:rsidP="003E674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 Копия экрана браузера со списком пользователей</w:t>
      </w:r>
    </w:p>
    <w:p w:rsidR="00880752" w:rsidRDefault="00880752" w:rsidP="003E674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880752" w:rsidRDefault="00636E76" w:rsidP="003E674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F4300" wp14:editId="71184A7A">
            <wp:extent cx="2609850" cy="1171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52" w:rsidRDefault="00880752" w:rsidP="003E674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880752" w:rsidRPr="00FB6CD9" w:rsidRDefault="00880752" w:rsidP="003E674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– Копия экрана браузера со подтверждением выхода</w:t>
      </w:r>
    </w:p>
    <w:p w:rsidR="008265BB" w:rsidRDefault="008265BB" w:rsidP="00880752">
      <w:pPr>
        <w:spacing w:before="30" w:after="0"/>
        <w:rPr>
          <w:rFonts w:ascii="Times New Roman" w:hAnsi="Times New Roman"/>
          <w:b/>
          <w:sz w:val="28"/>
          <w:szCs w:val="28"/>
        </w:rPr>
      </w:pPr>
    </w:p>
    <w:p w:rsidR="00080269" w:rsidRPr="00C542C4" w:rsidRDefault="00080269" w:rsidP="00080269">
      <w:pPr>
        <w:pStyle w:val="Default"/>
        <w:ind w:firstLine="709"/>
        <w:jc w:val="both"/>
        <w:rPr>
          <w:sz w:val="28"/>
          <w:szCs w:val="28"/>
        </w:rPr>
      </w:pPr>
      <w:r w:rsidRPr="007C68C1">
        <w:rPr>
          <w:b/>
          <w:bCs/>
          <w:sz w:val="28"/>
          <w:szCs w:val="28"/>
        </w:rPr>
        <w:t>Вывод</w:t>
      </w:r>
      <w:r>
        <w:rPr>
          <w:bCs/>
          <w:sz w:val="28"/>
          <w:szCs w:val="28"/>
        </w:rPr>
        <w:t xml:space="preserve">: в результате выполнения лабораторной работы были ознакомлены с </w:t>
      </w:r>
      <w:r w:rsidRPr="00183F73">
        <w:rPr>
          <w:sz w:val="28"/>
          <w:szCs w:val="28"/>
        </w:rPr>
        <w:t xml:space="preserve">возможностями </w:t>
      </w:r>
      <w:r w:rsidRPr="00183F73">
        <w:rPr>
          <w:i/>
          <w:sz w:val="28"/>
          <w:szCs w:val="28"/>
        </w:rPr>
        <w:t>ASP.NET Core MVC</w:t>
      </w:r>
      <w:r w:rsidRPr="00183F73">
        <w:rPr>
          <w:sz w:val="28"/>
          <w:szCs w:val="28"/>
        </w:rPr>
        <w:t xml:space="preserve"> и </w:t>
      </w:r>
      <w:r w:rsidRPr="00183F73">
        <w:rPr>
          <w:i/>
          <w:sz w:val="28"/>
          <w:szCs w:val="28"/>
        </w:rPr>
        <w:t>Entity Framework Core</w:t>
      </w:r>
      <w:r w:rsidRPr="00183F73">
        <w:rPr>
          <w:sz w:val="28"/>
          <w:szCs w:val="28"/>
        </w:rPr>
        <w:t xml:space="preserve"> для</w:t>
      </w:r>
      <w:r w:rsidRPr="008C09B1">
        <w:rPr>
          <w:sz w:val="28"/>
          <w:szCs w:val="28"/>
        </w:rPr>
        <w:t xml:space="preserve">создания типовых </w:t>
      </w:r>
      <w:r w:rsidRPr="008C09B1">
        <w:rPr>
          <w:i/>
          <w:sz w:val="28"/>
          <w:szCs w:val="28"/>
        </w:rPr>
        <w:t>web</w:t>
      </w:r>
      <w:r w:rsidRPr="008C09B1">
        <w:rPr>
          <w:sz w:val="28"/>
          <w:szCs w:val="28"/>
        </w:rPr>
        <w:t>-приложений для работы с информацией из реляционных баз данных</w:t>
      </w:r>
      <w:r w:rsidRPr="003F6866">
        <w:rPr>
          <w:sz w:val="28"/>
          <w:szCs w:val="28"/>
        </w:rPr>
        <w:t>.</w:t>
      </w:r>
    </w:p>
    <w:p w:rsidR="008265BB" w:rsidRDefault="008265BB" w:rsidP="00080269">
      <w:pPr>
        <w:spacing w:before="30" w:after="0"/>
        <w:rPr>
          <w:rFonts w:ascii="Times New Roman" w:hAnsi="Times New Roman"/>
          <w:b/>
          <w:sz w:val="28"/>
          <w:szCs w:val="28"/>
        </w:rPr>
      </w:pPr>
    </w:p>
    <w:p w:rsidR="008265BB" w:rsidRDefault="008265BB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8265BB" w:rsidRDefault="008265BB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8265BB" w:rsidRDefault="008265BB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880752" w:rsidRDefault="00880752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880752" w:rsidRDefault="00880752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880752" w:rsidRDefault="00880752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880752" w:rsidRDefault="00880752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8265BB" w:rsidRPr="00080269" w:rsidRDefault="00080269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 w:rsidR="006B40A4" w:rsidRDefault="006B40A4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080269" w:rsidRPr="00080269" w:rsidRDefault="00080269" w:rsidP="00B50C1F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Исходный код программы</w:t>
      </w:r>
    </w:p>
    <w:p w:rsidR="00B50C1F" w:rsidRPr="00303ADD" w:rsidRDefault="00B50C1F" w:rsidP="00B50C1F">
      <w:pPr>
        <w:spacing w:before="30" w:after="0"/>
        <w:jc w:val="both"/>
        <w:rPr>
          <w:rFonts w:ascii="Times New Roman" w:hAnsi="Times New Roman"/>
          <w:b/>
          <w:sz w:val="28"/>
          <w:szCs w:val="28"/>
        </w:rPr>
      </w:pPr>
    </w:p>
    <w:p w:rsidR="00B50C1F" w:rsidRPr="00303ADD" w:rsidRDefault="006A7AED" w:rsidP="00B50C1F">
      <w:pPr>
        <w:spacing w:before="30"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Класс</w:t>
      </w:r>
      <w:r w:rsidR="00303ADD">
        <w:rPr>
          <w:rFonts w:ascii="Times New Roman" w:hAnsi="Times New Roman"/>
          <w:b/>
          <w:sz w:val="28"/>
          <w:szCs w:val="28"/>
          <w:lang w:val="en-US"/>
        </w:rPr>
        <w:t>AccountController</w:t>
      </w:r>
      <w:r w:rsidR="00B50C1F" w:rsidRPr="00303ADD">
        <w:rPr>
          <w:rFonts w:ascii="Times New Roman" w:hAnsi="Times New Roman"/>
          <w:b/>
          <w:sz w:val="28"/>
          <w:szCs w:val="28"/>
        </w:rPr>
        <w:t>: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System.Threading.Tasks;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Lab5.Models.Authentication;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Lab5.ViewModels;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Microsoft.AspNetCore.Authorization;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Microsoft.AspNetCore.Identity;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Microsoft.AspNetCore.Mvc;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Lab5.Controllers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[AllowAnonymous]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publicclass</w:t>
      </w:r>
      <w:r w:rsidRPr="00303ADD">
        <w:rPr>
          <w:rFonts w:ascii="Consolas" w:hAnsi="Consolas" w:cs="Consolas"/>
          <w:color w:val="2B91AF"/>
          <w:sz w:val="19"/>
          <w:szCs w:val="19"/>
          <w:lang w:val="en-US"/>
        </w:rPr>
        <w:t>AccountController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privatereadonly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UserManager&lt;User&gt; _userManager;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privatereadonly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SignInManager&lt;User&gt; _signInManager;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2B91AF"/>
          <w:sz w:val="19"/>
          <w:szCs w:val="19"/>
          <w:lang w:val="en-US"/>
        </w:rPr>
        <w:t>AccountController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(UserManager&lt;User&gt; userManager, SignInManager&lt;User&gt; signInManager)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_userManager = userManager;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_signInManager = signInManager;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Register(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Register(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RegisterViewModel model)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{ Email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model.Email, UserName = model.Email };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_userManager.CreateAsync(user,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model.Password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result.Succeeded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_userManager.AddToRoleAsync(user, Roles.User);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_signInManager.SignInAsync(user,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RedirectToAction(</w:t>
      </w:r>
      <w:proofErr w:type="gramEnd"/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error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result.Errors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ModelState.AddModelError(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, error.Description);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Login(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returnUrl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LoginViewModel { ReturnUrl = returnUrl });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Login(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LoginViewModel model)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_signInManager.PasswordSignInAsync(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model.Email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model.Password, model.RememberMe,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(result.Succeeded)</w:t>
      </w:r>
    </w:p>
    <w:p w:rsid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проверяем, принадлежит ли URL приложению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.IsNullOrEmpty(model.ReturnUrl) &amp;&amp; Url.IsLocalUrl(model.ReturnUrl))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model.ReturnUrl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RedirectToAction(</w:t>
      </w:r>
      <w:proofErr w:type="gramEnd"/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B77345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7262">
        <w:rPr>
          <w:rFonts w:ascii="Consolas" w:hAnsi="Consolas" w:cs="Consolas"/>
          <w:color w:val="000000"/>
          <w:sz w:val="19"/>
          <w:szCs w:val="19"/>
          <w:lang w:val="en-US"/>
        </w:rPr>
        <w:t>ModelState</w:t>
      </w:r>
      <w:r w:rsidRPr="00B77345">
        <w:rPr>
          <w:rFonts w:ascii="Consolas" w:hAnsi="Consolas" w:cs="Consolas"/>
          <w:color w:val="000000"/>
          <w:sz w:val="19"/>
          <w:szCs w:val="19"/>
        </w:rPr>
        <w:t>.</w:t>
      </w:r>
      <w:r w:rsidRPr="00287262">
        <w:rPr>
          <w:rFonts w:ascii="Consolas" w:hAnsi="Consolas" w:cs="Consolas"/>
          <w:color w:val="000000"/>
          <w:sz w:val="19"/>
          <w:szCs w:val="19"/>
          <w:lang w:val="en-US"/>
        </w:rPr>
        <w:t>AddModelError</w:t>
      </w:r>
      <w:r w:rsidRPr="00B77345">
        <w:rPr>
          <w:rFonts w:ascii="Consolas" w:hAnsi="Consolas" w:cs="Consolas"/>
          <w:color w:val="000000"/>
          <w:sz w:val="19"/>
          <w:szCs w:val="19"/>
        </w:rPr>
        <w:t>(</w:t>
      </w:r>
      <w:r w:rsidRPr="00B77345">
        <w:rPr>
          <w:rFonts w:ascii="Consolas" w:hAnsi="Consolas" w:cs="Consolas"/>
          <w:color w:val="A31515"/>
          <w:sz w:val="19"/>
          <w:szCs w:val="19"/>
        </w:rPr>
        <w:t>""</w:t>
      </w:r>
      <w:r w:rsidRPr="00B7734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7734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B7734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B7734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B77345"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B77345">
        <w:rPr>
          <w:rFonts w:ascii="Consolas" w:hAnsi="Consolas" w:cs="Consolas"/>
          <w:color w:val="A31515"/>
          <w:sz w:val="19"/>
          <w:szCs w:val="19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B77345">
        <w:rPr>
          <w:rFonts w:ascii="Consolas" w:hAnsi="Consolas" w:cs="Consolas"/>
          <w:color w:val="A31515"/>
          <w:sz w:val="19"/>
          <w:szCs w:val="19"/>
        </w:rPr>
        <w:t>"</w:t>
      </w:r>
      <w:r w:rsidRPr="00B77345">
        <w:rPr>
          <w:rFonts w:ascii="Consolas" w:hAnsi="Consolas" w:cs="Consolas"/>
          <w:color w:val="000000"/>
          <w:sz w:val="19"/>
          <w:szCs w:val="19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[Authorize]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Logout(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[Authorize]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LogOff(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_signInManager.SignOutAsync();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RedirectToAction(</w:t>
      </w:r>
      <w:proofErr w:type="gramEnd"/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3ADD" w:rsidRPr="00303ADD" w:rsidRDefault="00303ADD" w:rsidP="00303ADD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3ADD" w:rsidRPr="00303ADD" w:rsidRDefault="00303ADD" w:rsidP="00303ADD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E7BBA" w:rsidRDefault="00EE7BBA" w:rsidP="00303ADD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Класс</w:t>
      </w:r>
      <w:r w:rsidR="00303ADD">
        <w:rPr>
          <w:rFonts w:ascii="Times New Roman" w:hAnsi="Times New Roman"/>
          <w:b/>
          <w:sz w:val="28"/>
          <w:szCs w:val="28"/>
          <w:lang w:val="en-US"/>
        </w:rPr>
        <w:t>HomeController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Microsoft.AspNetCore.Mvc;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Microsoft.Extensions.Logging;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Lab5.Models;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Microsoft.AspNetCore.Authorization;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Lab5.Controllers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[AllowAnonymous]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publicclass</w:t>
      </w:r>
      <w:r w:rsidRPr="00303ADD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privatereadonly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ILogger&lt;HomeController&gt; _logger;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(ILogger&lt;HomeController&gt; logger)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_logger = logger;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User.Identity.IsAuthenticated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RedirectToRoute(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controller =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"Account"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action =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"Login"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ResponseCache(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Duration = 0, Location = ResponseCacheLocation.None, NoStore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ErrorViewModel { RequestId = Activity.Current?.Id ??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HttpContext.TraceIdentifier }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7BBA" w:rsidRPr="008C09B1" w:rsidRDefault="00EE7BBA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E7BBA" w:rsidRDefault="00EE7BBA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Класс</w:t>
      </w:r>
      <w:r w:rsidR="003F1735">
        <w:rPr>
          <w:rFonts w:ascii="Times New Roman" w:hAnsi="Times New Roman"/>
          <w:b/>
          <w:sz w:val="28"/>
          <w:szCs w:val="28"/>
          <w:lang w:val="en-US"/>
        </w:rPr>
        <w:t>Realisations</w:t>
      </w:r>
      <w:r w:rsidR="00303ADD" w:rsidRPr="00303ADD">
        <w:rPr>
          <w:rFonts w:ascii="Times New Roman" w:hAnsi="Times New Roman"/>
          <w:b/>
          <w:sz w:val="28"/>
          <w:szCs w:val="28"/>
          <w:lang w:val="en-US"/>
        </w:rPr>
        <w:t>Controller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System.Threading.Tasks;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Microsoft.AspNetCore.Mvc;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Microsoft.AspNetCore.Mvc.Rendering;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Lab5.Models;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Lab5.Models.Tables;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Microsoft.AspNetCore.Authorization;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Lab5.ViewModels;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Microsoft.Extensions.Caching.Memory;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Microsoft.AspNetCore.Http;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Lab5.Controllers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[Authorize]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publicclass</w:t>
      </w:r>
      <w:r w:rsidR="00ED07D1">
        <w:rPr>
          <w:rFonts w:ascii="Consolas" w:hAnsi="Consolas" w:cs="Consolas"/>
          <w:color w:val="2B91AF"/>
          <w:sz w:val="19"/>
          <w:szCs w:val="19"/>
          <w:lang w:val="en-US"/>
        </w:rPr>
        <w:t>Realisations</w:t>
      </w:r>
      <w:r w:rsidRPr="00303ADD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privatereadonly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_context;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privatereadonly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IMemoryCache _memory;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privatereadonly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keys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privateconststring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SessionKey =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"ncr_organization_filter"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ED07D1">
        <w:rPr>
          <w:rFonts w:ascii="Consolas" w:hAnsi="Consolas" w:cs="Consolas"/>
          <w:color w:val="2B91AF"/>
          <w:sz w:val="19"/>
          <w:szCs w:val="19"/>
          <w:lang w:val="en-US"/>
        </w:rPr>
        <w:t>Realisations</w:t>
      </w:r>
      <w:r w:rsidRPr="00303ADD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RationingDbContext context, IMemoryCache memory)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_memory = memory;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r w:rsidR="00ED07D1">
        <w:rPr>
          <w:rFonts w:ascii="Consolas" w:hAnsi="Consolas" w:cs="Consolas"/>
          <w:color w:val="008000"/>
          <w:sz w:val="19"/>
          <w:szCs w:val="19"/>
          <w:lang w:val="en-US"/>
        </w:rPr>
        <w:t>Realisations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organization,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(organization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organization =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HttpContext.Session.GetInt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32(SessionKey);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cacheKey =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ED07D1">
        <w:rPr>
          <w:rFonts w:ascii="Consolas" w:hAnsi="Consolas" w:cs="Consolas"/>
          <w:color w:val="A31515"/>
          <w:sz w:val="19"/>
          <w:szCs w:val="19"/>
          <w:lang w:val="en-US"/>
        </w:rPr>
        <w:t>Realisations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_"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page.ToString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organization?.ToString();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&gt; list;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memory.TryGetValue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(cacheKey,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&gt; items))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 =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items.ToList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IQueryable&lt;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&gt; source =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Realisations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(n =&gt; n.Organization).Include(n =&gt; n.Product);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organization !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HttpContext.Session.SetInt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32(SessionKey, organization.Value);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organization !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source =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source.Where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(p =&gt; p.OrganizationId == organization);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source.Count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itemList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source.Skip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((page - 1) * pageSize).Take(pageSize).ToListAsync();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(itemList.Count == 0)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RedirectToRoute(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controller =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ED07D1">
        <w:rPr>
          <w:rFonts w:ascii="Consolas" w:hAnsi="Consolas" w:cs="Consolas"/>
          <w:color w:val="A31515"/>
          <w:sz w:val="19"/>
          <w:szCs w:val="19"/>
          <w:lang w:val="en-US"/>
        </w:rPr>
        <w:t>Realisations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action =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 = itemList;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memory.Set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(cacheKey, list);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keys.Add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(cacheKey);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IndexViewModel&lt;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viewModel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IndexViewModel&lt;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PageViewModel(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count, page, pageSize),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FilterViewModel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FilterViewModel(_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context.Organizations.ToList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(), organization),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 = list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View(viewModel);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ResetCache(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memory.Remove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keys.Clear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r w:rsidR="00ED07D1">
        <w:rPr>
          <w:rFonts w:ascii="Consolas" w:hAnsi="Consolas" w:cs="Consolas"/>
          <w:color w:val="008000"/>
          <w:sz w:val="19"/>
          <w:szCs w:val="19"/>
          <w:lang w:val="en-US"/>
        </w:rPr>
        <w:t>Realisations</w:t>
      </w: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/Details/5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Details(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Realisations</w:t>
      </w:r>
      <w:proofErr w:type="gramEnd"/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(n =&gt; n.Organization)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(n =&gt; n.Product)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.FirstOrDefaultAsync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(m =&gt; m.Id == 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"OrganizationId"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SelectList(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_context.Organizations,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SelectList(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_context.Products,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POST: </w:t>
      </w:r>
      <w:r w:rsidR="00ED07D1">
        <w:rPr>
          <w:rFonts w:ascii="Consolas" w:hAnsi="Consolas" w:cs="Consolas"/>
          <w:color w:val="008000"/>
          <w:sz w:val="19"/>
          <w:szCs w:val="19"/>
          <w:lang w:val="en-US"/>
        </w:rPr>
        <w:t>Realisations</w:t>
      </w: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/Create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="00ED07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="00ED07D1">
        <w:rPr>
          <w:rFonts w:ascii="Consolas" w:hAnsi="Consolas" w:cs="Consolas"/>
          <w:color w:val="A31515"/>
          <w:sz w:val="19"/>
          <w:szCs w:val="19"/>
          <w:lang w:val="en-US"/>
        </w:rPr>
        <w:t>Id,RealisationPlan</w:t>
      </w:r>
      <w:proofErr w:type="gramEnd"/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="00ED07D1">
        <w:rPr>
          <w:rFonts w:ascii="Consolas" w:hAnsi="Consolas" w:cs="Consolas"/>
          <w:color w:val="A31515"/>
          <w:sz w:val="19"/>
          <w:szCs w:val="19"/>
          <w:lang w:val="en-US"/>
        </w:rPr>
        <w:t>RealisationFact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,Quarter,Year,OrganizationId,ProductId"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ResetCache(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context.Add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context.Add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RealisationPlan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</w:t>
      </w:r>
    </w:p>
    <w:p w:rsidR="00303ADD" w:rsidRPr="00303ADD" w:rsidRDefault="00ED07D1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RealisationFact</w:t>
      </w:r>
      <w:r w:rsidR="00303ADD"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Quarter = </w:t>
      </w:r>
      <w:proofErr w:type="gramStart"/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.Quarter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</w:t>
      </w:r>
      <w:proofErr w:type="gramStart"/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OrganizationId = </w:t>
      </w:r>
      <w:proofErr w:type="gramStart"/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.OrganizationId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ProductId = </w:t>
      </w:r>
      <w:proofErr w:type="gramStart"/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.ProductId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Organization = </w:t>
      </w:r>
      <w:proofErr w:type="gramStart"/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.Organization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 = </w:t>
      </w:r>
      <w:proofErr w:type="gramStart"/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.Product</w:t>
      </w:r>
      <w:proofErr w:type="gramEnd"/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"OrganizationId"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SelectList(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_context.Organizations,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.OrganizationId);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SelectList(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_context.Products,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.ProductId);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="00ED07D1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F1735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GET: Realisation</w:t>
      </w:r>
      <w:r w:rsidR="00303ADD" w:rsidRPr="00303ADD">
        <w:rPr>
          <w:rFonts w:ascii="Consolas" w:hAnsi="Consolas" w:cs="Consolas"/>
          <w:color w:val="008000"/>
          <w:sz w:val="19"/>
          <w:szCs w:val="19"/>
          <w:lang w:val="en-US"/>
        </w:rPr>
        <w:t>/Edit/5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Realisations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.FindAsync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"OrganizationId"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SelectList(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_context.Organizations,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.OrganizationId);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SelectList(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_context.Products,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, n</w:t>
      </w:r>
      <w:r w:rsidR="003F1735" w:rsidRPr="003F1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.ProductId);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POST: </w:t>
      </w:r>
      <w:r w:rsidR="003F1735">
        <w:rPr>
          <w:rFonts w:ascii="Consolas" w:hAnsi="Consolas" w:cs="Consolas"/>
          <w:color w:val="008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/Edit/5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"Id,</w:t>
      </w:r>
      <w:r w:rsidR="003F1735">
        <w:rPr>
          <w:rFonts w:ascii="Consolas" w:hAnsi="Consolas" w:cs="Consolas"/>
          <w:color w:val="A31515"/>
          <w:sz w:val="19"/>
          <w:szCs w:val="19"/>
          <w:lang w:val="en-US"/>
        </w:rPr>
        <w:t>RealisationPlan,RealisationFact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,Quarter,Year,OrganizationId,ProductId"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id !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ResetCache(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context.Update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.Id))</w:t>
      </w:r>
    </w:p>
    <w:p w:rsidR="00303ADD" w:rsidRPr="00287262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2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"OrganizationId"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SelectList(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_context.Organizations,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.OrganizationId);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SelectList(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_context.Products,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.ProductId);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F1735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GET: Realisations</w:t>
      </w:r>
      <w:r w:rsidR="00303ADD" w:rsidRPr="00303ADD">
        <w:rPr>
          <w:rFonts w:ascii="Consolas" w:hAnsi="Consolas" w:cs="Consolas"/>
          <w:color w:val="008000"/>
          <w:sz w:val="19"/>
          <w:szCs w:val="19"/>
          <w:lang w:val="en-US"/>
        </w:rPr>
        <w:t>/Delete/5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</w:t>
      </w:r>
      <w:r w:rsidR="003F1735" w:rsidRPr="003F1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(n =&gt; n.Organization)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(n =&gt; n.Product)</w:t>
      </w:r>
    </w:p>
    <w:p w:rsidR="00303ADD" w:rsidRPr="00303ADD" w:rsidRDefault="00303ADD" w:rsidP="003F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.FirstOrDefaultAsync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(m =&gt;</w:t>
      </w:r>
      <w:r w:rsidR="003F1735" w:rsidRPr="003F1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="003F1735"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POST: </w:t>
      </w:r>
      <w:r w:rsidR="003F1735">
        <w:rPr>
          <w:rFonts w:ascii="Consolas" w:hAnsi="Consolas" w:cs="Consolas"/>
          <w:color w:val="008000"/>
          <w:sz w:val="19"/>
          <w:szCs w:val="19"/>
          <w:lang w:val="en-US"/>
        </w:rPr>
        <w:t>Realisations</w:t>
      </w: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/Delete/5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DeleteConfirmed(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ResetCache(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s.FindAsync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s.Remove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Exists(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ealisation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s.Any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(e =&gt; e.Id == id);</w:t>
      </w:r>
    </w:p>
    <w:p w:rsidR="00303ADD" w:rsidRPr="00287262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2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3ADD" w:rsidRPr="00287262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3ADD" w:rsidRPr="00287262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2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3ADD" w:rsidRPr="00287262" w:rsidRDefault="00303ADD" w:rsidP="00303ADD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E7BBA" w:rsidRDefault="00EE7BBA" w:rsidP="00303ADD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Класс</w:t>
      </w:r>
      <w:r w:rsidR="00303ADD" w:rsidRPr="00303ADD">
        <w:rPr>
          <w:rFonts w:ascii="Times New Roman" w:hAnsi="Times New Roman"/>
          <w:b/>
          <w:sz w:val="28"/>
          <w:szCs w:val="28"/>
          <w:lang w:val="en-US"/>
        </w:rPr>
        <w:t>OrganizationsController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System.Threading.Tasks;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Microsoft.AspNetCore.Mvc;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Lab5.Models;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Lab5.Models.Tables;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Microsoft.AspNetCore.Authorization;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Lab5.ViewModels;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Microsoft.Extensions.Caching.Memory;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Lab5.Controllers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[Authorize]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publicclass</w:t>
      </w:r>
      <w:r w:rsidRPr="00303ADD">
        <w:rPr>
          <w:rFonts w:ascii="Consolas" w:hAnsi="Consolas" w:cs="Consolas"/>
          <w:color w:val="2B91AF"/>
          <w:sz w:val="19"/>
          <w:szCs w:val="19"/>
          <w:lang w:val="en-US"/>
        </w:rPr>
        <w:t>OrganizationsController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privatereadonly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_context;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privatereadonly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IMemoryCache _memory;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privatereadonly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keys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2B91AF"/>
          <w:sz w:val="19"/>
          <w:szCs w:val="19"/>
          <w:lang w:val="en-US"/>
        </w:rPr>
        <w:t>OrganizationsController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RationingDbContext context, IMemoryCache memory)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_memory = memory;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// GET: Organizations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cacheKey =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"Organizations_"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page.ToString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List&lt;Organization&gt; list;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memory.TryGetValue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(cacheKey, 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IEnumerable&lt;Organization&gt; items)) 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 =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items.ToList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IQueryable&lt;Organization&gt; source = _context.Organizations;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itemList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source.Skip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((page - 1) * pageSize).Take(pageSize).ToListAsync();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(itemList.Count == 0)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RedirectToRoute(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controller =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"Organizations"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action =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 = itemList;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memory.Set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(cacheKey, list);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keys.Add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(cacheKey);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IndexViewModel&lt;Organization&gt; viewModel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IndexViewModel&lt;Organization&gt;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PageViewModel(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_context.Organizations.CountAsync(), page, pageSize),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 = list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View(viewModel);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ResetCache(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memory.Remove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keys.Clear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// GET: Organizations/Details/5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Details(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context.Organizations</w:t>
      </w:r>
      <w:proofErr w:type="gramEnd"/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.FirstOrDefaultAsync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(m =&gt; m.Id == 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(organization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View(organization);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// GET: Organizations/Create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// POST: Organizations/Create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more details see http://go.microsoft.com/fwlink/?LinkId=317598.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="00237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="00237198">
        <w:rPr>
          <w:rFonts w:ascii="Consolas" w:hAnsi="Consolas" w:cs="Consolas"/>
          <w:color w:val="A31515"/>
          <w:sz w:val="19"/>
          <w:szCs w:val="19"/>
          <w:lang w:val="en-US"/>
        </w:rPr>
        <w:t>Id,Name</w:t>
      </w:r>
      <w:proofErr w:type="gramEnd"/>
      <w:r w:rsidR="00237198">
        <w:rPr>
          <w:rFonts w:ascii="Consolas" w:hAnsi="Consolas" w:cs="Consolas"/>
          <w:color w:val="A31515"/>
          <w:sz w:val="19"/>
          <w:szCs w:val="19"/>
          <w:lang w:val="en-US"/>
        </w:rPr>
        <w:t>,FormOfOwnership,HeadName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="00237198">
        <w:rPr>
          <w:rFonts w:ascii="Consolas" w:hAnsi="Consolas" w:cs="Consolas"/>
          <w:color w:val="A31515"/>
          <w:sz w:val="19"/>
          <w:szCs w:val="19"/>
          <w:lang w:val="en-US"/>
        </w:rPr>
        <w:t>ActivityType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)] Organization organization)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ResetCache(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context.Add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(organization);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View(organization);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// GET: Organizations/Edit/5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context.Organizations.FindAsync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(organization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View(organization);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// POST: Organizations/Edit/5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"Id,Name,FormOfOwnership,</w:t>
      </w:r>
      <w:r w:rsidR="00237198">
        <w:rPr>
          <w:rFonts w:ascii="Consolas" w:hAnsi="Consolas" w:cs="Consolas"/>
          <w:color w:val="A31515"/>
          <w:sz w:val="19"/>
          <w:szCs w:val="19"/>
          <w:lang w:val="en-US"/>
        </w:rPr>
        <w:t>HeadName</w:t>
      </w:r>
      <w:r w:rsidR="00237198" w:rsidRPr="00303ADD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="00237198">
        <w:rPr>
          <w:rFonts w:ascii="Consolas" w:hAnsi="Consolas" w:cs="Consolas"/>
          <w:color w:val="A31515"/>
          <w:sz w:val="19"/>
          <w:szCs w:val="19"/>
          <w:lang w:val="en-US"/>
        </w:rPr>
        <w:t>ActivityType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)] Organization organization)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id !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= organization.Id)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ResetCache(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context.Update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(organization);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(!OrganizationExists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(organization.Id))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View(organization);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// GET: Organizations/Delete/5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context.Organizations</w:t>
      </w:r>
      <w:proofErr w:type="gramEnd"/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.FirstOrDefaultAsync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(m =&gt; m.Id == 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(organization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View(organization);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// POST: Organizations/Delete/5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DeleteConfirmed(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ResetCache(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context.Organizations.FindAsync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context.Organizations.Remove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(organization);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OrganizationExists(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context.Organizations.Any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(e =&gt; e.Id == id);</w:t>
      </w:r>
    </w:p>
    <w:p w:rsidR="00303ADD" w:rsidRPr="00287262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2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3ADD" w:rsidRPr="00287262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7BBA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7BBA" w:rsidRDefault="00EE7BBA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Класс</w:t>
      </w:r>
      <w:r w:rsidR="003F1735">
        <w:rPr>
          <w:rFonts w:ascii="Times New Roman" w:hAnsi="Times New Roman"/>
          <w:b/>
          <w:sz w:val="28"/>
          <w:szCs w:val="28"/>
          <w:lang w:val="en-US"/>
        </w:rPr>
        <w:t>Outputs</w:t>
      </w:r>
      <w:r w:rsidR="00303ADD" w:rsidRPr="00303ADD">
        <w:rPr>
          <w:rFonts w:ascii="Times New Roman" w:hAnsi="Times New Roman"/>
          <w:b/>
          <w:sz w:val="28"/>
          <w:szCs w:val="28"/>
          <w:lang w:val="en-US"/>
        </w:rPr>
        <w:t>Controller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System.Threading.Tasks;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Microsoft.AspNetCore.Mvc;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Microsoft.AspNetCore.Mvc.Rendering;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Lab5.Models;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Lab5.Models.Tables;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Microsoft.AspNetCore.Authorization;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Lab5.ViewModels;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Microsoft.Extensions.Caching.Memory;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Microsoft.AspNetCore.Http;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Lab5.Controllers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[Authorize]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publicclass</w:t>
      </w:r>
      <w:r w:rsidR="003F1735">
        <w:rPr>
          <w:rFonts w:ascii="Consolas" w:hAnsi="Consolas" w:cs="Consolas"/>
          <w:color w:val="2B91AF"/>
          <w:sz w:val="19"/>
          <w:szCs w:val="19"/>
          <w:lang w:val="en-US"/>
        </w:rPr>
        <w:t>Outputs</w:t>
      </w:r>
      <w:r w:rsidRPr="00303ADD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privatereadonly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_context;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privatereadonly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IMemoryCache _memory;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privatereadonly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keys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privateconststring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SessionKey =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"pad_organization_filter"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3F1735">
        <w:rPr>
          <w:rFonts w:ascii="Consolas" w:hAnsi="Consolas" w:cs="Consolas"/>
          <w:color w:val="2B91AF"/>
          <w:sz w:val="19"/>
          <w:szCs w:val="19"/>
          <w:lang w:val="en-US"/>
        </w:rPr>
        <w:t>Outputs</w:t>
      </w:r>
      <w:r w:rsidRPr="00303ADD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RationingDbContext context, IMemoryCache memory)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_memory = memory;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organization,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(organization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organization =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HttpContext.Session.GetInt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32(SessionKey);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cacheKey =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3F1735">
        <w:rPr>
          <w:rFonts w:ascii="Consolas" w:hAnsi="Consolas" w:cs="Consolas"/>
          <w:color w:val="A31515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s_"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page.ToString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organization?.ToString();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&gt; list;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memory.TryGetValue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(cacheKey,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&gt; items))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 =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items.ToList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IQueryable&lt;</w:t>
      </w:r>
      <w:r w:rsidR="003F1735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&gt; source =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237198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s.Include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(p =&gt; p.Organization).Include(p =&gt; p.Product);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organization !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HttpContext.Session.SetInt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32(SessionKey, organization.Value);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organization !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source =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source.Where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(p =&gt; p.OrganizationId == organization);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source.Count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itemList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source.Skip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((page - 1) * pageSize).Take(pageSize).ToListAsync();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(itemList.Count == 0)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RedirectToRoute(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controller =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237198">
        <w:rPr>
          <w:rFonts w:ascii="Consolas" w:hAnsi="Consolas" w:cs="Consolas"/>
          <w:color w:val="A31515"/>
          <w:sz w:val="19"/>
          <w:szCs w:val="19"/>
          <w:lang w:val="en-US"/>
        </w:rPr>
        <w:t>Outputs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action =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 = itemList;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memory.Set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(cacheKey, list);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keys.Add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(cacheKey);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IndexViewModel&lt;</w:t>
      </w:r>
      <w:r w:rsidR="00237198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viewModel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IndexViewModel&lt;</w:t>
      </w:r>
      <w:r w:rsidR="00237198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PageViewModel(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count, page, pageSize),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FilterViewModel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FilterViewModel(_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context.Organizations.ToList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(), organization),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 = list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View(viewModel);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privatevoid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ResetCache(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memory.Remove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keys.Clear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r w:rsidR="00237198">
        <w:rPr>
          <w:rFonts w:ascii="Consolas" w:hAnsi="Consolas" w:cs="Consolas"/>
          <w:color w:val="008000"/>
          <w:sz w:val="19"/>
          <w:szCs w:val="19"/>
          <w:lang w:val="en-US"/>
        </w:rPr>
        <w:t>Outputs</w:t>
      </w: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/Details/5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Details(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37198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237198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(p =&gt; p.Organization)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(p =&gt; p.Product)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.FirstOrDefaultAsync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(m =&gt; m.Id == 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37198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="00237198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r w:rsidR="00237198">
        <w:rPr>
          <w:rFonts w:ascii="Consolas" w:hAnsi="Consolas" w:cs="Consolas"/>
          <w:color w:val="008000"/>
          <w:sz w:val="19"/>
          <w:szCs w:val="19"/>
          <w:lang w:val="en-US"/>
        </w:rPr>
        <w:t>Outputs</w:t>
      </w: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/Create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"OrganizationId"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SelectList(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_context.Organizations,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SelectList(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_context.Products,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="00237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="00237198">
        <w:rPr>
          <w:rFonts w:ascii="Consolas" w:hAnsi="Consolas" w:cs="Consolas"/>
          <w:color w:val="A31515"/>
          <w:sz w:val="19"/>
          <w:szCs w:val="19"/>
          <w:lang w:val="en-US"/>
        </w:rPr>
        <w:t>Id,OutputPlan</w:t>
      </w:r>
      <w:proofErr w:type="gramEnd"/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="00237198">
        <w:rPr>
          <w:rFonts w:ascii="Consolas" w:hAnsi="Consolas" w:cs="Consolas"/>
          <w:color w:val="A31515"/>
          <w:sz w:val="19"/>
          <w:szCs w:val="19"/>
          <w:lang w:val="en-US"/>
        </w:rPr>
        <w:t>OutputFact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,Quarter,Year,OrganizationId,ProductId"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="00237198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37198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ResetCache(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context.Add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context.Add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OutputPlan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OutputFact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Quarter = </w:t>
      </w:r>
      <w:proofErr w:type="gramStart"/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.Quarter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</w:t>
      </w:r>
      <w:proofErr w:type="gramStart"/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OrganizationId = </w:t>
      </w:r>
      <w:proofErr w:type="gramStart"/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.OrganizationId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ProductId = </w:t>
      </w:r>
      <w:proofErr w:type="gramStart"/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.ProductId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Organization = </w:t>
      </w:r>
      <w:proofErr w:type="gramStart"/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.Organization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 = </w:t>
      </w:r>
      <w:proofErr w:type="gramStart"/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.Product</w:t>
      </w:r>
      <w:proofErr w:type="gramEnd"/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"OrganizationId"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SelectList(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_context.Organizations,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.OrganizationId);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ViewData[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SelectList(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_context.Products,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.ProductId);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r w:rsidR="00D04F50">
        <w:rPr>
          <w:rFonts w:ascii="Consolas" w:hAnsi="Consolas" w:cs="Consolas"/>
          <w:color w:val="008000"/>
          <w:sz w:val="19"/>
          <w:szCs w:val="19"/>
          <w:lang w:val="en-US"/>
        </w:rPr>
        <w:t>Outputs</w:t>
      </w: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/Edit/5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.FindAsync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"OrganizationId"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SelectList(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_context.Organizations,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.OrganizationId);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SelectList(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_context.Products,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.ProductId);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"Id,</w:t>
      </w:r>
      <w:r w:rsidR="00D04F50">
        <w:rPr>
          <w:rFonts w:ascii="Consolas" w:hAnsi="Consolas" w:cs="Consolas"/>
          <w:color w:val="A31515"/>
          <w:sz w:val="19"/>
          <w:szCs w:val="19"/>
          <w:lang w:val="en-US"/>
        </w:rPr>
        <w:t>OutputPlan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="00D04F50">
        <w:rPr>
          <w:rFonts w:ascii="Consolas" w:hAnsi="Consolas" w:cs="Consolas"/>
          <w:color w:val="A31515"/>
          <w:sz w:val="19"/>
          <w:szCs w:val="19"/>
          <w:lang w:val="en-US"/>
        </w:rPr>
        <w:t>OutputFact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,Quarter,Year,OrganizationId,ProductId"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id !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ResetCache(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context.Update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.Id))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"OrganizationId"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SelectList(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_context.Organizations,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.OrganizationId);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"ProductId"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SelectList(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_context.Products,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.ProductId);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r w:rsidR="00D04F50">
        <w:rPr>
          <w:rFonts w:ascii="Consolas" w:hAnsi="Consolas" w:cs="Consolas"/>
          <w:color w:val="008000"/>
          <w:sz w:val="19"/>
          <w:szCs w:val="19"/>
          <w:lang w:val="en-US"/>
        </w:rPr>
        <w:t>Outputs</w:t>
      </w: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/Delete/5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(p =&gt; p.Organization)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(p =&gt; p.Product)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.FirstOrDefaultAsync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(m =&gt; m.Id == 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="00D04F50"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POST: </w:t>
      </w:r>
      <w:r w:rsidR="00D04F50">
        <w:rPr>
          <w:rFonts w:ascii="Consolas" w:hAnsi="Consolas" w:cs="Consolas"/>
          <w:color w:val="008000"/>
          <w:sz w:val="19"/>
          <w:szCs w:val="19"/>
          <w:lang w:val="en-US"/>
        </w:rPr>
        <w:t>Outputs</w:t>
      </w: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/Delete/5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DeleteConfirmed(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ResetCache(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.FindAsync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.Remove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Exists(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</w:t>
      </w:r>
      <w:r w:rsidR="00D04F50">
        <w:rPr>
          <w:rFonts w:ascii="Consolas" w:hAnsi="Consolas" w:cs="Consolas"/>
          <w:color w:val="000000"/>
          <w:sz w:val="19"/>
          <w:szCs w:val="19"/>
          <w:lang w:val="en-US"/>
        </w:rPr>
        <w:t>Outputs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.Any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(e =&gt; e.Id == id);</w:t>
      </w:r>
    </w:p>
    <w:p w:rsidR="00303ADD" w:rsidRPr="00287262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2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3ADD" w:rsidRPr="00287262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3ADD" w:rsidRPr="00287262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2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7BBA" w:rsidRPr="008C09B1" w:rsidRDefault="00EE7BBA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B50C1F" w:rsidRDefault="006A7AED" w:rsidP="00D5135F">
      <w:pPr>
        <w:spacing w:before="30"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Класс</w:t>
      </w:r>
      <w:r w:rsidR="00303ADD" w:rsidRPr="00303ADD">
        <w:rPr>
          <w:rFonts w:ascii="Times New Roman" w:hAnsi="Times New Roman"/>
          <w:b/>
          <w:sz w:val="28"/>
          <w:szCs w:val="28"/>
          <w:lang w:val="en-US"/>
        </w:rPr>
        <w:t>ProductsController</w:t>
      </w:r>
      <w:r w:rsidR="00B50C1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System.Threading.Tasks;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Microsoft.AspNetCore.Mvc;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Lab5.Models;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Lab5.Models.Tables;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Microsoft.AspNetCore.Authorization;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Lab5.ViewModels;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Microsoft.Extensions.Caching.Memory;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Lab5.Controllers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[Authorize]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publicclass</w:t>
      </w:r>
      <w:r w:rsidRPr="00303ADD">
        <w:rPr>
          <w:rFonts w:ascii="Consolas" w:hAnsi="Consolas" w:cs="Consolas"/>
          <w:color w:val="2B91AF"/>
          <w:sz w:val="19"/>
          <w:szCs w:val="19"/>
          <w:lang w:val="en-US"/>
        </w:rPr>
        <w:t>ProductsController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privatereadonly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RationingDbContext _context;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privatereadonly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IMemoryCache _memory;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privatereadonly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keys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2B91AF"/>
          <w:sz w:val="19"/>
          <w:szCs w:val="19"/>
          <w:lang w:val="en-US"/>
        </w:rPr>
        <w:t>ProductsController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RationingDbContext context, IMemoryCache memory)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_memory = memory;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cacheKey =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"Products_"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page.ToString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List&lt;Product&gt; list;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memory.TryGetValue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(cacheKey,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IEnumerable&lt;Product&gt; items))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 =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items.ToList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IQueryable&lt;Product&gt; source = _context.Products;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itemList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source.Skip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((page - 1) * pageSize).Take(pageSize).ToListAsync();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(itemList.Count == 0)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RedirectToRoute(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controller =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"Products"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action =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 = itemList;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memory.Set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(cacheKey, list);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keys.Add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(cacheKey);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IndexViewModel&lt;Product&gt; viewModel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IndexViewModel&lt;Product&gt;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PageViewModel(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_context.Products.CountAsync(), page, pageSize),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 = list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View(viewModel);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privatevoid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ResetCache(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memory.Remove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keys.Clear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// GET: Products/Details/5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Details(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context.Products</w:t>
      </w:r>
      <w:proofErr w:type="gramEnd"/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.FirstOrDefaultAsync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(m =&gt; m.Id == 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View(product);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// GET: Products/Create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Id,MeasureUnit</w:t>
      </w:r>
      <w:proofErr w:type="gramEnd"/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)] Product product)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ResetCache(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context.Add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(product);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View(product);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// GET: Products/Edit/5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context.Products.FindAsync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View(product);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"Id,MeasureUnit"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)] Product product)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id !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= product.Id)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ResetCache(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context.Update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(product);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(!ProductExists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(product.Id))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View(product);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// GET: Products/Delete/5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context.Products</w:t>
      </w:r>
      <w:proofErr w:type="gramEnd"/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.FirstOrDefaultAsync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(m =&gt; m.Id == 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View(product);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>// POST: Products/Delete/5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DeleteConfirmed(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ResetCache(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context.Products.FindAsync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context.Products.Remove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(product);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privatebool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ProductExists(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context.Products.Any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(e =&gt; e.Id == id);</w:t>
      </w:r>
    </w:p>
    <w:p w:rsidR="00303ADD" w:rsidRPr="00287262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2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3ADD" w:rsidRPr="00287262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2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3ADD" w:rsidRPr="00287262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2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58C2" w:rsidRPr="008C09B1" w:rsidRDefault="00B558C2" w:rsidP="00B558C2">
      <w:pPr>
        <w:pStyle w:val="Default"/>
        <w:ind w:firstLine="708"/>
        <w:jc w:val="both"/>
        <w:rPr>
          <w:b/>
          <w:bCs/>
          <w:sz w:val="28"/>
          <w:szCs w:val="28"/>
          <w:lang w:val="en-US"/>
        </w:rPr>
      </w:pPr>
    </w:p>
    <w:p w:rsidR="00EE7BBA" w:rsidRDefault="00EE7BBA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="00303ADD" w:rsidRPr="00303ADD">
        <w:rPr>
          <w:b/>
          <w:bCs/>
          <w:sz w:val="28"/>
          <w:szCs w:val="28"/>
          <w:lang w:val="en-US"/>
        </w:rPr>
        <w:t>RolesController</w:t>
      </w:r>
      <w:r>
        <w:rPr>
          <w:b/>
          <w:bCs/>
          <w:sz w:val="28"/>
          <w:szCs w:val="28"/>
          <w:lang w:val="en-US"/>
        </w:rPr>
        <w:t>: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System.Threading.Tasks;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Lab5.Models.Authentication;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Lab5.ViewModels;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Microsoft.AspNetCore.Authorization;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Microsoft.AspNetCore.Identity;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Microsoft.AspNetCore.Mvc;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Lab5.Controllers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Roles = Roles.Admin)]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publicclass</w:t>
      </w:r>
      <w:r w:rsidRPr="00303ADD">
        <w:rPr>
          <w:rFonts w:ascii="Consolas" w:hAnsi="Consolas" w:cs="Consolas"/>
          <w:color w:val="2B91AF"/>
          <w:sz w:val="19"/>
          <w:szCs w:val="19"/>
          <w:lang w:val="en-US"/>
        </w:rPr>
        <w:t>RolesController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RoleManager&lt;IdentityRole&gt; _roleManager;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UserManager&lt;User&gt; _userManager;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2B91AF"/>
          <w:sz w:val="19"/>
          <w:szCs w:val="19"/>
          <w:lang w:val="en-US"/>
        </w:rPr>
        <w:t>RolesController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(RoleManager&lt;IdentityRole&gt; roleManager, UserManager&lt;User&gt; userManager)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_roleManager = roleManager;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_userManager = userManager;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 =&gt; View(_roleManager.Roles.ToList());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UserList(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 =&gt; View(_userManager.Users.ToList());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получаемпользователя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_userManager.FindByIdAsync(userId);</w:t>
      </w:r>
    </w:p>
    <w:p w:rsid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получем список ролей пользователя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userRoles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_userManager.GetRolesAsync(user);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allRoles =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roleManager.Roles.ToList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ChangeRoleViewModel model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ChangeRoleViewModel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UserId = user.Id,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UserEmail = user.Email,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UserRoles = userRoles,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AllRoles = allRoles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userId, List&lt;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&gt; roles)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получаемпользователя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_userManager.FindByIdAsync(userId);</w:t>
      </w:r>
    </w:p>
    <w:p w:rsid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получем список ролей пользователя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userRoles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_userManager.GetRolesAsync(user);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получаемвсероли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allRoles = _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roleManager.Roles.ToList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получаем список ролей, которые были добавлены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addedRoles =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roles.Except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(userRoles);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получаемроли</w:t>
      </w:r>
      <w:r w:rsidRPr="00303AD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которыебылиудалены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removedRoles = userRoles.Except(roles);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_userManager.AddToRolesAsync(user, addedRoles);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_userManager.RemoveFromRolesAsync(user, removedRoles);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"UserList"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7BBA" w:rsidRPr="00303ADD" w:rsidRDefault="00303ADD" w:rsidP="00303ADD">
      <w:pPr>
        <w:pStyle w:val="Default"/>
        <w:jc w:val="both"/>
        <w:rPr>
          <w:rFonts w:ascii="Consolas" w:hAnsi="Consolas" w:cs="Consolas"/>
          <w:sz w:val="19"/>
          <w:szCs w:val="19"/>
          <w:lang w:val="en-US"/>
        </w:rPr>
      </w:pPr>
      <w:r w:rsidRPr="00303ADD">
        <w:rPr>
          <w:rFonts w:ascii="Consolas" w:hAnsi="Consolas" w:cs="Consolas"/>
          <w:sz w:val="19"/>
          <w:szCs w:val="19"/>
          <w:lang w:val="en-US"/>
        </w:rPr>
        <w:t>}</w:t>
      </w:r>
    </w:p>
    <w:p w:rsidR="00303ADD" w:rsidRPr="008C09B1" w:rsidRDefault="00303ADD" w:rsidP="00303ADD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EE7BBA" w:rsidRDefault="00EE7BBA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="00303ADD" w:rsidRPr="00303ADD">
        <w:rPr>
          <w:b/>
          <w:bCs/>
          <w:sz w:val="28"/>
          <w:szCs w:val="28"/>
          <w:lang w:val="en-US"/>
        </w:rPr>
        <w:t>UsersController</w:t>
      </w:r>
      <w:r>
        <w:rPr>
          <w:b/>
          <w:bCs/>
          <w:sz w:val="28"/>
          <w:szCs w:val="28"/>
          <w:lang w:val="en-US"/>
        </w:rPr>
        <w:t>: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System.Threading.Tasks;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Lab5.Models.Authentication;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Lab5.ViewModels;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Microsoft.AspNetCore.Authorization;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Microsoft.AspNetCore.Identity;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Microsoft.AspNetCore.Mvc;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Lab5.Controllers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Roles = Roles.Admin)]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publicclass</w:t>
      </w:r>
      <w:r w:rsidRPr="00303ADD">
        <w:rPr>
          <w:rFonts w:ascii="Consolas" w:hAnsi="Consolas" w:cs="Consolas"/>
          <w:color w:val="2B91AF"/>
          <w:sz w:val="19"/>
          <w:szCs w:val="19"/>
          <w:lang w:val="en-US"/>
        </w:rPr>
        <w:t>UsersController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UserManager&lt;User&gt; _userManager;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2B91AF"/>
          <w:sz w:val="19"/>
          <w:szCs w:val="19"/>
          <w:lang w:val="en-US"/>
        </w:rPr>
        <w:t>UsersController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(UserManager&lt;User&gt; userManager)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_userManager = userManager;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 =&gt; View(_userManager.Users.ToList());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 =&gt; View();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_userManager.FindByIdAsync(id);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EditUserViewModel model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EditUserViewModel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user.Id, Email = user.Email };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EditUserViewModel model)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_userManager.FindByIdAsync(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model.Id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user !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user.Email = model.Email;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user.UserName = model.Email;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_userManager.UpdateAsync(user);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result.Succeeded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error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result.Errors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ModelState.AddModelError(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, error.Description);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_userManager.FindByIdAsync(id);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user !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&amp;&amp; !user.UserName.Equals(User.Identity.Name))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IdentityResult result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_userManager.DeleteAsync(user);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ChangePassword(</w:t>
      </w:r>
      <w:proofErr w:type="gramEnd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_userManager.FindByIdAsync(id);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==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NotFound(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ChangePasswordViewModel model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ChangePasswordViewModel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user.Id, Email = user.Email };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publicasync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ChangePassword(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ChangePasswordViewModel model)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 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_userManager.FindByIdAsync(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model.Id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user !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_passwordValidator =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HttpContext.RequestServices.GetService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(IPasswordValidator&lt;User&gt;))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IPasswordValidator&lt;User&gt;;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_passwordHasher =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HttpContext.RequestServices.GetService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(IPasswordHasher&lt;User&gt;)) </w:t>
      </w: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IPasswordHasher&lt;User&gt;;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IdentityResult result =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_passwordValidator.ValidateAsync(_userManager, user, 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model.NewPassword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result.Succeeded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user.PasswordHash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_passwordHasher.HashPassword(user, model.NewPassword);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_userManager.UpdateAsync(user);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error 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result.Errors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ModelState.AddModelError(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, error.Description);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3ADD" w:rsidRPr="00303AD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ModelState.AddModelError(</w:t>
      </w:r>
      <w:proofErr w:type="gramStart"/>
      <w:r w:rsidRPr="00303A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gramEnd"/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Пользовательненайден</w:t>
      </w:r>
      <w:r w:rsidRPr="00303A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3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3ADD" w:rsidRPr="00A264C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4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3ADD" w:rsidRPr="00A264C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3ADD" w:rsidRPr="00A264C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6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303ADD" w:rsidRPr="00A264C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3ADD" w:rsidRPr="00A264CD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7BBA" w:rsidRDefault="00303ADD" w:rsidP="0030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4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7BBA" w:rsidRPr="008C09B1" w:rsidRDefault="00EE7BBA" w:rsidP="00EE7BBA">
      <w:pPr>
        <w:pStyle w:val="Default"/>
        <w:jc w:val="both"/>
        <w:rPr>
          <w:b/>
          <w:bCs/>
          <w:sz w:val="28"/>
          <w:szCs w:val="28"/>
          <w:lang w:val="en-US"/>
        </w:rPr>
      </w:pPr>
    </w:p>
    <w:p w:rsidR="00871BA7" w:rsidRPr="00CC76B0" w:rsidRDefault="00871BA7" w:rsidP="00871BA7">
      <w:pPr>
        <w:pStyle w:val="Default"/>
        <w:jc w:val="both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sectPr w:rsidR="00871BA7" w:rsidRPr="00CC76B0" w:rsidSect="00B84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  <w:szCs w:val="28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360"/>
        </w:tabs>
        <w:ind w:left="227" w:hanging="227"/>
      </w:pPr>
      <w:rPr>
        <w:b/>
        <w:bCs/>
        <w:sz w:val="28"/>
        <w:szCs w:val="28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be-BY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7"/>
    <w:multiLevelType w:val="singleLevel"/>
    <w:tmpl w:val="00000007"/>
    <w:name w:val="WW8Num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00000008"/>
    <w:multiLevelType w:val="multilevel"/>
    <w:tmpl w:val="00000008"/>
    <w:name w:val="WW8Num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01B17F3A"/>
    <w:multiLevelType w:val="hybridMultilevel"/>
    <w:tmpl w:val="4C24986C"/>
    <w:lvl w:ilvl="0" w:tplc="6860921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F04A3"/>
    <w:multiLevelType w:val="multilevel"/>
    <w:tmpl w:val="0622C9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32172B6"/>
    <w:multiLevelType w:val="hybridMultilevel"/>
    <w:tmpl w:val="0CA44044"/>
    <w:lvl w:ilvl="0" w:tplc="F042DB9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2B8303AC"/>
    <w:multiLevelType w:val="multilevel"/>
    <w:tmpl w:val="6E5E6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D4A706D"/>
    <w:multiLevelType w:val="hybridMultilevel"/>
    <w:tmpl w:val="8A32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56F96"/>
    <w:multiLevelType w:val="hybridMultilevel"/>
    <w:tmpl w:val="48CAE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42E04"/>
    <w:multiLevelType w:val="hybridMultilevel"/>
    <w:tmpl w:val="23BC24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BB230D0"/>
    <w:multiLevelType w:val="hybridMultilevel"/>
    <w:tmpl w:val="C3EA9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2"/>
  </w:num>
  <w:num w:numId="5">
    <w:abstractNumId w:val="13"/>
  </w:num>
  <w:num w:numId="6">
    <w:abstractNumId w:val="8"/>
  </w:num>
  <w:num w:numId="7">
    <w:abstractNumId w:val="5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2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0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94F35"/>
    <w:rsid w:val="00023D61"/>
    <w:rsid w:val="00030770"/>
    <w:rsid w:val="00064154"/>
    <w:rsid w:val="00065F8B"/>
    <w:rsid w:val="00071A8D"/>
    <w:rsid w:val="000753BD"/>
    <w:rsid w:val="00080269"/>
    <w:rsid w:val="000B5B34"/>
    <w:rsid w:val="000D28A5"/>
    <w:rsid w:val="00100980"/>
    <w:rsid w:val="00125846"/>
    <w:rsid w:val="0014217A"/>
    <w:rsid w:val="00183F73"/>
    <w:rsid w:val="00191D57"/>
    <w:rsid w:val="001B169F"/>
    <w:rsid w:val="001B2A30"/>
    <w:rsid w:val="001B3035"/>
    <w:rsid w:val="001C19D1"/>
    <w:rsid w:val="001E0DA1"/>
    <w:rsid w:val="00205539"/>
    <w:rsid w:val="00237198"/>
    <w:rsid w:val="00243DF3"/>
    <w:rsid w:val="002478E6"/>
    <w:rsid w:val="00253664"/>
    <w:rsid w:val="002562E4"/>
    <w:rsid w:val="00287262"/>
    <w:rsid w:val="002C0913"/>
    <w:rsid w:val="002C7A4B"/>
    <w:rsid w:val="00300D5D"/>
    <w:rsid w:val="00303ADD"/>
    <w:rsid w:val="0030797E"/>
    <w:rsid w:val="00311E17"/>
    <w:rsid w:val="00320DA8"/>
    <w:rsid w:val="00326178"/>
    <w:rsid w:val="00342917"/>
    <w:rsid w:val="00347533"/>
    <w:rsid w:val="0038130D"/>
    <w:rsid w:val="00394F35"/>
    <w:rsid w:val="003E6747"/>
    <w:rsid w:val="003F1735"/>
    <w:rsid w:val="003F6866"/>
    <w:rsid w:val="00404CEB"/>
    <w:rsid w:val="00405829"/>
    <w:rsid w:val="00406BBA"/>
    <w:rsid w:val="004318A6"/>
    <w:rsid w:val="00441E7C"/>
    <w:rsid w:val="00460E6F"/>
    <w:rsid w:val="0046227D"/>
    <w:rsid w:val="00467EE8"/>
    <w:rsid w:val="0047558F"/>
    <w:rsid w:val="004A59A9"/>
    <w:rsid w:val="004B3BE4"/>
    <w:rsid w:val="004C2653"/>
    <w:rsid w:val="004C6277"/>
    <w:rsid w:val="004F599F"/>
    <w:rsid w:val="00534E06"/>
    <w:rsid w:val="00553115"/>
    <w:rsid w:val="00563809"/>
    <w:rsid w:val="00574368"/>
    <w:rsid w:val="005A19A1"/>
    <w:rsid w:val="005A5BBD"/>
    <w:rsid w:val="005E7E79"/>
    <w:rsid w:val="005F00C3"/>
    <w:rsid w:val="00601E69"/>
    <w:rsid w:val="00602075"/>
    <w:rsid w:val="00602EBF"/>
    <w:rsid w:val="00636E76"/>
    <w:rsid w:val="0064379A"/>
    <w:rsid w:val="006613E4"/>
    <w:rsid w:val="00661A07"/>
    <w:rsid w:val="006A7AED"/>
    <w:rsid w:val="006B40A4"/>
    <w:rsid w:val="006C42F7"/>
    <w:rsid w:val="006D02EE"/>
    <w:rsid w:val="006D79AB"/>
    <w:rsid w:val="00714BEA"/>
    <w:rsid w:val="007178DC"/>
    <w:rsid w:val="007373F3"/>
    <w:rsid w:val="00743575"/>
    <w:rsid w:val="007467D2"/>
    <w:rsid w:val="00746E6B"/>
    <w:rsid w:val="00781C2C"/>
    <w:rsid w:val="007A6EE2"/>
    <w:rsid w:val="007C015A"/>
    <w:rsid w:val="007C5CF1"/>
    <w:rsid w:val="007C68C1"/>
    <w:rsid w:val="007C7E7C"/>
    <w:rsid w:val="007E2CD9"/>
    <w:rsid w:val="007F155D"/>
    <w:rsid w:val="00803094"/>
    <w:rsid w:val="00804AF5"/>
    <w:rsid w:val="00810DBF"/>
    <w:rsid w:val="008228D6"/>
    <w:rsid w:val="008265BB"/>
    <w:rsid w:val="00834EAA"/>
    <w:rsid w:val="0083532C"/>
    <w:rsid w:val="00871BA7"/>
    <w:rsid w:val="0087288B"/>
    <w:rsid w:val="00880752"/>
    <w:rsid w:val="00891F25"/>
    <w:rsid w:val="008930F7"/>
    <w:rsid w:val="008C070D"/>
    <w:rsid w:val="008C09B1"/>
    <w:rsid w:val="008C3E89"/>
    <w:rsid w:val="008C5893"/>
    <w:rsid w:val="008E6617"/>
    <w:rsid w:val="0093464F"/>
    <w:rsid w:val="00937A53"/>
    <w:rsid w:val="009753A6"/>
    <w:rsid w:val="00991F27"/>
    <w:rsid w:val="00996934"/>
    <w:rsid w:val="009A6337"/>
    <w:rsid w:val="009D3224"/>
    <w:rsid w:val="009D649B"/>
    <w:rsid w:val="009E2F18"/>
    <w:rsid w:val="00A0628C"/>
    <w:rsid w:val="00A07F88"/>
    <w:rsid w:val="00A2483A"/>
    <w:rsid w:val="00A264CD"/>
    <w:rsid w:val="00A312D9"/>
    <w:rsid w:val="00A36FB4"/>
    <w:rsid w:val="00A41B7E"/>
    <w:rsid w:val="00A5424C"/>
    <w:rsid w:val="00A63DFC"/>
    <w:rsid w:val="00A94103"/>
    <w:rsid w:val="00AC3B4C"/>
    <w:rsid w:val="00AC57FC"/>
    <w:rsid w:val="00AD6041"/>
    <w:rsid w:val="00AF2EED"/>
    <w:rsid w:val="00AF59D3"/>
    <w:rsid w:val="00B14F84"/>
    <w:rsid w:val="00B278A6"/>
    <w:rsid w:val="00B367B7"/>
    <w:rsid w:val="00B46CE2"/>
    <w:rsid w:val="00B50C1F"/>
    <w:rsid w:val="00B558C2"/>
    <w:rsid w:val="00B77345"/>
    <w:rsid w:val="00B77411"/>
    <w:rsid w:val="00B847A9"/>
    <w:rsid w:val="00B92471"/>
    <w:rsid w:val="00B95DF3"/>
    <w:rsid w:val="00BA1C50"/>
    <w:rsid w:val="00BB7E9B"/>
    <w:rsid w:val="00BD6E19"/>
    <w:rsid w:val="00BE25C5"/>
    <w:rsid w:val="00BE3473"/>
    <w:rsid w:val="00BE4275"/>
    <w:rsid w:val="00BF477A"/>
    <w:rsid w:val="00C24837"/>
    <w:rsid w:val="00C25754"/>
    <w:rsid w:val="00C542C4"/>
    <w:rsid w:val="00CA2440"/>
    <w:rsid w:val="00CB192A"/>
    <w:rsid w:val="00CC76B0"/>
    <w:rsid w:val="00CF60E6"/>
    <w:rsid w:val="00D04F50"/>
    <w:rsid w:val="00D329CA"/>
    <w:rsid w:val="00D5135F"/>
    <w:rsid w:val="00D74BFD"/>
    <w:rsid w:val="00DA3709"/>
    <w:rsid w:val="00DE71D9"/>
    <w:rsid w:val="00DF35E7"/>
    <w:rsid w:val="00DF4652"/>
    <w:rsid w:val="00E31ABB"/>
    <w:rsid w:val="00E378BC"/>
    <w:rsid w:val="00E64060"/>
    <w:rsid w:val="00EA4939"/>
    <w:rsid w:val="00EC7A57"/>
    <w:rsid w:val="00ED07D1"/>
    <w:rsid w:val="00ED7668"/>
    <w:rsid w:val="00EE67FF"/>
    <w:rsid w:val="00EE7BBA"/>
    <w:rsid w:val="00F13BD2"/>
    <w:rsid w:val="00F16FDA"/>
    <w:rsid w:val="00F3740C"/>
    <w:rsid w:val="00F46884"/>
    <w:rsid w:val="00F729CD"/>
    <w:rsid w:val="00FB2CF0"/>
    <w:rsid w:val="00FB6CD9"/>
    <w:rsid w:val="00FC323E"/>
    <w:rsid w:val="00FC4283"/>
    <w:rsid w:val="00FC7F1B"/>
    <w:rsid w:val="00FD19EC"/>
    <w:rsid w:val="00FF1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EAE70"/>
  <w15:docId w15:val="{E7A1935D-35FB-4499-B89C-599889DA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9A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A5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E4275"/>
    <w:pPr>
      <w:widowControl w:val="0"/>
      <w:spacing w:after="0" w:line="240" w:lineRule="auto"/>
      <w:ind w:left="720"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59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ody Text"/>
    <w:basedOn w:val="a"/>
    <w:link w:val="a5"/>
    <w:uiPriority w:val="99"/>
    <w:unhideWhenUsed/>
    <w:rsid w:val="004A59A9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4A59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Пр"/>
    <w:basedOn w:val="a"/>
    <w:qFormat/>
    <w:rsid w:val="004A59A9"/>
    <w:pPr>
      <w:spacing w:line="240" w:lineRule="exact"/>
      <w:jc w:val="center"/>
    </w:pPr>
    <w:rPr>
      <w:b/>
      <w:caps/>
    </w:rPr>
  </w:style>
  <w:style w:type="paragraph" w:styleId="a7">
    <w:name w:val="Body Text Indent"/>
    <w:basedOn w:val="a"/>
    <w:link w:val="a8"/>
    <w:uiPriority w:val="99"/>
    <w:unhideWhenUsed/>
    <w:rsid w:val="004A59A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4A59A9"/>
  </w:style>
  <w:style w:type="paragraph" w:customStyle="1" w:styleId="Default">
    <w:name w:val="Default"/>
    <w:rsid w:val="004A59A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21">
    <w:name w:val="Основной текст с отступом 21"/>
    <w:basedOn w:val="a"/>
    <w:rsid w:val="007E2CD9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en-US" w:eastAsia="zh-CN"/>
    </w:rPr>
  </w:style>
  <w:style w:type="paragraph" w:customStyle="1" w:styleId="31">
    <w:name w:val="Основной текст 31"/>
    <w:basedOn w:val="a"/>
    <w:rsid w:val="000D28A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28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7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D473E-1233-46E6-96CF-4FC4BC16B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5428</Words>
  <Characters>30942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nsetko@yahoo.com</dc:creator>
  <cp:keywords/>
  <dc:description/>
  <cp:lastModifiedBy>Анастасия Игоревна Сетко</cp:lastModifiedBy>
  <cp:revision>3</cp:revision>
  <dcterms:created xsi:type="dcterms:W3CDTF">2020-02-09T15:22:00Z</dcterms:created>
  <dcterms:modified xsi:type="dcterms:W3CDTF">2020-02-09T15:22:00Z</dcterms:modified>
</cp:coreProperties>
</file>